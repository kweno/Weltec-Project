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A7AF7F" w14:textId="14358011" w:rsidR="00D168CD" w:rsidRPr="00781172" w:rsidRDefault="00DD7C08" w:rsidP="00D168CD">
      <w:pPr>
        <w:pStyle w:val="Heading"/>
        <w:spacing w:line="360" w:lineRule="auto"/>
        <w:rPr>
          <w:rFonts w:ascii="Verdana" w:hAnsi="Verdana"/>
          <w:sz w:val="28"/>
          <w:szCs w:val="28"/>
        </w:rPr>
      </w:pPr>
      <w:r w:rsidRPr="00781172">
        <w:rPr>
          <w:rFonts w:ascii="Verdana" w:hAnsi="Verdana"/>
          <w:sz w:val="28"/>
          <w:szCs w:val="28"/>
        </w:rPr>
        <w:t>Progress Report</w:t>
      </w:r>
      <w:r w:rsidR="00676024">
        <w:rPr>
          <w:rFonts w:ascii="Verdana" w:hAnsi="Verdana"/>
          <w:sz w:val="28"/>
          <w:szCs w:val="28"/>
        </w:rPr>
        <w:t xml:space="preserve"> Week 1</w:t>
      </w:r>
      <w:r w:rsidR="00172B0C">
        <w:rPr>
          <w:rFonts w:ascii="Verdana" w:hAnsi="Verdana" w:hint="eastAsia"/>
          <w:sz w:val="28"/>
          <w:szCs w:val="28"/>
        </w:rPr>
        <w:t>3</w:t>
      </w:r>
    </w:p>
    <w:p w14:paraId="2E045B34" w14:textId="77777777" w:rsidR="00DD7C08" w:rsidRPr="00781172" w:rsidRDefault="00DD7C08">
      <w:pPr>
        <w:spacing w:line="360" w:lineRule="auto"/>
        <w:rPr>
          <w:rFonts w:ascii="Verdana" w:hAnsi="Verdana"/>
          <w:sz w:val="20"/>
          <w:szCs w:val="20"/>
        </w:rPr>
      </w:pPr>
    </w:p>
    <w:tbl>
      <w:tblPr>
        <w:tblW w:w="8902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8902"/>
      </w:tblGrid>
      <w:tr w:rsidR="00DD7C08" w:rsidRPr="00781172" w14:paraId="5E2C5A86" w14:textId="77777777" w:rsidTr="00C21C27">
        <w:tc>
          <w:tcPr>
            <w:tcW w:w="8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2B98FA" w14:textId="77777777" w:rsidR="00DD7C08" w:rsidRPr="00781172" w:rsidRDefault="00DD7C08">
            <w:pPr>
              <w:spacing w:line="360" w:lineRule="auto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781172">
              <w:rPr>
                <w:rFonts w:ascii="Verdana" w:hAnsi="Verdana"/>
                <w:b/>
                <w:bCs/>
                <w:sz w:val="20"/>
                <w:szCs w:val="20"/>
              </w:rPr>
              <w:t>Project Name</w:t>
            </w:r>
            <w:r w:rsidRPr="00781172">
              <w:rPr>
                <w:rFonts w:ascii="Verdana" w:hAnsi="Verdana"/>
                <w:sz w:val="20"/>
                <w:szCs w:val="20"/>
              </w:rPr>
              <w:t>: Database Evaluator</w:t>
            </w:r>
          </w:p>
          <w:p w14:paraId="3B98ACC6" w14:textId="77777777" w:rsidR="00DD7C08" w:rsidRPr="00781172" w:rsidRDefault="00E510EE">
            <w:pPr>
              <w:spacing w:line="360" w:lineRule="auto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781172">
              <w:rPr>
                <w:rFonts w:ascii="Verdana" w:hAnsi="Verdana"/>
                <w:b/>
                <w:bCs/>
                <w:sz w:val="20"/>
                <w:szCs w:val="20"/>
              </w:rPr>
              <w:t>Project Manager</w:t>
            </w:r>
            <w:r w:rsidR="00DD7C08" w:rsidRPr="00781172">
              <w:rPr>
                <w:rFonts w:ascii="Verdana" w:hAnsi="Verdana"/>
                <w:b/>
                <w:bCs/>
                <w:sz w:val="20"/>
                <w:szCs w:val="20"/>
              </w:rPr>
              <w:t>:</w:t>
            </w:r>
            <w:r w:rsidR="00940E23" w:rsidRPr="00781172">
              <w:rPr>
                <w:rFonts w:ascii="Verdana" w:hAnsi="Verdana"/>
                <w:sz w:val="20"/>
                <w:szCs w:val="20"/>
              </w:rPr>
              <w:t xml:space="preserve"> Changming </w:t>
            </w:r>
            <w:r w:rsidR="00940E23" w:rsidRPr="00781172">
              <w:rPr>
                <w:rFonts w:ascii="Verdana" w:hAnsi="Verdana"/>
                <w:sz w:val="20"/>
                <w:szCs w:val="20"/>
                <w:lang w:val="en-NZ"/>
              </w:rPr>
              <w:t>W</w:t>
            </w:r>
            <w:r w:rsidRPr="00781172">
              <w:rPr>
                <w:rFonts w:ascii="Verdana" w:hAnsi="Verdana"/>
                <w:sz w:val="20"/>
                <w:szCs w:val="20"/>
              </w:rPr>
              <w:t>u</w:t>
            </w:r>
          </w:p>
          <w:p w14:paraId="6B290ECE" w14:textId="233B1778" w:rsidR="00DD7C08" w:rsidRPr="00781172" w:rsidRDefault="00DD7C08">
            <w:pPr>
              <w:spacing w:line="360" w:lineRule="auto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781172">
              <w:rPr>
                <w:rFonts w:ascii="Verdana" w:hAnsi="Verdana"/>
                <w:b/>
                <w:bCs/>
                <w:sz w:val="20"/>
                <w:szCs w:val="20"/>
              </w:rPr>
              <w:t xml:space="preserve">Date: </w:t>
            </w:r>
            <w:r w:rsidR="00172B0C">
              <w:rPr>
                <w:rFonts w:ascii="Verdana" w:hAnsi="Verdana" w:hint="eastAsia"/>
                <w:bCs/>
                <w:sz w:val="20"/>
                <w:szCs w:val="20"/>
              </w:rPr>
              <w:t>09</w:t>
            </w:r>
            <w:r w:rsidR="0067400B">
              <w:rPr>
                <w:rFonts w:ascii="Verdana" w:hAnsi="Verdana"/>
                <w:bCs/>
                <w:sz w:val="20"/>
                <w:szCs w:val="20"/>
              </w:rPr>
              <w:t>/</w:t>
            </w:r>
            <w:r w:rsidR="0067400B">
              <w:rPr>
                <w:rFonts w:ascii="Verdana" w:hAnsi="Verdana" w:hint="eastAsia"/>
                <w:bCs/>
                <w:sz w:val="20"/>
                <w:szCs w:val="20"/>
              </w:rPr>
              <w:t>10</w:t>
            </w:r>
            <w:r w:rsidRPr="00781172">
              <w:rPr>
                <w:rFonts w:ascii="Verdana" w:hAnsi="Verdana"/>
                <w:bCs/>
                <w:sz w:val="20"/>
                <w:szCs w:val="20"/>
              </w:rPr>
              <w:t>/16</w:t>
            </w:r>
          </w:p>
          <w:p w14:paraId="2129DDBD" w14:textId="2C83B94F" w:rsidR="00DD7C08" w:rsidRPr="00781172" w:rsidRDefault="00DD7C08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781172">
              <w:rPr>
                <w:rFonts w:ascii="Verdana" w:hAnsi="Verdana"/>
                <w:b/>
                <w:bCs/>
                <w:sz w:val="20"/>
                <w:szCs w:val="20"/>
              </w:rPr>
              <w:t>Reporting Period:</w:t>
            </w:r>
            <w:r w:rsidRPr="00781172">
              <w:rPr>
                <w:rFonts w:ascii="Verdana" w:hAnsi="Verdana"/>
                <w:sz w:val="20"/>
                <w:szCs w:val="20"/>
              </w:rPr>
              <w:t xml:space="preserve"> </w:t>
            </w:r>
            <w:r w:rsidR="00172B0C">
              <w:rPr>
                <w:rFonts w:ascii="Verdana" w:hAnsi="Verdana" w:cs="Verdana" w:hint="eastAsia"/>
                <w:sz w:val="20"/>
                <w:szCs w:val="20"/>
              </w:rPr>
              <w:t>03</w:t>
            </w:r>
            <w:r w:rsidR="00172B0C">
              <w:rPr>
                <w:rFonts w:ascii="Verdana" w:hAnsi="Verdana" w:cs="Verdana"/>
                <w:sz w:val="20"/>
                <w:szCs w:val="20"/>
              </w:rPr>
              <w:t>/0</w:t>
            </w:r>
            <w:r w:rsidR="00172B0C">
              <w:rPr>
                <w:rFonts w:ascii="Verdana" w:hAnsi="Verdana" w:cs="Verdana" w:hint="eastAsia"/>
                <w:sz w:val="20"/>
                <w:szCs w:val="20"/>
              </w:rPr>
              <w:t>10</w:t>
            </w:r>
            <w:r w:rsidR="00676024">
              <w:rPr>
                <w:rFonts w:ascii="Verdana" w:hAnsi="Verdana" w:cs="Verdana"/>
                <w:sz w:val="20"/>
                <w:szCs w:val="20"/>
              </w:rPr>
              <w:t xml:space="preserve">/16 - </w:t>
            </w:r>
            <w:r w:rsidR="00172B0C">
              <w:rPr>
                <w:rFonts w:ascii="Verdana" w:hAnsi="Verdana" w:cs="Verdana" w:hint="eastAsia"/>
                <w:sz w:val="20"/>
                <w:szCs w:val="20"/>
              </w:rPr>
              <w:t>09</w:t>
            </w:r>
            <w:r w:rsidR="0067400B">
              <w:rPr>
                <w:rFonts w:ascii="Verdana" w:hAnsi="Verdana" w:cs="Verdana"/>
                <w:sz w:val="20"/>
                <w:szCs w:val="20"/>
              </w:rPr>
              <w:t>/</w:t>
            </w:r>
            <w:r w:rsidR="0067400B">
              <w:rPr>
                <w:rFonts w:ascii="Verdana" w:hAnsi="Verdana" w:cs="Verdana" w:hint="eastAsia"/>
                <w:sz w:val="20"/>
                <w:szCs w:val="20"/>
              </w:rPr>
              <w:t>10</w:t>
            </w:r>
            <w:r w:rsidR="00A330DA" w:rsidRPr="00781172">
              <w:rPr>
                <w:rFonts w:ascii="Verdana" w:hAnsi="Verdana" w:cs="Verdana"/>
                <w:sz w:val="20"/>
                <w:szCs w:val="20"/>
              </w:rPr>
              <w:t>/16</w:t>
            </w:r>
          </w:p>
        </w:tc>
      </w:tr>
      <w:tr w:rsidR="00DD7C08" w:rsidRPr="00781172" w14:paraId="313E3392" w14:textId="77777777" w:rsidTr="00C21C27">
        <w:tc>
          <w:tcPr>
            <w:tcW w:w="8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99AFBA" w14:textId="77777777" w:rsidR="00DD7C08" w:rsidRPr="00781172" w:rsidRDefault="00DD7C08">
            <w:pPr>
              <w:spacing w:line="360" w:lineRule="auto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781172">
              <w:rPr>
                <w:rFonts w:ascii="Verdana" w:hAnsi="Verdana"/>
                <w:b/>
                <w:bCs/>
                <w:sz w:val="20"/>
                <w:szCs w:val="20"/>
                <w:u w:val="single"/>
              </w:rPr>
              <w:t>Administrative Checks</w:t>
            </w:r>
            <w:r w:rsidRPr="00781172">
              <w:rPr>
                <w:rFonts w:ascii="Verdana" w:hAnsi="Verdana"/>
                <w:b/>
                <w:bCs/>
                <w:sz w:val="20"/>
                <w:szCs w:val="20"/>
              </w:rPr>
              <w:t xml:space="preserve"> </w:t>
            </w:r>
            <w:r w:rsidRPr="00781172">
              <w:rPr>
                <w:rFonts w:ascii="Verdana" w:hAnsi="Verdana"/>
                <w:bCs/>
                <w:i/>
                <w:sz w:val="20"/>
                <w:szCs w:val="20"/>
              </w:rPr>
              <w:t>(check if up to date for each person)</w:t>
            </w:r>
          </w:p>
          <w:p w14:paraId="30F765BD" w14:textId="77777777" w:rsidR="00DD7C08" w:rsidRPr="00781172" w:rsidRDefault="00DD7C08">
            <w:pPr>
              <w:spacing w:line="360" w:lineRule="auto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781172">
              <w:rPr>
                <w:rFonts w:ascii="Verdana" w:hAnsi="Verdana"/>
                <w:b/>
                <w:bCs/>
                <w:sz w:val="20"/>
                <w:szCs w:val="20"/>
              </w:rPr>
              <w:t xml:space="preserve">Timecard: </w:t>
            </w:r>
            <w:r w:rsidR="004E7697" w:rsidRPr="00781172">
              <w:rPr>
                <w:rFonts w:ascii="Verdana" w:hAnsi="Verdana"/>
                <w:b/>
                <w:bCs/>
                <w:sz w:val="20"/>
                <w:szCs w:val="20"/>
              </w:rPr>
              <w:t>Checked</w:t>
            </w:r>
          </w:p>
          <w:p w14:paraId="1E06BE1B" w14:textId="77777777" w:rsidR="00DD7C08" w:rsidRPr="00781172" w:rsidRDefault="00DD7C08">
            <w:pPr>
              <w:spacing w:line="360" w:lineRule="auto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781172">
              <w:rPr>
                <w:rFonts w:ascii="Verdana" w:hAnsi="Verdana"/>
                <w:b/>
                <w:bCs/>
                <w:sz w:val="20"/>
                <w:szCs w:val="20"/>
              </w:rPr>
              <w:t xml:space="preserve">Current total hours to date: </w:t>
            </w:r>
          </w:p>
          <w:tbl>
            <w:tblPr>
              <w:tblW w:w="8784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464"/>
              <w:gridCol w:w="1500"/>
              <w:gridCol w:w="1134"/>
              <w:gridCol w:w="1276"/>
              <w:gridCol w:w="1134"/>
              <w:gridCol w:w="1276"/>
            </w:tblGrid>
            <w:tr w:rsidR="00FD0521" w:rsidRPr="00781172" w14:paraId="5435B1FF" w14:textId="77777777" w:rsidTr="00656DFB">
              <w:trPr>
                <w:cantSplit/>
                <w:trHeight w:val="804"/>
                <w:jc w:val="center"/>
              </w:trPr>
              <w:tc>
                <w:tcPr>
                  <w:tcW w:w="2464" w:type="dxa"/>
                  <w:shd w:val="clear" w:color="auto" w:fill="auto"/>
                  <w:noWrap/>
                  <w:vAlign w:val="center"/>
                  <w:hideMark/>
                </w:tcPr>
                <w:p w14:paraId="03B7DF5D" w14:textId="77777777" w:rsidR="00E510EE" w:rsidRPr="00781172" w:rsidRDefault="00E510EE" w:rsidP="00E510EE">
                  <w:pPr>
                    <w:suppressAutoHyphens w:val="0"/>
                    <w:jc w:val="center"/>
                    <w:rPr>
                      <w:rFonts w:ascii="Verdana" w:eastAsia="Times New Roman" w:hAnsi="Verdana"/>
                      <w:b/>
                      <w:color w:val="000000"/>
                      <w:sz w:val="20"/>
                      <w:szCs w:val="20"/>
                      <w:lang w:val="en-NZ" w:eastAsia="en-NZ"/>
                    </w:rPr>
                  </w:pPr>
                  <w:r w:rsidRPr="00781172">
                    <w:rPr>
                      <w:rFonts w:ascii="Verdana" w:eastAsia="Times New Roman" w:hAnsi="Verdana"/>
                      <w:b/>
                      <w:color w:val="000000"/>
                      <w:sz w:val="20"/>
                      <w:szCs w:val="20"/>
                      <w:lang w:val="en-NZ" w:eastAsia="en-NZ"/>
                    </w:rPr>
                    <w:t>Date</w:t>
                  </w:r>
                </w:p>
              </w:tc>
              <w:tc>
                <w:tcPr>
                  <w:tcW w:w="1500" w:type="dxa"/>
                  <w:shd w:val="clear" w:color="auto" w:fill="auto"/>
                  <w:noWrap/>
                  <w:vAlign w:val="center"/>
                  <w:hideMark/>
                </w:tcPr>
                <w:p w14:paraId="4000A630" w14:textId="77777777" w:rsidR="00E510EE" w:rsidRPr="00781172" w:rsidRDefault="00E510EE" w:rsidP="0032744D">
                  <w:pPr>
                    <w:suppressAutoHyphens w:val="0"/>
                    <w:jc w:val="center"/>
                    <w:rPr>
                      <w:rFonts w:ascii="Verdana" w:eastAsia="Times New Roman" w:hAnsi="Verdana"/>
                      <w:b/>
                      <w:color w:val="000000"/>
                      <w:sz w:val="20"/>
                      <w:szCs w:val="20"/>
                      <w:lang w:val="en-NZ" w:eastAsia="en-NZ"/>
                    </w:rPr>
                  </w:pPr>
                  <w:r w:rsidRPr="00781172">
                    <w:rPr>
                      <w:rFonts w:ascii="Verdana" w:eastAsia="Times New Roman" w:hAnsi="Verdana"/>
                      <w:b/>
                      <w:color w:val="000000"/>
                      <w:sz w:val="20"/>
                      <w:szCs w:val="20"/>
                      <w:lang w:val="en-NZ" w:eastAsia="en-NZ"/>
                    </w:rPr>
                    <w:t>Changming Wu</w:t>
                  </w:r>
                </w:p>
              </w:tc>
              <w:tc>
                <w:tcPr>
                  <w:tcW w:w="1134" w:type="dxa"/>
                  <w:shd w:val="clear" w:color="auto" w:fill="auto"/>
                  <w:noWrap/>
                  <w:vAlign w:val="center"/>
                  <w:hideMark/>
                </w:tcPr>
                <w:p w14:paraId="73F44A23" w14:textId="77777777" w:rsidR="00E510EE" w:rsidRPr="00781172" w:rsidRDefault="00E510EE" w:rsidP="0032744D">
                  <w:pPr>
                    <w:suppressAutoHyphens w:val="0"/>
                    <w:jc w:val="center"/>
                    <w:rPr>
                      <w:rFonts w:ascii="Verdana" w:eastAsia="Times New Roman" w:hAnsi="Verdana"/>
                      <w:b/>
                      <w:color w:val="000000"/>
                      <w:sz w:val="20"/>
                      <w:szCs w:val="20"/>
                      <w:lang w:val="en-NZ" w:eastAsia="en-NZ"/>
                    </w:rPr>
                  </w:pPr>
                  <w:proofErr w:type="spellStart"/>
                  <w:r w:rsidRPr="00781172">
                    <w:rPr>
                      <w:rFonts w:ascii="Verdana" w:eastAsia="Times New Roman" w:hAnsi="Verdana"/>
                      <w:b/>
                      <w:color w:val="000000"/>
                      <w:sz w:val="20"/>
                      <w:szCs w:val="20"/>
                      <w:lang w:val="en-NZ" w:eastAsia="en-NZ"/>
                    </w:rPr>
                    <w:t>Hardik</w:t>
                  </w:r>
                  <w:proofErr w:type="spellEnd"/>
                  <w:r w:rsidRPr="00781172">
                    <w:rPr>
                      <w:rFonts w:ascii="Verdana" w:eastAsia="Times New Roman" w:hAnsi="Verdana"/>
                      <w:b/>
                      <w:color w:val="000000"/>
                      <w:sz w:val="20"/>
                      <w:szCs w:val="20"/>
                      <w:lang w:val="en-NZ" w:eastAsia="en-NZ"/>
                    </w:rPr>
                    <w:t xml:space="preserve"> </w:t>
                  </w:r>
                  <w:proofErr w:type="spellStart"/>
                  <w:r w:rsidRPr="00781172">
                    <w:rPr>
                      <w:rFonts w:ascii="Verdana" w:eastAsia="Times New Roman" w:hAnsi="Verdana"/>
                      <w:b/>
                      <w:color w:val="000000"/>
                      <w:sz w:val="20"/>
                      <w:szCs w:val="20"/>
                      <w:lang w:val="en-NZ" w:eastAsia="en-NZ"/>
                    </w:rPr>
                    <w:t>Kansara</w:t>
                  </w:r>
                  <w:proofErr w:type="spellEnd"/>
                </w:p>
              </w:tc>
              <w:tc>
                <w:tcPr>
                  <w:tcW w:w="1276" w:type="dxa"/>
                  <w:shd w:val="clear" w:color="auto" w:fill="auto"/>
                  <w:noWrap/>
                  <w:vAlign w:val="center"/>
                  <w:hideMark/>
                </w:tcPr>
                <w:p w14:paraId="7DCD2496" w14:textId="77777777" w:rsidR="00E510EE" w:rsidRPr="00781172" w:rsidRDefault="00E510EE" w:rsidP="0032744D">
                  <w:pPr>
                    <w:suppressAutoHyphens w:val="0"/>
                    <w:jc w:val="center"/>
                    <w:rPr>
                      <w:rFonts w:ascii="Verdana" w:eastAsia="Times New Roman" w:hAnsi="Verdana"/>
                      <w:b/>
                      <w:color w:val="000000"/>
                      <w:sz w:val="20"/>
                      <w:szCs w:val="20"/>
                      <w:lang w:val="en-NZ" w:eastAsia="en-NZ"/>
                    </w:rPr>
                  </w:pPr>
                  <w:proofErr w:type="spellStart"/>
                  <w:r w:rsidRPr="00781172">
                    <w:rPr>
                      <w:rFonts w:ascii="Verdana" w:eastAsia="Times New Roman" w:hAnsi="Verdana"/>
                      <w:b/>
                      <w:color w:val="000000"/>
                      <w:sz w:val="20"/>
                      <w:szCs w:val="20"/>
                      <w:lang w:val="en-NZ" w:eastAsia="en-NZ"/>
                    </w:rPr>
                    <w:t>Kwinno</w:t>
                  </w:r>
                  <w:proofErr w:type="spellEnd"/>
                  <w:r w:rsidRPr="00781172">
                    <w:rPr>
                      <w:rFonts w:ascii="Verdana" w:eastAsia="Times New Roman" w:hAnsi="Verdana"/>
                      <w:b/>
                      <w:color w:val="000000"/>
                      <w:sz w:val="20"/>
                      <w:szCs w:val="20"/>
                      <w:lang w:val="en-NZ" w:eastAsia="en-NZ"/>
                    </w:rPr>
                    <w:t xml:space="preserve"> Pineda</w:t>
                  </w:r>
                </w:p>
              </w:tc>
              <w:tc>
                <w:tcPr>
                  <w:tcW w:w="1134" w:type="dxa"/>
                  <w:shd w:val="clear" w:color="auto" w:fill="auto"/>
                  <w:noWrap/>
                  <w:vAlign w:val="center"/>
                  <w:hideMark/>
                </w:tcPr>
                <w:p w14:paraId="420182B5" w14:textId="77777777" w:rsidR="00E510EE" w:rsidRPr="00781172" w:rsidRDefault="00E510EE" w:rsidP="0032744D">
                  <w:pPr>
                    <w:suppressAutoHyphens w:val="0"/>
                    <w:jc w:val="center"/>
                    <w:rPr>
                      <w:rFonts w:ascii="Verdana" w:eastAsia="Times New Roman" w:hAnsi="Verdana"/>
                      <w:b/>
                      <w:color w:val="000000"/>
                      <w:sz w:val="20"/>
                      <w:szCs w:val="20"/>
                      <w:lang w:val="en-NZ" w:eastAsia="en-NZ"/>
                    </w:rPr>
                  </w:pPr>
                  <w:r w:rsidRPr="00781172">
                    <w:rPr>
                      <w:rFonts w:ascii="Verdana" w:eastAsia="Times New Roman" w:hAnsi="Verdana"/>
                      <w:b/>
                      <w:color w:val="000000"/>
                      <w:sz w:val="20"/>
                      <w:szCs w:val="20"/>
                      <w:lang w:val="en-NZ" w:eastAsia="en-NZ"/>
                    </w:rPr>
                    <w:t xml:space="preserve">Patrick </w:t>
                  </w:r>
                  <w:proofErr w:type="spellStart"/>
                  <w:r w:rsidRPr="00781172">
                    <w:rPr>
                      <w:rFonts w:ascii="Verdana" w:eastAsia="Times New Roman" w:hAnsi="Verdana"/>
                      <w:b/>
                      <w:color w:val="000000"/>
                      <w:sz w:val="20"/>
                      <w:szCs w:val="20"/>
                      <w:lang w:val="en-NZ" w:eastAsia="en-NZ"/>
                    </w:rPr>
                    <w:t>Cura</w:t>
                  </w:r>
                  <w:proofErr w:type="spellEnd"/>
                </w:p>
              </w:tc>
              <w:tc>
                <w:tcPr>
                  <w:tcW w:w="1276" w:type="dxa"/>
                  <w:shd w:val="clear" w:color="auto" w:fill="auto"/>
                  <w:noWrap/>
                  <w:vAlign w:val="center"/>
                  <w:hideMark/>
                </w:tcPr>
                <w:p w14:paraId="4F00291A" w14:textId="77777777" w:rsidR="00E510EE" w:rsidRPr="00781172" w:rsidRDefault="00E510EE" w:rsidP="0032744D">
                  <w:pPr>
                    <w:suppressAutoHyphens w:val="0"/>
                    <w:jc w:val="center"/>
                    <w:rPr>
                      <w:rFonts w:ascii="Verdana" w:eastAsia="Times New Roman" w:hAnsi="Verdana"/>
                      <w:b/>
                      <w:color w:val="000000"/>
                      <w:sz w:val="20"/>
                      <w:szCs w:val="20"/>
                      <w:lang w:val="en-NZ" w:eastAsia="en-NZ"/>
                    </w:rPr>
                  </w:pPr>
                  <w:r w:rsidRPr="00781172">
                    <w:rPr>
                      <w:rFonts w:ascii="Verdana" w:eastAsia="Times New Roman" w:hAnsi="Verdana"/>
                      <w:b/>
                      <w:color w:val="000000"/>
                      <w:sz w:val="20"/>
                      <w:szCs w:val="20"/>
                      <w:lang w:val="en-NZ" w:eastAsia="en-NZ"/>
                    </w:rPr>
                    <w:t>Weekly Total Hours</w:t>
                  </w:r>
                </w:p>
              </w:tc>
            </w:tr>
            <w:tr w:rsidR="00172B0C" w:rsidRPr="00781172" w14:paraId="4DBDCB52" w14:textId="77777777" w:rsidTr="00656DFB">
              <w:trPr>
                <w:trHeight w:val="418"/>
                <w:jc w:val="center"/>
              </w:trPr>
              <w:tc>
                <w:tcPr>
                  <w:tcW w:w="2464" w:type="dxa"/>
                  <w:shd w:val="clear" w:color="auto" w:fill="auto"/>
                  <w:noWrap/>
                  <w:vAlign w:val="center"/>
                  <w:hideMark/>
                </w:tcPr>
                <w:p w14:paraId="2AFA5E87" w14:textId="607A0C15" w:rsidR="00172B0C" w:rsidRPr="00781172" w:rsidRDefault="00172B0C" w:rsidP="00F15707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 w:eastAsia="en-NZ"/>
                    </w:rPr>
                  </w:pPr>
                  <w:r>
                    <w:rPr>
                      <w:rFonts w:ascii="Verdana" w:hAnsi="Verdana" w:cs="Verdana" w:hint="eastAsia"/>
                      <w:sz w:val="20"/>
                      <w:szCs w:val="20"/>
                    </w:rPr>
                    <w:t>26</w:t>
                  </w:r>
                  <w:r>
                    <w:rPr>
                      <w:rFonts w:ascii="Verdana" w:hAnsi="Verdana" w:cs="Verdana"/>
                      <w:sz w:val="20"/>
                      <w:szCs w:val="20"/>
                    </w:rPr>
                    <w:t xml:space="preserve">/09/16 - </w:t>
                  </w:r>
                  <w:r>
                    <w:rPr>
                      <w:rFonts w:ascii="Verdana" w:hAnsi="Verdana" w:cs="Verdana" w:hint="eastAsia"/>
                      <w:sz w:val="20"/>
                      <w:szCs w:val="20"/>
                    </w:rPr>
                    <w:t>02</w:t>
                  </w:r>
                  <w:r>
                    <w:rPr>
                      <w:rFonts w:ascii="Verdana" w:hAnsi="Verdana" w:cs="Verdana"/>
                      <w:sz w:val="20"/>
                      <w:szCs w:val="20"/>
                    </w:rPr>
                    <w:t>/</w:t>
                  </w:r>
                  <w:r>
                    <w:rPr>
                      <w:rFonts w:ascii="Verdana" w:hAnsi="Verdana" w:cs="Verdana" w:hint="eastAsia"/>
                      <w:sz w:val="20"/>
                      <w:szCs w:val="20"/>
                    </w:rPr>
                    <w:t>10</w:t>
                  </w:r>
                  <w:r w:rsidRPr="00781172">
                    <w:rPr>
                      <w:rFonts w:ascii="Verdana" w:hAnsi="Verdana" w:cs="Verdana"/>
                      <w:sz w:val="20"/>
                      <w:szCs w:val="20"/>
                    </w:rPr>
                    <w:t>/16</w:t>
                  </w:r>
                </w:p>
              </w:tc>
              <w:tc>
                <w:tcPr>
                  <w:tcW w:w="1500" w:type="dxa"/>
                  <w:shd w:val="clear" w:color="auto" w:fill="auto"/>
                  <w:noWrap/>
                  <w:vAlign w:val="center"/>
                </w:tcPr>
                <w:p w14:paraId="6209212E" w14:textId="4DE2BD0B" w:rsidR="00172B0C" w:rsidRPr="00172B0C" w:rsidRDefault="00172B0C">
                  <w:pPr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172B0C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39.5</w:t>
                  </w:r>
                </w:p>
              </w:tc>
              <w:tc>
                <w:tcPr>
                  <w:tcW w:w="1134" w:type="dxa"/>
                  <w:shd w:val="clear" w:color="auto" w:fill="auto"/>
                  <w:noWrap/>
                  <w:vAlign w:val="center"/>
                </w:tcPr>
                <w:p w14:paraId="134ACE23" w14:textId="2944441A" w:rsidR="00172B0C" w:rsidRPr="00172B0C" w:rsidRDefault="00172B0C">
                  <w:pPr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172B0C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35</w:t>
                  </w:r>
                </w:p>
              </w:tc>
              <w:tc>
                <w:tcPr>
                  <w:tcW w:w="1276" w:type="dxa"/>
                  <w:shd w:val="clear" w:color="auto" w:fill="auto"/>
                  <w:noWrap/>
                  <w:vAlign w:val="center"/>
                </w:tcPr>
                <w:p w14:paraId="37D2C1D3" w14:textId="717D756B" w:rsidR="00172B0C" w:rsidRPr="00172B0C" w:rsidRDefault="00172B0C">
                  <w:pPr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172B0C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35.5</w:t>
                  </w:r>
                </w:p>
              </w:tc>
              <w:tc>
                <w:tcPr>
                  <w:tcW w:w="1134" w:type="dxa"/>
                  <w:shd w:val="clear" w:color="auto" w:fill="auto"/>
                  <w:noWrap/>
                  <w:vAlign w:val="center"/>
                </w:tcPr>
                <w:p w14:paraId="2B627C78" w14:textId="48415EC1" w:rsidR="00172B0C" w:rsidRPr="00172B0C" w:rsidRDefault="00172B0C">
                  <w:pPr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172B0C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33</w:t>
                  </w:r>
                </w:p>
              </w:tc>
              <w:tc>
                <w:tcPr>
                  <w:tcW w:w="1276" w:type="dxa"/>
                  <w:shd w:val="clear" w:color="auto" w:fill="auto"/>
                  <w:noWrap/>
                  <w:vAlign w:val="center"/>
                </w:tcPr>
                <w:p w14:paraId="7C4DBFA3" w14:textId="4D8B3358" w:rsidR="00172B0C" w:rsidRPr="00172B0C" w:rsidRDefault="00172B0C" w:rsidP="001E4283">
                  <w:pPr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172B0C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143</w:t>
                  </w:r>
                </w:p>
              </w:tc>
            </w:tr>
          </w:tbl>
          <w:p w14:paraId="052DF36A" w14:textId="11A163C2" w:rsidR="00E510EE" w:rsidRPr="00781172" w:rsidRDefault="008C1A17">
            <w:pPr>
              <w:spacing w:line="360" w:lineRule="auto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781172">
              <w:rPr>
                <w:rFonts w:ascii="Verdana" w:hAnsi="Verdana"/>
                <w:b/>
                <w:bCs/>
                <w:sz w:val="20"/>
                <w:szCs w:val="20"/>
              </w:rPr>
              <w:t xml:space="preserve">Current total hours: </w:t>
            </w:r>
            <w:r w:rsidR="0076649C" w:rsidRPr="00781172">
              <w:rPr>
                <w:rFonts w:ascii="Verdana" w:hAnsi="Verdana"/>
                <w:bCs/>
                <w:sz w:val="20"/>
                <w:szCs w:val="20"/>
              </w:rPr>
              <w:t>1</w:t>
            </w:r>
            <w:r w:rsidR="00172B0C">
              <w:rPr>
                <w:rFonts w:ascii="Verdana" w:hAnsi="Verdana" w:hint="eastAsia"/>
                <w:bCs/>
                <w:sz w:val="20"/>
                <w:szCs w:val="20"/>
              </w:rPr>
              <w:t>665</w:t>
            </w:r>
            <w:r w:rsidR="00F976AA" w:rsidRPr="00781172">
              <w:rPr>
                <w:rFonts w:ascii="Verdana" w:hAnsi="Verdana"/>
                <w:b/>
                <w:bCs/>
                <w:sz w:val="20"/>
                <w:szCs w:val="20"/>
              </w:rPr>
              <w:t xml:space="preserve"> </w:t>
            </w:r>
            <w:r w:rsidRPr="00781172">
              <w:rPr>
                <w:rFonts w:ascii="Verdana" w:hAnsi="Verdana"/>
                <w:bCs/>
                <w:sz w:val="20"/>
                <w:szCs w:val="20"/>
              </w:rPr>
              <w:t>hours</w:t>
            </w:r>
          </w:p>
          <w:p w14:paraId="4EDFEF31" w14:textId="77777777" w:rsidR="00DD7C08" w:rsidRPr="00781172" w:rsidRDefault="00DD7C08">
            <w:pPr>
              <w:spacing w:line="360" w:lineRule="auto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781172">
              <w:rPr>
                <w:rFonts w:ascii="Verdana" w:hAnsi="Verdana"/>
                <w:b/>
                <w:bCs/>
                <w:sz w:val="20"/>
                <w:szCs w:val="20"/>
              </w:rPr>
              <w:t xml:space="preserve">Personal Log: </w:t>
            </w:r>
            <w:r w:rsidR="004E7697" w:rsidRPr="00781172">
              <w:rPr>
                <w:rFonts w:ascii="Verdana" w:hAnsi="Verdana"/>
                <w:b/>
                <w:bCs/>
                <w:sz w:val="20"/>
                <w:szCs w:val="20"/>
              </w:rPr>
              <w:t>Checked</w:t>
            </w:r>
          </w:p>
          <w:p w14:paraId="7FE801CA" w14:textId="77777777" w:rsidR="00DD7C08" w:rsidRPr="00781172" w:rsidRDefault="00DD7C08">
            <w:pPr>
              <w:spacing w:line="360" w:lineRule="auto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781172">
              <w:rPr>
                <w:rFonts w:ascii="Verdana" w:hAnsi="Verdana"/>
                <w:b/>
                <w:bCs/>
                <w:sz w:val="20"/>
                <w:szCs w:val="20"/>
              </w:rPr>
              <w:t xml:space="preserve">Project Diary: </w:t>
            </w:r>
            <w:r w:rsidR="009142B6" w:rsidRPr="00781172">
              <w:rPr>
                <w:rFonts w:ascii="Verdana" w:hAnsi="Verdana"/>
                <w:b/>
                <w:bCs/>
                <w:sz w:val="20"/>
                <w:szCs w:val="20"/>
              </w:rPr>
              <w:t>Updated</w:t>
            </w:r>
          </w:p>
          <w:p w14:paraId="02999E2B" w14:textId="77777777" w:rsidR="00DD7C08" w:rsidRPr="00781172" w:rsidRDefault="00DD7C08">
            <w:pPr>
              <w:spacing w:line="360" w:lineRule="auto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781172">
              <w:rPr>
                <w:rFonts w:ascii="Verdana" w:hAnsi="Verdana"/>
                <w:b/>
                <w:bCs/>
                <w:sz w:val="20"/>
                <w:szCs w:val="20"/>
                <w:u w:val="single"/>
              </w:rPr>
              <w:t>Allocated Duties</w:t>
            </w:r>
          </w:p>
          <w:p w14:paraId="5A558DCB" w14:textId="77777777" w:rsidR="00DD7C08" w:rsidRPr="00781172" w:rsidRDefault="00DD7C08">
            <w:pPr>
              <w:spacing w:line="360" w:lineRule="auto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781172">
              <w:rPr>
                <w:rFonts w:ascii="Verdana" w:hAnsi="Verdana"/>
                <w:b/>
                <w:bCs/>
                <w:sz w:val="20"/>
                <w:szCs w:val="20"/>
              </w:rPr>
              <w:t xml:space="preserve">Backups taken: </w:t>
            </w:r>
            <w:proofErr w:type="spellStart"/>
            <w:r w:rsidR="00CF0A43" w:rsidRPr="00781172">
              <w:rPr>
                <w:rFonts w:ascii="Verdana" w:hAnsi="Verdana"/>
                <w:b/>
                <w:bCs/>
                <w:sz w:val="20"/>
                <w:szCs w:val="20"/>
              </w:rPr>
              <w:t>Hardik</w:t>
            </w:r>
            <w:proofErr w:type="spellEnd"/>
            <w:r w:rsidR="00CF0A43" w:rsidRPr="00781172">
              <w:rPr>
                <w:rFonts w:ascii="Verdana" w:hAnsi="Verdana"/>
                <w:b/>
                <w:bCs/>
                <w:sz w:val="20"/>
                <w:szCs w:val="20"/>
              </w:rPr>
              <w:t xml:space="preserve"> has taken weekly backup to Google Drive.</w:t>
            </w:r>
            <w:r w:rsidRPr="00781172">
              <w:rPr>
                <w:rFonts w:ascii="Verdana" w:hAnsi="Verdana"/>
                <w:bCs/>
                <w:i/>
                <w:sz w:val="20"/>
                <w:szCs w:val="20"/>
              </w:rPr>
              <w:t xml:space="preserve">                      </w:t>
            </w:r>
          </w:p>
          <w:p w14:paraId="574967D7" w14:textId="6E5A855F" w:rsidR="00DD7C08" w:rsidRDefault="00DD7C08" w:rsidP="00A330DA">
            <w:pPr>
              <w:spacing w:line="360" w:lineRule="auto"/>
              <w:rPr>
                <w:rFonts w:ascii="Verdana" w:hAnsi="Verdana"/>
                <w:bCs/>
                <w:i/>
                <w:sz w:val="20"/>
                <w:szCs w:val="20"/>
              </w:rPr>
            </w:pPr>
            <w:r w:rsidRPr="00781172">
              <w:rPr>
                <w:rFonts w:ascii="Verdana" w:hAnsi="Verdana"/>
                <w:b/>
                <w:bCs/>
                <w:sz w:val="20"/>
                <w:szCs w:val="20"/>
              </w:rPr>
              <w:t xml:space="preserve">Backup tested: </w:t>
            </w:r>
            <w:r w:rsidR="00E45D71" w:rsidRPr="00781172">
              <w:rPr>
                <w:rFonts w:ascii="Verdana" w:hAnsi="Verdana"/>
                <w:bCs/>
                <w:i/>
                <w:sz w:val="20"/>
                <w:szCs w:val="20"/>
              </w:rPr>
              <w:t xml:space="preserve">Yes, Tested on </w:t>
            </w:r>
            <w:r w:rsidR="00172B0C">
              <w:rPr>
                <w:rFonts w:ascii="Verdana" w:hAnsi="Verdana" w:hint="eastAsia"/>
                <w:bCs/>
                <w:i/>
                <w:sz w:val="20"/>
                <w:szCs w:val="20"/>
              </w:rPr>
              <w:t>09</w:t>
            </w:r>
            <w:r w:rsidR="00EC3D7C" w:rsidRPr="00781172">
              <w:rPr>
                <w:rFonts w:ascii="Verdana" w:hAnsi="Verdana"/>
                <w:bCs/>
                <w:i/>
                <w:sz w:val="20"/>
                <w:szCs w:val="20"/>
              </w:rPr>
              <w:t>/</w:t>
            </w:r>
            <w:r w:rsidR="0067400B">
              <w:rPr>
                <w:rFonts w:ascii="Verdana" w:hAnsi="Verdana" w:hint="eastAsia"/>
                <w:bCs/>
                <w:i/>
                <w:sz w:val="20"/>
                <w:szCs w:val="20"/>
              </w:rPr>
              <w:t>1</w:t>
            </w:r>
            <w:r w:rsidR="0067400B">
              <w:rPr>
                <w:rFonts w:ascii="Verdana" w:hAnsi="Verdana"/>
                <w:bCs/>
                <w:i/>
                <w:sz w:val="20"/>
                <w:szCs w:val="20"/>
              </w:rPr>
              <w:t>0</w:t>
            </w:r>
            <w:r w:rsidR="00EC3D7C" w:rsidRPr="00781172">
              <w:rPr>
                <w:rFonts w:ascii="Verdana" w:hAnsi="Verdana"/>
                <w:bCs/>
                <w:i/>
                <w:sz w:val="20"/>
                <w:szCs w:val="20"/>
              </w:rPr>
              <w:t>/16</w:t>
            </w:r>
          </w:p>
          <w:p w14:paraId="1F2D8B1A" w14:textId="31DB3F6F" w:rsidR="000123D8" w:rsidRPr="00781172" w:rsidRDefault="000123D8" w:rsidP="00A330DA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</w:tc>
      </w:tr>
      <w:tr w:rsidR="00DD7C08" w:rsidRPr="00781172" w14:paraId="197333F5" w14:textId="77777777" w:rsidTr="00C21C27">
        <w:tc>
          <w:tcPr>
            <w:tcW w:w="8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4D3AB0" w14:textId="77777777" w:rsidR="00455C3D" w:rsidRPr="00781172" w:rsidRDefault="00DD7C08">
            <w:pPr>
              <w:spacing w:line="360" w:lineRule="auto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781172">
              <w:rPr>
                <w:rFonts w:ascii="Verdana" w:hAnsi="Verdana"/>
                <w:b/>
                <w:bCs/>
                <w:sz w:val="20"/>
                <w:szCs w:val="20"/>
              </w:rPr>
              <w:t>Work co</w:t>
            </w:r>
            <w:r w:rsidR="008C1A17" w:rsidRPr="00781172">
              <w:rPr>
                <w:rFonts w:ascii="Verdana" w:hAnsi="Verdana"/>
                <w:b/>
                <w:bCs/>
                <w:sz w:val="20"/>
                <w:szCs w:val="20"/>
              </w:rPr>
              <w:t xml:space="preserve">mpleted this reporting period: </w:t>
            </w:r>
          </w:p>
          <w:p w14:paraId="612057A9" w14:textId="7F353482" w:rsidR="003728B4" w:rsidRDefault="00C1135A">
            <w:pPr>
              <w:spacing w:line="360" w:lineRule="auto"/>
              <w:rPr>
                <w:rFonts w:ascii="Verdana" w:hAnsi="Verdana"/>
                <w:b/>
                <w:bCs/>
                <w:sz w:val="20"/>
                <w:szCs w:val="20"/>
              </w:rPr>
            </w:pPr>
            <w:proofErr w:type="spellStart"/>
            <w:r w:rsidRPr="00781172">
              <w:rPr>
                <w:rFonts w:ascii="Verdana" w:hAnsi="Verdana"/>
                <w:b/>
                <w:bCs/>
                <w:sz w:val="20"/>
                <w:szCs w:val="20"/>
              </w:rPr>
              <w:t>Hardik</w:t>
            </w:r>
            <w:proofErr w:type="spellEnd"/>
            <w:r w:rsidRPr="00781172">
              <w:rPr>
                <w:rFonts w:ascii="Verdana" w:hAnsi="Verdana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781172">
              <w:rPr>
                <w:rFonts w:ascii="Verdana" w:hAnsi="Verdana"/>
                <w:b/>
                <w:bCs/>
                <w:sz w:val="20"/>
                <w:szCs w:val="20"/>
              </w:rPr>
              <w:t>Kansara</w:t>
            </w:r>
            <w:proofErr w:type="spellEnd"/>
            <w:r w:rsidR="00F24CE0" w:rsidRPr="00781172">
              <w:rPr>
                <w:rFonts w:ascii="Verdana" w:hAnsi="Verdana"/>
                <w:b/>
                <w:bCs/>
                <w:sz w:val="20"/>
                <w:szCs w:val="20"/>
              </w:rPr>
              <w:t>:</w:t>
            </w:r>
          </w:p>
          <w:tbl>
            <w:tblPr>
              <w:tblW w:w="8647" w:type="dxa"/>
              <w:tblInd w:w="3" w:type="dxa"/>
              <w:tblLayout w:type="fixed"/>
              <w:tblLook w:val="04A0" w:firstRow="1" w:lastRow="0" w:firstColumn="1" w:lastColumn="0" w:noHBand="0" w:noVBand="1"/>
            </w:tblPr>
            <w:tblGrid>
              <w:gridCol w:w="1841"/>
              <w:gridCol w:w="5811"/>
              <w:gridCol w:w="995"/>
            </w:tblGrid>
            <w:tr w:rsidR="00172B0C" w:rsidRPr="00781172" w14:paraId="1684C98F" w14:textId="77777777" w:rsidTr="00172B0C">
              <w:trPr>
                <w:trHeight w:val="385"/>
              </w:trPr>
              <w:tc>
                <w:tcPr>
                  <w:tcW w:w="18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3F7FC8EA" w14:textId="77777777" w:rsidR="00172B0C" w:rsidRPr="00781172" w:rsidRDefault="00172B0C" w:rsidP="002353F8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</w:pPr>
                  <w:r w:rsidRPr="00781172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  <w:t>Date</w:t>
                  </w:r>
                </w:p>
              </w:tc>
              <w:tc>
                <w:tcPr>
                  <w:tcW w:w="581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244B9FA9" w14:textId="77777777" w:rsidR="00172B0C" w:rsidRPr="00781172" w:rsidRDefault="00172B0C" w:rsidP="002353F8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</w:pPr>
                  <w:r w:rsidRPr="00781172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  <w:t>Tasks</w:t>
                  </w:r>
                </w:p>
              </w:tc>
              <w:tc>
                <w:tcPr>
                  <w:tcW w:w="99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0438EA65" w14:textId="77777777" w:rsidR="00172B0C" w:rsidRPr="009B2B26" w:rsidRDefault="00172B0C" w:rsidP="002353F8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</w:pPr>
                  <w:r w:rsidRPr="009B2B26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  <w:t>Hour</w:t>
                  </w:r>
                </w:p>
              </w:tc>
            </w:tr>
            <w:tr w:rsidR="00172B0C" w:rsidRPr="00172B0C" w14:paraId="799CEC34" w14:textId="2F945AB3" w:rsidTr="00172B0C">
              <w:tblPrEx>
                <w:tbl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blBorders>
                <w:tblCellMar>
                  <w:left w:w="0" w:type="dxa"/>
                  <w:right w:w="0" w:type="dxa"/>
                </w:tblCellMar>
              </w:tblPrEx>
              <w:trPr>
                <w:trHeight w:val="315"/>
              </w:trPr>
              <w:tc>
                <w:tcPr>
                  <w:tcW w:w="18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69F212A9" w14:textId="77777777" w:rsidR="00172B0C" w:rsidRPr="00172B0C" w:rsidRDefault="00172B0C" w:rsidP="00172B0C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172B0C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Monday, October 03, 2016</w:t>
                  </w:r>
                </w:p>
              </w:tc>
              <w:tc>
                <w:tcPr>
                  <w:tcW w:w="58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06C2C8C5" w14:textId="77777777" w:rsidR="00172B0C" w:rsidRPr="00172B0C" w:rsidRDefault="00172B0C" w:rsidP="00172B0C">
                  <w:pPr>
                    <w:suppressAutoHyphens w:val="0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172B0C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Engineering : Iteration Three : exe App : Database Evaluator + Client Application Working Properly</w:t>
                  </w:r>
                </w:p>
              </w:tc>
              <w:tc>
                <w:tcPr>
                  <w:tcW w:w="9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vAlign w:val="center"/>
                </w:tcPr>
                <w:p w14:paraId="69685EF0" w14:textId="441F0FEE" w:rsidR="00172B0C" w:rsidRPr="00172B0C" w:rsidRDefault="00172B0C" w:rsidP="00172B0C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172B0C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6</w:t>
                  </w:r>
                </w:p>
              </w:tc>
            </w:tr>
            <w:tr w:rsidR="00172B0C" w:rsidRPr="00172B0C" w14:paraId="318CC6E6" w14:textId="640F1C30" w:rsidTr="00172B0C">
              <w:tblPrEx>
                <w:tbl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blBorders>
                <w:tblCellMar>
                  <w:left w:w="0" w:type="dxa"/>
                  <w:right w:w="0" w:type="dxa"/>
                </w:tblCellMar>
              </w:tblPrEx>
              <w:trPr>
                <w:trHeight w:val="315"/>
              </w:trPr>
              <w:tc>
                <w:tcPr>
                  <w:tcW w:w="18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141E8167" w14:textId="77777777" w:rsidR="00172B0C" w:rsidRPr="00172B0C" w:rsidRDefault="00172B0C" w:rsidP="00172B0C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172B0C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Tuesday, October 04, 2016</w:t>
                  </w:r>
                </w:p>
              </w:tc>
              <w:tc>
                <w:tcPr>
                  <w:tcW w:w="58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7156FF4B" w14:textId="77777777" w:rsidR="00172B0C" w:rsidRPr="00172B0C" w:rsidRDefault="00172B0C" w:rsidP="00172B0C">
                  <w:pPr>
                    <w:suppressAutoHyphens w:val="0"/>
                    <w:rPr>
                      <w:rFonts w:ascii="Calibri" w:eastAsia="Times New Roman" w:hAnsi="Calibri"/>
                      <w:color w:val="000000"/>
                    </w:rPr>
                  </w:pPr>
                  <w:r w:rsidRPr="00172B0C">
                    <w:rPr>
                      <w:rFonts w:ascii="Calibri" w:eastAsia="Times New Roman" w:hAnsi="Calibri"/>
                      <w:color w:val="000000"/>
                    </w:rPr>
                    <w:t>Meeting : Weekly Meeting with Project Advisor</w:t>
                  </w:r>
                </w:p>
              </w:tc>
              <w:tc>
                <w:tcPr>
                  <w:tcW w:w="9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vAlign w:val="center"/>
                </w:tcPr>
                <w:p w14:paraId="32B95912" w14:textId="4A9818B7" w:rsidR="00172B0C" w:rsidRPr="00172B0C" w:rsidRDefault="00172B0C" w:rsidP="00172B0C">
                  <w:pPr>
                    <w:suppressAutoHyphens w:val="0"/>
                    <w:jc w:val="center"/>
                    <w:rPr>
                      <w:rFonts w:ascii="Calibri" w:eastAsia="Times New Roman" w:hAnsi="Calibri"/>
                      <w:color w:val="000000"/>
                      <w:sz w:val="20"/>
                      <w:szCs w:val="20"/>
                    </w:rPr>
                  </w:pPr>
                  <w:r w:rsidRPr="00172B0C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0.5</w:t>
                  </w:r>
                </w:p>
              </w:tc>
            </w:tr>
            <w:tr w:rsidR="00172B0C" w:rsidRPr="00172B0C" w14:paraId="37F6747C" w14:textId="0B9AD624" w:rsidTr="00172B0C">
              <w:tblPrEx>
                <w:tbl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blBorders>
                <w:tblCellMar>
                  <w:left w:w="0" w:type="dxa"/>
                  <w:right w:w="0" w:type="dxa"/>
                </w:tblCellMar>
              </w:tblPrEx>
              <w:trPr>
                <w:trHeight w:val="315"/>
              </w:trPr>
              <w:tc>
                <w:tcPr>
                  <w:tcW w:w="18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00B739B4" w14:textId="77777777" w:rsidR="00172B0C" w:rsidRPr="00172B0C" w:rsidRDefault="00172B0C" w:rsidP="00172B0C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172B0C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Tuesday, October 04, 2016</w:t>
                  </w:r>
                </w:p>
              </w:tc>
              <w:tc>
                <w:tcPr>
                  <w:tcW w:w="58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102D6132" w14:textId="77777777" w:rsidR="00172B0C" w:rsidRPr="00172B0C" w:rsidRDefault="00172B0C" w:rsidP="00172B0C">
                  <w:pPr>
                    <w:suppressAutoHyphens w:val="0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172B0C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Engineering : Iteration Three : exe App : Database Evaluator + Client Application Working Properly</w:t>
                  </w:r>
                </w:p>
              </w:tc>
              <w:tc>
                <w:tcPr>
                  <w:tcW w:w="9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vAlign w:val="center"/>
                </w:tcPr>
                <w:p w14:paraId="4E15EB4F" w14:textId="3497F49A" w:rsidR="00172B0C" w:rsidRPr="00172B0C" w:rsidRDefault="00172B0C" w:rsidP="00172B0C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172B0C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5</w:t>
                  </w:r>
                </w:p>
              </w:tc>
            </w:tr>
            <w:tr w:rsidR="00172B0C" w:rsidRPr="00172B0C" w14:paraId="761102E6" w14:textId="39F1136F" w:rsidTr="00172B0C">
              <w:tblPrEx>
                <w:tbl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blBorders>
                <w:tblCellMar>
                  <w:left w:w="0" w:type="dxa"/>
                  <w:right w:w="0" w:type="dxa"/>
                </w:tblCellMar>
              </w:tblPrEx>
              <w:trPr>
                <w:trHeight w:val="315"/>
              </w:trPr>
              <w:tc>
                <w:tcPr>
                  <w:tcW w:w="1840" w:type="dxa"/>
                  <w:tcBorders>
                    <w:top w:val="single" w:sz="4" w:space="0" w:color="auto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04DF9CAB" w14:textId="77777777" w:rsidR="00172B0C" w:rsidRPr="00172B0C" w:rsidRDefault="00172B0C" w:rsidP="00172B0C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172B0C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Wednesday, October 05, 2016</w:t>
                  </w:r>
                </w:p>
              </w:tc>
              <w:tc>
                <w:tcPr>
                  <w:tcW w:w="5812" w:type="dxa"/>
                  <w:tcBorders>
                    <w:top w:val="single" w:sz="4" w:space="0" w:color="auto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1189FF3A" w14:textId="77777777" w:rsidR="00172B0C" w:rsidRPr="00172B0C" w:rsidRDefault="00172B0C" w:rsidP="00172B0C">
                  <w:pPr>
                    <w:suppressAutoHyphens w:val="0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172B0C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Deployment : Iteration Three: Fix issues for Iteration Three</w:t>
                  </w:r>
                </w:p>
              </w:tc>
              <w:tc>
                <w:tcPr>
                  <w:tcW w:w="992" w:type="dxa"/>
                  <w:tcBorders>
                    <w:top w:val="single" w:sz="4" w:space="0" w:color="auto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</w:tcPr>
                <w:p w14:paraId="70836C14" w14:textId="5231E531" w:rsidR="00172B0C" w:rsidRPr="00172B0C" w:rsidRDefault="00172B0C" w:rsidP="00172B0C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172B0C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6</w:t>
                  </w:r>
                </w:p>
              </w:tc>
            </w:tr>
            <w:tr w:rsidR="00172B0C" w:rsidRPr="00172B0C" w14:paraId="6E5054C3" w14:textId="7CD62489" w:rsidTr="00172B0C">
              <w:tblPrEx>
                <w:tbl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blBorders>
                <w:tblCellMar>
                  <w:left w:w="0" w:type="dxa"/>
                  <w:right w:w="0" w:type="dxa"/>
                </w:tblCellMar>
              </w:tblPrEx>
              <w:trPr>
                <w:trHeight w:val="315"/>
              </w:trPr>
              <w:tc>
                <w:tcPr>
                  <w:tcW w:w="1840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05A91F8E" w14:textId="77777777" w:rsidR="00172B0C" w:rsidRPr="00172B0C" w:rsidRDefault="00172B0C" w:rsidP="00172B0C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172B0C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Thursday, October 06, 2016</w:t>
                  </w:r>
                </w:p>
              </w:tc>
              <w:tc>
                <w:tcPr>
                  <w:tcW w:w="581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442C3093" w14:textId="77777777" w:rsidR="00172B0C" w:rsidRPr="00172B0C" w:rsidRDefault="00172B0C" w:rsidP="00172B0C">
                  <w:pPr>
                    <w:suppressAutoHyphens w:val="0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172B0C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Deployment : Iteration Three: Fix issues for Iteration Three</w:t>
                  </w:r>
                </w:p>
              </w:tc>
              <w:tc>
                <w:tcPr>
                  <w:tcW w:w="99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</w:tcPr>
                <w:p w14:paraId="3E44A3EA" w14:textId="2C40F0C4" w:rsidR="00172B0C" w:rsidRPr="00172B0C" w:rsidRDefault="00172B0C" w:rsidP="00172B0C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172B0C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6</w:t>
                  </w:r>
                </w:p>
              </w:tc>
            </w:tr>
            <w:tr w:rsidR="00172B0C" w:rsidRPr="00172B0C" w14:paraId="3656DB36" w14:textId="6A51237E" w:rsidTr="00172B0C">
              <w:tblPrEx>
                <w:tbl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blBorders>
                <w:tblCellMar>
                  <w:left w:w="0" w:type="dxa"/>
                  <w:right w:w="0" w:type="dxa"/>
                </w:tblCellMar>
              </w:tblPrEx>
              <w:trPr>
                <w:trHeight w:val="315"/>
              </w:trPr>
              <w:tc>
                <w:tcPr>
                  <w:tcW w:w="1840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1AD0A31F" w14:textId="77777777" w:rsidR="00172B0C" w:rsidRPr="00172B0C" w:rsidRDefault="00172B0C" w:rsidP="00172B0C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172B0C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Friday, October 07, 2016</w:t>
                  </w:r>
                </w:p>
              </w:tc>
              <w:tc>
                <w:tcPr>
                  <w:tcW w:w="581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510E8D7D" w14:textId="77777777" w:rsidR="00172B0C" w:rsidRPr="00172B0C" w:rsidRDefault="00172B0C" w:rsidP="00172B0C">
                  <w:pPr>
                    <w:suppressAutoHyphens w:val="0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172B0C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Deployment : Iteration Four: Fix issues for Iteration Four</w:t>
                  </w:r>
                </w:p>
              </w:tc>
              <w:tc>
                <w:tcPr>
                  <w:tcW w:w="99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</w:tcPr>
                <w:p w14:paraId="45CB90A9" w14:textId="7DC85F82" w:rsidR="00172B0C" w:rsidRPr="00172B0C" w:rsidRDefault="00172B0C" w:rsidP="00172B0C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172B0C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4.5</w:t>
                  </w:r>
                </w:p>
              </w:tc>
            </w:tr>
            <w:tr w:rsidR="00172B0C" w:rsidRPr="00172B0C" w14:paraId="705375ED" w14:textId="2D796ED9" w:rsidTr="00172B0C">
              <w:tblPrEx>
                <w:tbl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blBorders>
                <w:tblCellMar>
                  <w:left w:w="0" w:type="dxa"/>
                  <w:right w:w="0" w:type="dxa"/>
                </w:tblCellMar>
              </w:tblPrEx>
              <w:trPr>
                <w:trHeight w:val="315"/>
              </w:trPr>
              <w:tc>
                <w:tcPr>
                  <w:tcW w:w="1840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3D24888D" w14:textId="77777777" w:rsidR="00172B0C" w:rsidRPr="00172B0C" w:rsidRDefault="00172B0C" w:rsidP="00172B0C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172B0C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 xml:space="preserve">Saturday, October 08, </w:t>
                  </w:r>
                  <w:r w:rsidRPr="00172B0C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lastRenderedPageBreak/>
                    <w:t>2016</w:t>
                  </w:r>
                </w:p>
              </w:tc>
              <w:tc>
                <w:tcPr>
                  <w:tcW w:w="581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3D974C36" w14:textId="77777777" w:rsidR="00172B0C" w:rsidRPr="00172B0C" w:rsidRDefault="00172B0C" w:rsidP="00172B0C">
                  <w:pPr>
                    <w:suppressAutoHyphens w:val="0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172B0C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lastRenderedPageBreak/>
                    <w:t>Deployment : Iteration Four: Fix issues for Iteration Four</w:t>
                  </w:r>
                </w:p>
              </w:tc>
              <w:tc>
                <w:tcPr>
                  <w:tcW w:w="99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</w:tcPr>
                <w:p w14:paraId="269E514D" w14:textId="5BA6FC6D" w:rsidR="00172B0C" w:rsidRPr="00172B0C" w:rsidRDefault="00172B0C" w:rsidP="00172B0C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172B0C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4</w:t>
                  </w:r>
                </w:p>
              </w:tc>
            </w:tr>
            <w:tr w:rsidR="00172B0C" w:rsidRPr="00172B0C" w14:paraId="56270737" w14:textId="22A1C1FA" w:rsidTr="00172B0C">
              <w:tblPrEx>
                <w:tbl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blBorders>
                <w:tblCellMar>
                  <w:left w:w="0" w:type="dxa"/>
                  <w:right w:w="0" w:type="dxa"/>
                </w:tblCellMar>
              </w:tblPrEx>
              <w:trPr>
                <w:trHeight w:val="315"/>
              </w:trPr>
              <w:tc>
                <w:tcPr>
                  <w:tcW w:w="1840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4CDFFBC9" w14:textId="77777777" w:rsidR="00172B0C" w:rsidRPr="00172B0C" w:rsidRDefault="00172B0C" w:rsidP="00172B0C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172B0C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lastRenderedPageBreak/>
                    <w:t>Sunday, October 09, 2016</w:t>
                  </w:r>
                </w:p>
              </w:tc>
              <w:tc>
                <w:tcPr>
                  <w:tcW w:w="581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47CB1D12" w14:textId="77777777" w:rsidR="00172B0C" w:rsidRPr="00172B0C" w:rsidRDefault="00172B0C" w:rsidP="00172B0C">
                  <w:pPr>
                    <w:suppressAutoHyphens w:val="0"/>
                    <w:rPr>
                      <w:rFonts w:ascii="Calibri" w:eastAsia="Times New Roman" w:hAnsi="Calibri"/>
                      <w:color w:val="000000"/>
                    </w:rPr>
                  </w:pPr>
                  <w:r w:rsidRPr="00172B0C">
                    <w:rPr>
                      <w:rFonts w:ascii="Calibri" w:eastAsia="Times New Roman" w:hAnsi="Calibri"/>
                      <w:color w:val="000000"/>
                    </w:rPr>
                    <w:t>Meeting : Frequent Face-to-Face Meeting with Team Members</w:t>
                  </w:r>
                </w:p>
              </w:tc>
              <w:tc>
                <w:tcPr>
                  <w:tcW w:w="99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</w:tcPr>
                <w:p w14:paraId="329B66D8" w14:textId="10A4F224" w:rsidR="00172B0C" w:rsidRPr="00172B0C" w:rsidRDefault="00172B0C" w:rsidP="00172B0C">
                  <w:pPr>
                    <w:suppressAutoHyphens w:val="0"/>
                    <w:jc w:val="center"/>
                    <w:rPr>
                      <w:rFonts w:ascii="Calibri" w:eastAsia="Times New Roman" w:hAnsi="Calibri"/>
                      <w:color w:val="000000"/>
                      <w:sz w:val="20"/>
                      <w:szCs w:val="20"/>
                    </w:rPr>
                  </w:pPr>
                  <w:r w:rsidRPr="00172B0C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</w:tr>
            <w:tr w:rsidR="00172B0C" w:rsidRPr="00172B0C" w14:paraId="4940382C" w14:textId="0EC529D7" w:rsidTr="00172B0C">
              <w:tblPrEx>
                <w:tbl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blBorders>
                <w:tblCellMar>
                  <w:left w:w="0" w:type="dxa"/>
                  <w:right w:w="0" w:type="dxa"/>
                </w:tblCellMar>
              </w:tblPrEx>
              <w:trPr>
                <w:trHeight w:val="315"/>
              </w:trPr>
              <w:tc>
                <w:tcPr>
                  <w:tcW w:w="1840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324CB45B" w14:textId="77777777" w:rsidR="00172B0C" w:rsidRPr="00172B0C" w:rsidRDefault="00172B0C" w:rsidP="00172B0C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172B0C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Sunday, October 09, 2016</w:t>
                  </w:r>
                </w:p>
              </w:tc>
              <w:tc>
                <w:tcPr>
                  <w:tcW w:w="581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43AFC5B3" w14:textId="77777777" w:rsidR="00172B0C" w:rsidRPr="00172B0C" w:rsidRDefault="00172B0C" w:rsidP="00172B0C">
                  <w:pPr>
                    <w:suppressAutoHyphens w:val="0"/>
                    <w:rPr>
                      <w:rFonts w:ascii="Calibri" w:eastAsia="Times New Roman" w:hAnsi="Calibri"/>
                      <w:color w:val="000000"/>
                    </w:rPr>
                  </w:pPr>
                  <w:r w:rsidRPr="00172B0C">
                    <w:rPr>
                      <w:rFonts w:ascii="Calibri" w:eastAsia="Times New Roman" w:hAnsi="Calibri"/>
                      <w:color w:val="000000"/>
                    </w:rPr>
                    <w:t>Project Admin : Personal Logs</w:t>
                  </w:r>
                </w:p>
              </w:tc>
              <w:tc>
                <w:tcPr>
                  <w:tcW w:w="99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</w:tcPr>
                <w:p w14:paraId="3CE2C784" w14:textId="07202B5F" w:rsidR="00172B0C" w:rsidRPr="00172B0C" w:rsidRDefault="00172B0C" w:rsidP="00172B0C">
                  <w:pPr>
                    <w:suppressAutoHyphens w:val="0"/>
                    <w:jc w:val="center"/>
                    <w:rPr>
                      <w:rFonts w:ascii="Calibri" w:eastAsia="Times New Roman" w:hAnsi="Calibri"/>
                      <w:color w:val="000000"/>
                      <w:sz w:val="20"/>
                      <w:szCs w:val="20"/>
                    </w:rPr>
                  </w:pPr>
                  <w:r w:rsidRPr="00172B0C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</w:tr>
            <w:tr w:rsidR="00172B0C" w:rsidRPr="00172B0C" w14:paraId="60161186" w14:textId="630CE573" w:rsidTr="00172B0C">
              <w:tblPrEx>
                <w:tbl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blBorders>
                <w:tblCellMar>
                  <w:left w:w="0" w:type="dxa"/>
                  <w:right w:w="0" w:type="dxa"/>
                </w:tblCellMar>
              </w:tblPrEx>
              <w:trPr>
                <w:trHeight w:val="315"/>
              </w:trPr>
              <w:tc>
                <w:tcPr>
                  <w:tcW w:w="1840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3FB7C926" w14:textId="77777777" w:rsidR="00172B0C" w:rsidRPr="00172B0C" w:rsidRDefault="00172B0C" w:rsidP="00172B0C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172B0C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Sunday, October 09, 2016</w:t>
                  </w:r>
                </w:p>
              </w:tc>
              <w:tc>
                <w:tcPr>
                  <w:tcW w:w="581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08AC967E" w14:textId="77777777" w:rsidR="00172B0C" w:rsidRPr="00172B0C" w:rsidRDefault="00172B0C" w:rsidP="00172B0C">
                  <w:pPr>
                    <w:suppressAutoHyphens w:val="0"/>
                    <w:rPr>
                      <w:rFonts w:ascii="Calibri" w:eastAsia="Times New Roman" w:hAnsi="Calibri"/>
                      <w:color w:val="000000"/>
                    </w:rPr>
                  </w:pPr>
                  <w:r w:rsidRPr="00172B0C">
                    <w:rPr>
                      <w:rFonts w:ascii="Calibri" w:eastAsia="Times New Roman" w:hAnsi="Calibri"/>
                      <w:color w:val="000000"/>
                    </w:rPr>
                    <w:t>Project Admin : Timesheet</w:t>
                  </w:r>
                </w:p>
              </w:tc>
              <w:tc>
                <w:tcPr>
                  <w:tcW w:w="99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</w:tcPr>
                <w:p w14:paraId="00CB4619" w14:textId="62F754BE" w:rsidR="00172B0C" w:rsidRPr="00172B0C" w:rsidRDefault="00172B0C" w:rsidP="00172B0C">
                  <w:pPr>
                    <w:suppressAutoHyphens w:val="0"/>
                    <w:jc w:val="center"/>
                    <w:rPr>
                      <w:rFonts w:ascii="Calibri" w:eastAsia="Times New Roman" w:hAnsi="Calibri"/>
                      <w:color w:val="000000"/>
                      <w:sz w:val="20"/>
                      <w:szCs w:val="20"/>
                    </w:rPr>
                  </w:pPr>
                  <w:r w:rsidRPr="00172B0C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</w:tr>
          </w:tbl>
          <w:p w14:paraId="466FD46A" w14:textId="77777777" w:rsidR="00172B0C" w:rsidRPr="00781172" w:rsidRDefault="00172B0C">
            <w:pPr>
              <w:spacing w:line="360" w:lineRule="auto"/>
              <w:rPr>
                <w:rFonts w:ascii="Verdana" w:hAnsi="Verdana"/>
                <w:b/>
                <w:bCs/>
                <w:sz w:val="20"/>
                <w:szCs w:val="20"/>
              </w:rPr>
            </w:pPr>
          </w:p>
          <w:p w14:paraId="5DAA1CF5" w14:textId="0BD52E9D" w:rsidR="00DD47C7" w:rsidRDefault="0068531C" w:rsidP="0068531C">
            <w:pPr>
              <w:spacing w:line="360" w:lineRule="auto"/>
              <w:rPr>
                <w:rFonts w:ascii="Verdana" w:hAnsi="Verdana"/>
                <w:b/>
                <w:sz w:val="20"/>
                <w:szCs w:val="20"/>
              </w:rPr>
            </w:pPr>
            <w:r w:rsidRPr="00781172">
              <w:rPr>
                <w:rFonts w:ascii="Verdana" w:hAnsi="Verdana"/>
                <w:b/>
                <w:sz w:val="20"/>
                <w:szCs w:val="20"/>
              </w:rPr>
              <w:t>Changming Wu: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4"/>
              <w:gridCol w:w="5812"/>
              <w:gridCol w:w="992"/>
            </w:tblGrid>
            <w:tr w:rsidR="002353F8" w:rsidRPr="00781172" w14:paraId="2967D210" w14:textId="77777777" w:rsidTr="002353F8">
              <w:trPr>
                <w:trHeight w:val="309"/>
              </w:trPr>
              <w:tc>
                <w:tcPr>
                  <w:tcW w:w="1844" w:type="dxa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208E8063" w14:textId="77777777" w:rsidR="002353F8" w:rsidRPr="00781172" w:rsidRDefault="002353F8" w:rsidP="002353F8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</w:pPr>
                  <w:r w:rsidRPr="00781172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  <w:t>Date</w:t>
                  </w:r>
                </w:p>
              </w:tc>
              <w:tc>
                <w:tcPr>
                  <w:tcW w:w="5812" w:type="dxa"/>
                  <w:shd w:val="clear" w:color="auto" w:fill="FFFFFF"/>
                  <w:vAlign w:val="center"/>
                </w:tcPr>
                <w:p w14:paraId="15E021CC" w14:textId="77777777" w:rsidR="002353F8" w:rsidRPr="009B2B26" w:rsidRDefault="002353F8" w:rsidP="002353F8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</w:pPr>
                  <w:r w:rsidRPr="009B2B26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  <w:t>Tasks</w:t>
                  </w:r>
                </w:p>
              </w:tc>
              <w:tc>
                <w:tcPr>
                  <w:tcW w:w="992" w:type="dxa"/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527D3BB1" w14:textId="77777777" w:rsidR="002353F8" w:rsidRPr="009B2B26" w:rsidRDefault="002353F8" w:rsidP="002353F8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</w:pPr>
                  <w:r w:rsidRPr="009B2B26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  <w:t>Hour</w:t>
                  </w:r>
                </w:p>
              </w:tc>
            </w:tr>
            <w:tr w:rsidR="002353F8" w:rsidRPr="002353F8" w14:paraId="49A7434E" w14:textId="54B09B73" w:rsidTr="002353F8">
              <w:tblPrEx>
                <w:tbl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  <w:insideH w:val="none" w:sz="0" w:space="0" w:color="auto"/>
                  <w:insideV w:val="none" w:sz="0" w:space="0" w:color="auto"/>
                </w:tblBorders>
              </w:tblPrEx>
              <w:trPr>
                <w:trHeight w:val="315"/>
              </w:trPr>
              <w:tc>
                <w:tcPr>
                  <w:tcW w:w="1840" w:type="dxa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409B9F4C" w14:textId="77777777" w:rsidR="002353F8" w:rsidRPr="002353F8" w:rsidRDefault="002353F8" w:rsidP="002353F8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2353F8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Monday, October 03, 2016</w:t>
                  </w:r>
                </w:p>
              </w:tc>
              <w:tc>
                <w:tcPr>
                  <w:tcW w:w="5812" w:type="dxa"/>
                  <w:tcBorders>
                    <w:top w:val="single" w:sz="6" w:space="0" w:color="000000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2D3AF3C9" w14:textId="77777777" w:rsidR="002353F8" w:rsidRPr="002353F8" w:rsidRDefault="002353F8" w:rsidP="002353F8">
                  <w:pPr>
                    <w:suppressAutoHyphens w:val="0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2353F8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Deployment : Iteration Three: System Test</w:t>
                  </w:r>
                </w:p>
              </w:tc>
              <w:tc>
                <w:tcPr>
                  <w:tcW w:w="992" w:type="dxa"/>
                  <w:tcBorders>
                    <w:top w:val="single" w:sz="6" w:space="0" w:color="000000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</w:tcPr>
                <w:p w14:paraId="16486465" w14:textId="26E8B2AD" w:rsidR="002353F8" w:rsidRPr="002353F8" w:rsidRDefault="002353F8" w:rsidP="002353F8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2353F8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6</w:t>
                  </w:r>
                </w:p>
              </w:tc>
            </w:tr>
            <w:tr w:rsidR="002353F8" w:rsidRPr="002353F8" w14:paraId="7A5FC439" w14:textId="72403375" w:rsidTr="002353F8">
              <w:tblPrEx>
                <w:tbl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  <w:insideH w:val="none" w:sz="0" w:space="0" w:color="auto"/>
                  <w:insideV w:val="none" w:sz="0" w:space="0" w:color="auto"/>
                </w:tblBorders>
              </w:tblPrEx>
              <w:trPr>
                <w:trHeight w:val="315"/>
              </w:trPr>
              <w:tc>
                <w:tcPr>
                  <w:tcW w:w="1840" w:type="dxa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30CDE6A5" w14:textId="77777777" w:rsidR="002353F8" w:rsidRPr="002353F8" w:rsidRDefault="002353F8" w:rsidP="002353F8">
                  <w:pPr>
                    <w:suppressAutoHyphens w:val="0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581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66162394" w14:textId="77777777" w:rsidR="002353F8" w:rsidRPr="002353F8" w:rsidRDefault="002353F8" w:rsidP="002353F8">
                  <w:pPr>
                    <w:suppressAutoHyphens w:val="0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2353F8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Meeting : Frequent Face-to-Face Meeting with Team Members</w:t>
                  </w:r>
                </w:p>
              </w:tc>
              <w:tc>
                <w:tcPr>
                  <w:tcW w:w="99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402F542" w14:textId="5E9C8EAB" w:rsidR="002353F8" w:rsidRPr="002353F8" w:rsidRDefault="002353F8" w:rsidP="002353F8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2353F8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</w:tr>
            <w:tr w:rsidR="002353F8" w:rsidRPr="002353F8" w14:paraId="5C146BB4" w14:textId="2087B23B" w:rsidTr="002353F8">
              <w:tblPrEx>
                <w:tbl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  <w:insideH w:val="none" w:sz="0" w:space="0" w:color="auto"/>
                  <w:insideV w:val="none" w:sz="0" w:space="0" w:color="auto"/>
                </w:tblBorders>
              </w:tblPrEx>
              <w:trPr>
                <w:trHeight w:val="315"/>
              </w:trPr>
              <w:tc>
                <w:tcPr>
                  <w:tcW w:w="1840" w:type="dxa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46F7A848" w14:textId="77777777" w:rsidR="002353F8" w:rsidRPr="002353F8" w:rsidRDefault="002353F8" w:rsidP="002353F8">
                  <w:pPr>
                    <w:suppressAutoHyphens w:val="0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581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25FFA973" w14:textId="77777777" w:rsidR="002353F8" w:rsidRPr="002353F8" w:rsidRDefault="002353F8" w:rsidP="002353F8">
                  <w:pPr>
                    <w:suppressAutoHyphens w:val="0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2353F8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Project Admin : Create Supporting Documents - Team meeting minutes</w:t>
                  </w:r>
                </w:p>
              </w:tc>
              <w:tc>
                <w:tcPr>
                  <w:tcW w:w="99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0CD3F54" w14:textId="02B44A90" w:rsidR="002353F8" w:rsidRPr="002353F8" w:rsidRDefault="002353F8" w:rsidP="002353F8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2353F8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</w:tr>
            <w:tr w:rsidR="002353F8" w:rsidRPr="002353F8" w14:paraId="0A46B857" w14:textId="2D032E57" w:rsidTr="002353F8">
              <w:tblPrEx>
                <w:tbl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  <w:insideH w:val="none" w:sz="0" w:space="0" w:color="auto"/>
                  <w:insideV w:val="none" w:sz="0" w:space="0" w:color="auto"/>
                </w:tblBorders>
              </w:tblPrEx>
              <w:trPr>
                <w:trHeight w:val="315"/>
              </w:trPr>
              <w:tc>
                <w:tcPr>
                  <w:tcW w:w="1840" w:type="dxa"/>
                  <w:vMerge w:val="restart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1674CACF" w14:textId="77777777" w:rsidR="002353F8" w:rsidRPr="002353F8" w:rsidRDefault="002353F8" w:rsidP="002353F8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2353F8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Tuesday, October 04, 2016</w:t>
                  </w:r>
                </w:p>
              </w:tc>
              <w:tc>
                <w:tcPr>
                  <w:tcW w:w="581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199528B0" w14:textId="77777777" w:rsidR="002353F8" w:rsidRPr="002353F8" w:rsidRDefault="002353F8" w:rsidP="002353F8">
                  <w:pPr>
                    <w:suppressAutoHyphens w:val="0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2353F8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Meeting : Weekly Meeting with Project Advisor</w:t>
                  </w:r>
                </w:p>
              </w:tc>
              <w:tc>
                <w:tcPr>
                  <w:tcW w:w="99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E159B9D" w14:textId="7CCC2264" w:rsidR="002353F8" w:rsidRPr="002353F8" w:rsidRDefault="002353F8" w:rsidP="002353F8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2353F8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0.5</w:t>
                  </w:r>
                </w:p>
              </w:tc>
            </w:tr>
            <w:tr w:rsidR="002353F8" w:rsidRPr="002353F8" w14:paraId="3C6802F0" w14:textId="4DFFD856" w:rsidTr="002353F8">
              <w:tblPrEx>
                <w:tbl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  <w:insideH w:val="none" w:sz="0" w:space="0" w:color="auto"/>
                  <w:insideV w:val="none" w:sz="0" w:space="0" w:color="auto"/>
                </w:tblBorders>
              </w:tblPrEx>
              <w:trPr>
                <w:trHeight w:val="315"/>
              </w:trPr>
              <w:tc>
                <w:tcPr>
                  <w:tcW w:w="1840" w:type="dxa"/>
                  <w:vMerge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561A9142" w14:textId="77777777" w:rsidR="002353F8" w:rsidRPr="002353F8" w:rsidRDefault="002353F8" w:rsidP="002353F8">
                  <w:pPr>
                    <w:suppressAutoHyphens w:val="0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581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54437EE5" w14:textId="77777777" w:rsidR="002353F8" w:rsidRPr="002353F8" w:rsidRDefault="002353F8" w:rsidP="002353F8">
                  <w:pPr>
                    <w:suppressAutoHyphens w:val="0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2353F8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Project Admin : Create Supporting Documents - Meeting minutes</w:t>
                  </w:r>
                </w:p>
              </w:tc>
              <w:tc>
                <w:tcPr>
                  <w:tcW w:w="99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B1B3049" w14:textId="2A39FAFC" w:rsidR="002353F8" w:rsidRPr="002353F8" w:rsidRDefault="002353F8" w:rsidP="002353F8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2353F8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</w:tr>
            <w:tr w:rsidR="002353F8" w:rsidRPr="002353F8" w14:paraId="565A1137" w14:textId="0D184095" w:rsidTr="002353F8">
              <w:tblPrEx>
                <w:tbl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  <w:insideH w:val="none" w:sz="0" w:space="0" w:color="auto"/>
                  <w:insideV w:val="none" w:sz="0" w:space="0" w:color="auto"/>
                </w:tblBorders>
              </w:tblPrEx>
              <w:trPr>
                <w:trHeight w:val="315"/>
              </w:trPr>
              <w:tc>
                <w:tcPr>
                  <w:tcW w:w="1840" w:type="dxa"/>
                  <w:vMerge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7D4592AA" w14:textId="77777777" w:rsidR="002353F8" w:rsidRPr="002353F8" w:rsidRDefault="002353F8" w:rsidP="002353F8">
                  <w:pPr>
                    <w:suppressAutoHyphens w:val="0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581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71189005" w14:textId="77777777" w:rsidR="002353F8" w:rsidRPr="002353F8" w:rsidRDefault="002353F8" w:rsidP="002353F8">
                  <w:pPr>
                    <w:suppressAutoHyphens w:val="0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2353F8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Deployment : Iteration Three: System Test</w:t>
                  </w:r>
                </w:p>
              </w:tc>
              <w:tc>
                <w:tcPr>
                  <w:tcW w:w="99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</w:tcPr>
                <w:p w14:paraId="76724282" w14:textId="770FC6BC" w:rsidR="002353F8" w:rsidRPr="002353F8" w:rsidRDefault="002353F8" w:rsidP="002353F8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2353F8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4</w:t>
                  </w:r>
                </w:p>
              </w:tc>
            </w:tr>
            <w:tr w:rsidR="002353F8" w:rsidRPr="002353F8" w14:paraId="759DE0D4" w14:textId="186E5FC7" w:rsidTr="002353F8">
              <w:tblPrEx>
                <w:tbl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  <w:insideH w:val="none" w:sz="0" w:space="0" w:color="auto"/>
                  <w:insideV w:val="none" w:sz="0" w:space="0" w:color="auto"/>
                </w:tblBorders>
              </w:tblPrEx>
              <w:trPr>
                <w:trHeight w:val="315"/>
              </w:trPr>
              <w:tc>
                <w:tcPr>
                  <w:tcW w:w="1840" w:type="dxa"/>
                  <w:vMerge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58535F7E" w14:textId="77777777" w:rsidR="002353F8" w:rsidRPr="002353F8" w:rsidRDefault="002353F8" w:rsidP="002353F8">
                  <w:pPr>
                    <w:suppressAutoHyphens w:val="0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581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11834FED" w14:textId="77777777" w:rsidR="002353F8" w:rsidRPr="002353F8" w:rsidRDefault="002353F8" w:rsidP="002353F8">
                  <w:pPr>
                    <w:suppressAutoHyphens w:val="0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2353F8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Project Admin : Project Diary</w:t>
                  </w:r>
                </w:p>
              </w:tc>
              <w:tc>
                <w:tcPr>
                  <w:tcW w:w="99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D5D1428" w14:textId="6DFCEB63" w:rsidR="002353F8" w:rsidRPr="002353F8" w:rsidRDefault="002353F8" w:rsidP="002353F8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2353F8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0.5</w:t>
                  </w:r>
                </w:p>
              </w:tc>
            </w:tr>
            <w:tr w:rsidR="002353F8" w:rsidRPr="002353F8" w14:paraId="0FEDEE1D" w14:textId="56DB2B94" w:rsidTr="002353F8">
              <w:tblPrEx>
                <w:tbl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  <w:insideH w:val="none" w:sz="0" w:space="0" w:color="auto"/>
                  <w:insideV w:val="none" w:sz="0" w:space="0" w:color="auto"/>
                </w:tblBorders>
              </w:tblPrEx>
              <w:trPr>
                <w:trHeight w:val="315"/>
              </w:trPr>
              <w:tc>
                <w:tcPr>
                  <w:tcW w:w="1840" w:type="dxa"/>
                  <w:vMerge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44C72BE3" w14:textId="77777777" w:rsidR="002353F8" w:rsidRPr="002353F8" w:rsidRDefault="002353F8" w:rsidP="002353F8">
                  <w:pPr>
                    <w:suppressAutoHyphens w:val="0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581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27EB7B82" w14:textId="77777777" w:rsidR="002353F8" w:rsidRPr="002353F8" w:rsidRDefault="002353F8" w:rsidP="002353F8">
                  <w:pPr>
                    <w:suppressAutoHyphens w:val="0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2353F8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Project Admin : Timesheet</w:t>
                  </w:r>
                </w:p>
              </w:tc>
              <w:tc>
                <w:tcPr>
                  <w:tcW w:w="99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123BFEE" w14:textId="7FA8A8B5" w:rsidR="002353F8" w:rsidRPr="002353F8" w:rsidRDefault="002353F8" w:rsidP="002353F8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2353F8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0.5</w:t>
                  </w:r>
                </w:p>
              </w:tc>
            </w:tr>
            <w:tr w:rsidR="002353F8" w:rsidRPr="002353F8" w14:paraId="78ABCC85" w14:textId="4386EE45" w:rsidTr="002353F8">
              <w:tblPrEx>
                <w:tbl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  <w:insideH w:val="none" w:sz="0" w:space="0" w:color="auto"/>
                  <w:insideV w:val="none" w:sz="0" w:space="0" w:color="auto"/>
                </w:tblBorders>
              </w:tblPrEx>
              <w:trPr>
                <w:trHeight w:val="315"/>
              </w:trPr>
              <w:tc>
                <w:tcPr>
                  <w:tcW w:w="1840" w:type="dxa"/>
                  <w:vMerge w:val="restart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35D497BE" w14:textId="77777777" w:rsidR="002353F8" w:rsidRPr="002353F8" w:rsidRDefault="002353F8" w:rsidP="002353F8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2353F8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Wednesday, October 05, 2016</w:t>
                  </w:r>
                </w:p>
              </w:tc>
              <w:tc>
                <w:tcPr>
                  <w:tcW w:w="581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37CE1942" w14:textId="77777777" w:rsidR="002353F8" w:rsidRPr="002353F8" w:rsidRDefault="002353F8" w:rsidP="002353F8">
                  <w:pPr>
                    <w:suppressAutoHyphens w:val="0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2353F8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Project Admin : Create Supporting Documents - Signoff Document of Engineering Phase Tasks and milestone</w:t>
                  </w:r>
                </w:p>
              </w:tc>
              <w:tc>
                <w:tcPr>
                  <w:tcW w:w="99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A6F9A9E" w14:textId="043A5AAF" w:rsidR="002353F8" w:rsidRPr="002353F8" w:rsidRDefault="002353F8" w:rsidP="002353F8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2353F8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2</w:t>
                  </w:r>
                </w:p>
              </w:tc>
            </w:tr>
            <w:tr w:rsidR="002353F8" w:rsidRPr="002353F8" w14:paraId="677A1077" w14:textId="168B792A" w:rsidTr="002353F8">
              <w:tblPrEx>
                <w:tbl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  <w:insideH w:val="none" w:sz="0" w:space="0" w:color="auto"/>
                  <w:insideV w:val="none" w:sz="0" w:space="0" w:color="auto"/>
                </w:tblBorders>
              </w:tblPrEx>
              <w:trPr>
                <w:trHeight w:val="315"/>
              </w:trPr>
              <w:tc>
                <w:tcPr>
                  <w:tcW w:w="1840" w:type="dxa"/>
                  <w:vMerge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71D1F875" w14:textId="77777777" w:rsidR="002353F8" w:rsidRPr="002353F8" w:rsidRDefault="002353F8" w:rsidP="002353F8">
                  <w:pPr>
                    <w:suppressAutoHyphens w:val="0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581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1F35A14F" w14:textId="77777777" w:rsidR="002353F8" w:rsidRPr="002353F8" w:rsidRDefault="002353F8" w:rsidP="002353F8">
                  <w:pPr>
                    <w:suppressAutoHyphens w:val="0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2353F8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Project Admin : Create Supporting Documents - Closeout report for Engineering Phase</w:t>
                  </w:r>
                </w:p>
              </w:tc>
              <w:tc>
                <w:tcPr>
                  <w:tcW w:w="99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FB40AF5" w14:textId="4BE5A46B" w:rsidR="002353F8" w:rsidRPr="002353F8" w:rsidRDefault="002353F8" w:rsidP="002353F8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2353F8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</w:tr>
            <w:tr w:rsidR="002353F8" w:rsidRPr="002353F8" w14:paraId="5038609F" w14:textId="39155CE1" w:rsidTr="002353F8">
              <w:tblPrEx>
                <w:tbl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  <w:insideH w:val="none" w:sz="0" w:space="0" w:color="auto"/>
                  <w:insideV w:val="none" w:sz="0" w:space="0" w:color="auto"/>
                </w:tblBorders>
              </w:tblPrEx>
              <w:trPr>
                <w:trHeight w:val="315"/>
              </w:trPr>
              <w:tc>
                <w:tcPr>
                  <w:tcW w:w="1840" w:type="dxa"/>
                  <w:vMerge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50D68AFB" w14:textId="77777777" w:rsidR="002353F8" w:rsidRPr="002353F8" w:rsidRDefault="002353F8" w:rsidP="002353F8">
                  <w:pPr>
                    <w:suppressAutoHyphens w:val="0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581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519EB2A6" w14:textId="77777777" w:rsidR="002353F8" w:rsidRPr="002353F8" w:rsidRDefault="002353F8" w:rsidP="002353F8">
                  <w:pPr>
                    <w:suppressAutoHyphens w:val="0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2353F8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Deployment : Iteration Four: Fix issues for Iteration Four</w:t>
                  </w:r>
                </w:p>
              </w:tc>
              <w:tc>
                <w:tcPr>
                  <w:tcW w:w="99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</w:tcPr>
                <w:p w14:paraId="0398F198" w14:textId="3E8DB385" w:rsidR="002353F8" w:rsidRPr="002353F8" w:rsidRDefault="002353F8" w:rsidP="002353F8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2353F8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3</w:t>
                  </w:r>
                </w:p>
              </w:tc>
            </w:tr>
            <w:tr w:rsidR="002353F8" w:rsidRPr="002353F8" w14:paraId="21005ECC" w14:textId="1D78FD22" w:rsidTr="002353F8">
              <w:tblPrEx>
                <w:tbl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  <w:insideH w:val="none" w:sz="0" w:space="0" w:color="auto"/>
                  <w:insideV w:val="none" w:sz="0" w:space="0" w:color="auto"/>
                </w:tblBorders>
              </w:tblPrEx>
              <w:trPr>
                <w:trHeight w:val="315"/>
              </w:trPr>
              <w:tc>
                <w:tcPr>
                  <w:tcW w:w="1840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1DDF9732" w14:textId="77777777" w:rsidR="002353F8" w:rsidRPr="002353F8" w:rsidRDefault="002353F8" w:rsidP="002353F8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2353F8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Thursday, October 06, 2016</w:t>
                  </w:r>
                </w:p>
              </w:tc>
              <w:tc>
                <w:tcPr>
                  <w:tcW w:w="581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25B80E11" w14:textId="77777777" w:rsidR="002353F8" w:rsidRPr="002353F8" w:rsidRDefault="002353F8" w:rsidP="002353F8">
                  <w:pPr>
                    <w:suppressAutoHyphens w:val="0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2353F8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Deployment : Iteration Four: Fix issues for Iteration Four</w:t>
                  </w:r>
                </w:p>
              </w:tc>
              <w:tc>
                <w:tcPr>
                  <w:tcW w:w="99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</w:tcPr>
                <w:p w14:paraId="4593BB92" w14:textId="1853C2E4" w:rsidR="002353F8" w:rsidRPr="002353F8" w:rsidRDefault="002353F8" w:rsidP="002353F8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2353F8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4</w:t>
                  </w:r>
                </w:p>
              </w:tc>
            </w:tr>
            <w:tr w:rsidR="002353F8" w:rsidRPr="002353F8" w14:paraId="3D1C989A" w14:textId="4F8FAF0C" w:rsidTr="002353F8">
              <w:tblPrEx>
                <w:tbl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  <w:insideH w:val="none" w:sz="0" w:space="0" w:color="auto"/>
                  <w:insideV w:val="none" w:sz="0" w:space="0" w:color="auto"/>
                </w:tblBorders>
              </w:tblPrEx>
              <w:trPr>
                <w:trHeight w:val="315"/>
              </w:trPr>
              <w:tc>
                <w:tcPr>
                  <w:tcW w:w="1840" w:type="dxa"/>
                  <w:vMerge w:val="restart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26416990" w14:textId="77777777" w:rsidR="002353F8" w:rsidRPr="002353F8" w:rsidRDefault="002353F8" w:rsidP="002353F8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2353F8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Friday, October 07, 2016</w:t>
                  </w:r>
                </w:p>
              </w:tc>
              <w:tc>
                <w:tcPr>
                  <w:tcW w:w="581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367B8EA8" w14:textId="77777777" w:rsidR="002353F8" w:rsidRPr="002353F8" w:rsidRDefault="002353F8" w:rsidP="002353F8">
                  <w:pPr>
                    <w:suppressAutoHyphens w:val="0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2353F8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Deployment : Iteration Four: Fix issues for Iteration Four</w:t>
                  </w:r>
                </w:p>
              </w:tc>
              <w:tc>
                <w:tcPr>
                  <w:tcW w:w="99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</w:tcPr>
                <w:p w14:paraId="563B457C" w14:textId="1FD3C5B5" w:rsidR="002353F8" w:rsidRPr="002353F8" w:rsidRDefault="002353F8" w:rsidP="002353F8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2353F8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4</w:t>
                  </w:r>
                </w:p>
              </w:tc>
            </w:tr>
            <w:tr w:rsidR="002353F8" w:rsidRPr="002353F8" w14:paraId="6619A865" w14:textId="3AE595FE" w:rsidTr="002353F8">
              <w:tblPrEx>
                <w:tbl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  <w:insideH w:val="none" w:sz="0" w:space="0" w:color="auto"/>
                  <w:insideV w:val="none" w:sz="0" w:space="0" w:color="auto"/>
                </w:tblBorders>
              </w:tblPrEx>
              <w:trPr>
                <w:trHeight w:val="315"/>
              </w:trPr>
              <w:tc>
                <w:tcPr>
                  <w:tcW w:w="1840" w:type="dxa"/>
                  <w:vMerge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0D17100F" w14:textId="77777777" w:rsidR="002353F8" w:rsidRPr="002353F8" w:rsidRDefault="002353F8" w:rsidP="002353F8">
                  <w:pPr>
                    <w:suppressAutoHyphens w:val="0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581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48CFC732" w14:textId="77777777" w:rsidR="002353F8" w:rsidRPr="002353F8" w:rsidRDefault="002353F8" w:rsidP="002353F8">
                  <w:pPr>
                    <w:suppressAutoHyphens w:val="0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2353F8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Project Admin : Project Diary</w:t>
                  </w:r>
                </w:p>
              </w:tc>
              <w:tc>
                <w:tcPr>
                  <w:tcW w:w="99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4B7F2FD" w14:textId="334B14F6" w:rsidR="002353F8" w:rsidRPr="002353F8" w:rsidRDefault="002353F8" w:rsidP="002353F8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2353F8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0.5</w:t>
                  </w:r>
                </w:p>
              </w:tc>
            </w:tr>
            <w:tr w:rsidR="002353F8" w:rsidRPr="002353F8" w14:paraId="2F4FC139" w14:textId="6FF192D9" w:rsidTr="002353F8">
              <w:tblPrEx>
                <w:tbl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  <w:insideH w:val="none" w:sz="0" w:space="0" w:color="auto"/>
                  <w:insideV w:val="none" w:sz="0" w:space="0" w:color="auto"/>
                </w:tblBorders>
              </w:tblPrEx>
              <w:trPr>
                <w:trHeight w:val="315"/>
              </w:trPr>
              <w:tc>
                <w:tcPr>
                  <w:tcW w:w="1840" w:type="dxa"/>
                  <w:vMerge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015E25BA" w14:textId="77777777" w:rsidR="002353F8" w:rsidRPr="002353F8" w:rsidRDefault="002353F8" w:rsidP="002353F8">
                  <w:pPr>
                    <w:suppressAutoHyphens w:val="0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581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13DA0DCA" w14:textId="77777777" w:rsidR="002353F8" w:rsidRPr="002353F8" w:rsidRDefault="002353F8" w:rsidP="002353F8">
                  <w:pPr>
                    <w:suppressAutoHyphens w:val="0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2353F8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Project Admin : Timesheet</w:t>
                  </w:r>
                </w:p>
              </w:tc>
              <w:tc>
                <w:tcPr>
                  <w:tcW w:w="99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19B7EDA" w14:textId="788A0586" w:rsidR="002353F8" w:rsidRPr="002353F8" w:rsidRDefault="002353F8" w:rsidP="002353F8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2353F8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0.5</w:t>
                  </w:r>
                </w:p>
              </w:tc>
            </w:tr>
            <w:tr w:rsidR="002353F8" w:rsidRPr="002353F8" w14:paraId="31584CAF" w14:textId="655E39F3" w:rsidTr="002353F8">
              <w:tblPrEx>
                <w:tbl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  <w:insideH w:val="none" w:sz="0" w:space="0" w:color="auto"/>
                  <w:insideV w:val="none" w:sz="0" w:space="0" w:color="auto"/>
                </w:tblBorders>
              </w:tblPrEx>
              <w:trPr>
                <w:trHeight w:val="315"/>
              </w:trPr>
              <w:tc>
                <w:tcPr>
                  <w:tcW w:w="1840" w:type="dxa"/>
                  <w:vMerge w:val="restart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21B46796" w14:textId="77777777" w:rsidR="002353F8" w:rsidRPr="002353F8" w:rsidRDefault="002353F8" w:rsidP="002353F8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2353F8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Saturday, October 08, 2016</w:t>
                  </w:r>
                </w:p>
              </w:tc>
              <w:tc>
                <w:tcPr>
                  <w:tcW w:w="581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20F6A658" w14:textId="77777777" w:rsidR="002353F8" w:rsidRPr="002353F8" w:rsidRDefault="002353F8" w:rsidP="002353F8">
                  <w:pPr>
                    <w:suppressAutoHyphens w:val="0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2353F8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Project Admin : Create Supporting Documents - Team Meeting agenda</w:t>
                  </w:r>
                </w:p>
              </w:tc>
              <w:tc>
                <w:tcPr>
                  <w:tcW w:w="99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AE2076D" w14:textId="235C8AE2" w:rsidR="002353F8" w:rsidRPr="002353F8" w:rsidRDefault="002353F8" w:rsidP="002353F8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2353F8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0.5</w:t>
                  </w:r>
                </w:p>
              </w:tc>
            </w:tr>
            <w:tr w:rsidR="002353F8" w:rsidRPr="002353F8" w14:paraId="3B592488" w14:textId="7C43CCDE" w:rsidTr="002353F8">
              <w:tblPrEx>
                <w:tbl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  <w:insideH w:val="none" w:sz="0" w:space="0" w:color="auto"/>
                  <w:insideV w:val="none" w:sz="0" w:space="0" w:color="auto"/>
                </w:tblBorders>
              </w:tblPrEx>
              <w:trPr>
                <w:trHeight w:val="315"/>
              </w:trPr>
              <w:tc>
                <w:tcPr>
                  <w:tcW w:w="1840" w:type="dxa"/>
                  <w:vMerge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23829514" w14:textId="77777777" w:rsidR="002353F8" w:rsidRPr="002353F8" w:rsidRDefault="002353F8" w:rsidP="002353F8">
                  <w:pPr>
                    <w:suppressAutoHyphens w:val="0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581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639DE4A3" w14:textId="77777777" w:rsidR="002353F8" w:rsidRPr="002353F8" w:rsidRDefault="002353F8" w:rsidP="002353F8">
                  <w:pPr>
                    <w:suppressAutoHyphens w:val="0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2353F8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Deployment : Create System report</w:t>
                  </w:r>
                </w:p>
              </w:tc>
              <w:tc>
                <w:tcPr>
                  <w:tcW w:w="99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</w:tcPr>
                <w:p w14:paraId="50174C9F" w14:textId="73B2FD2E" w:rsidR="002353F8" w:rsidRPr="002353F8" w:rsidRDefault="002353F8" w:rsidP="002353F8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2353F8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5</w:t>
                  </w:r>
                </w:p>
              </w:tc>
            </w:tr>
            <w:tr w:rsidR="002353F8" w:rsidRPr="002353F8" w14:paraId="3AAA1F94" w14:textId="28E33FDD" w:rsidTr="002353F8">
              <w:tblPrEx>
                <w:tbl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  <w:insideH w:val="none" w:sz="0" w:space="0" w:color="auto"/>
                  <w:insideV w:val="none" w:sz="0" w:space="0" w:color="auto"/>
                </w:tblBorders>
              </w:tblPrEx>
              <w:trPr>
                <w:trHeight w:val="315"/>
              </w:trPr>
              <w:tc>
                <w:tcPr>
                  <w:tcW w:w="1840" w:type="dxa"/>
                  <w:vMerge w:val="restart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65DB595C" w14:textId="77777777" w:rsidR="002353F8" w:rsidRPr="002353F8" w:rsidRDefault="002353F8" w:rsidP="002353F8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2353F8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Sunday, October 09, 2016</w:t>
                  </w:r>
                </w:p>
              </w:tc>
              <w:tc>
                <w:tcPr>
                  <w:tcW w:w="581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2B00041A" w14:textId="77777777" w:rsidR="002353F8" w:rsidRPr="002353F8" w:rsidRDefault="002353F8" w:rsidP="002353F8">
                  <w:pPr>
                    <w:suppressAutoHyphens w:val="0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2353F8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Project Admin : Create Supporting Documents - Advisor Meeting agenda</w:t>
                  </w:r>
                </w:p>
              </w:tc>
              <w:tc>
                <w:tcPr>
                  <w:tcW w:w="99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115BB6E" w14:textId="22F84E2D" w:rsidR="002353F8" w:rsidRPr="002353F8" w:rsidRDefault="002353F8" w:rsidP="002353F8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2353F8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0.5</w:t>
                  </w:r>
                </w:p>
              </w:tc>
            </w:tr>
            <w:tr w:rsidR="002353F8" w:rsidRPr="002353F8" w14:paraId="4155DEB3" w14:textId="29C44301" w:rsidTr="002353F8">
              <w:tblPrEx>
                <w:tbl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  <w:insideH w:val="none" w:sz="0" w:space="0" w:color="auto"/>
                  <w:insideV w:val="none" w:sz="0" w:space="0" w:color="auto"/>
                </w:tblBorders>
              </w:tblPrEx>
              <w:trPr>
                <w:trHeight w:val="315"/>
              </w:trPr>
              <w:tc>
                <w:tcPr>
                  <w:tcW w:w="1840" w:type="dxa"/>
                  <w:vMerge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2B8A4B35" w14:textId="77777777" w:rsidR="002353F8" w:rsidRPr="002353F8" w:rsidRDefault="002353F8" w:rsidP="002353F8">
                  <w:pPr>
                    <w:suppressAutoHyphens w:val="0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581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7373ECF1" w14:textId="77777777" w:rsidR="002353F8" w:rsidRPr="002353F8" w:rsidRDefault="002353F8" w:rsidP="002353F8">
                  <w:pPr>
                    <w:suppressAutoHyphens w:val="0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2353F8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Meeting : Frequent Face-to-Face Meeting with Team Members</w:t>
                  </w:r>
                </w:p>
              </w:tc>
              <w:tc>
                <w:tcPr>
                  <w:tcW w:w="99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94B413F" w14:textId="4E90442D" w:rsidR="002353F8" w:rsidRPr="002353F8" w:rsidRDefault="002353F8" w:rsidP="002353F8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2353F8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</w:tr>
            <w:tr w:rsidR="002353F8" w:rsidRPr="002353F8" w14:paraId="7CFF5BA4" w14:textId="0712FD75" w:rsidTr="002353F8">
              <w:tblPrEx>
                <w:tbl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  <w:insideH w:val="none" w:sz="0" w:space="0" w:color="auto"/>
                  <w:insideV w:val="none" w:sz="0" w:space="0" w:color="auto"/>
                </w:tblBorders>
              </w:tblPrEx>
              <w:trPr>
                <w:trHeight w:val="315"/>
              </w:trPr>
              <w:tc>
                <w:tcPr>
                  <w:tcW w:w="1840" w:type="dxa"/>
                  <w:vMerge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164D4A54" w14:textId="77777777" w:rsidR="002353F8" w:rsidRPr="002353F8" w:rsidRDefault="002353F8" w:rsidP="002353F8">
                  <w:pPr>
                    <w:suppressAutoHyphens w:val="0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581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2E292F11" w14:textId="77777777" w:rsidR="002353F8" w:rsidRPr="002353F8" w:rsidRDefault="002353F8" w:rsidP="002353F8">
                  <w:pPr>
                    <w:suppressAutoHyphens w:val="0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2353F8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Project Admin : Create Supporting Documents - Team meeting minutes</w:t>
                  </w:r>
                </w:p>
              </w:tc>
              <w:tc>
                <w:tcPr>
                  <w:tcW w:w="99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E9236BC" w14:textId="45DA0F04" w:rsidR="002353F8" w:rsidRPr="002353F8" w:rsidRDefault="002353F8" w:rsidP="002353F8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2353F8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</w:tr>
            <w:tr w:rsidR="002353F8" w:rsidRPr="002353F8" w14:paraId="3F2CA903" w14:textId="4A4AC434" w:rsidTr="002353F8">
              <w:tblPrEx>
                <w:tbl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  <w:insideH w:val="none" w:sz="0" w:space="0" w:color="auto"/>
                  <w:insideV w:val="none" w:sz="0" w:space="0" w:color="auto"/>
                </w:tblBorders>
              </w:tblPrEx>
              <w:trPr>
                <w:trHeight w:val="315"/>
              </w:trPr>
              <w:tc>
                <w:tcPr>
                  <w:tcW w:w="1840" w:type="dxa"/>
                  <w:vMerge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6B6B92D2" w14:textId="77777777" w:rsidR="002353F8" w:rsidRPr="002353F8" w:rsidRDefault="002353F8" w:rsidP="002353F8">
                  <w:pPr>
                    <w:suppressAutoHyphens w:val="0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581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18EC6007" w14:textId="77777777" w:rsidR="002353F8" w:rsidRPr="002353F8" w:rsidRDefault="002353F8" w:rsidP="002353F8">
                  <w:pPr>
                    <w:suppressAutoHyphens w:val="0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2353F8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Project Admin : Create Supporting Documents - Weekly progress report (week 13)</w:t>
                  </w:r>
                </w:p>
              </w:tc>
              <w:tc>
                <w:tcPr>
                  <w:tcW w:w="99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155ED1D" w14:textId="757DAF98" w:rsidR="002353F8" w:rsidRPr="002353F8" w:rsidRDefault="002353F8" w:rsidP="002353F8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2353F8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</w:tr>
            <w:tr w:rsidR="002353F8" w:rsidRPr="002353F8" w14:paraId="1AF4DC08" w14:textId="48762C6E" w:rsidTr="002353F8">
              <w:tblPrEx>
                <w:tbl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  <w:insideH w:val="none" w:sz="0" w:space="0" w:color="auto"/>
                  <w:insideV w:val="none" w:sz="0" w:space="0" w:color="auto"/>
                </w:tblBorders>
              </w:tblPrEx>
              <w:trPr>
                <w:trHeight w:val="315"/>
              </w:trPr>
              <w:tc>
                <w:tcPr>
                  <w:tcW w:w="1840" w:type="dxa"/>
                  <w:vMerge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2F5CA1F8" w14:textId="77777777" w:rsidR="002353F8" w:rsidRPr="002353F8" w:rsidRDefault="002353F8" w:rsidP="002353F8">
                  <w:pPr>
                    <w:suppressAutoHyphens w:val="0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581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0FBE84AF" w14:textId="77777777" w:rsidR="002353F8" w:rsidRPr="002353F8" w:rsidRDefault="002353F8" w:rsidP="002353F8">
                  <w:pPr>
                    <w:suppressAutoHyphens w:val="0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2353F8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Project Admin : Personal Logs</w:t>
                  </w:r>
                </w:p>
              </w:tc>
              <w:tc>
                <w:tcPr>
                  <w:tcW w:w="99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89348F5" w14:textId="611797F3" w:rsidR="002353F8" w:rsidRPr="002353F8" w:rsidRDefault="002353F8" w:rsidP="002353F8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2353F8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0.5</w:t>
                  </w:r>
                </w:p>
              </w:tc>
            </w:tr>
            <w:tr w:rsidR="002353F8" w:rsidRPr="002353F8" w14:paraId="6985CB44" w14:textId="4562C668" w:rsidTr="002353F8">
              <w:tblPrEx>
                <w:tbl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  <w:insideH w:val="none" w:sz="0" w:space="0" w:color="auto"/>
                  <w:insideV w:val="none" w:sz="0" w:space="0" w:color="auto"/>
                </w:tblBorders>
              </w:tblPrEx>
              <w:trPr>
                <w:trHeight w:val="315"/>
              </w:trPr>
              <w:tc>
                <w:tcPr>
                  <w:tcW w:w="1840" w:type="dxa"/>
                  <w:vMerge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3EA9EA0F" w14:textId="77777777" w:rsidR="002353F8" w:rsidRPr="002353F8" w:rsidRDefault="002353F8" w:rsidP="002353F8">
                  <w:pPr>
                    <w:suppressAutoHyphens w:val="0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581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17852269" w14:textId="77777777" w:rsidR="002353F8" w:rsidRPr="002353F8" w:rsidRDefault="002353F8" w:rsidP="002353F8">
                  <w:pPr>
                    <w:suppressAutoHyphens w:val="0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2353F8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Project Admin : Timesheet</w:t>
                  </w:r>
                </w:p>
              </w:tc>
              <w:tc>
                <w:tcPr>
                  <w:tcW w:w="99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96250BB" w14:textId="1C1807AD" w:rsidR="002353F8" w:rsidRPr="002353F8" w:rsidRDefault="002353F8" w:rsidP="002353F8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2353F8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0.5</w:t>
                  </w:r>
                </w:p>
              </w:tc>
            </w:tr>
          </w:tbl>
          <w:p w14:paraId="30CFCE87" w14:textId="77777777" w:rsidR="003728B4" w:rsidRDefault="003728B4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  <w:p w14:paraId="0EF284B6" w14:textId="194F7B56" w:rsidR="002353F8" w:rsidRDefault="0032744D">
            <w:pPr>
              <w:spacing w:line="360" w:lineRule="auto"/>
              <w:rPr>
                <w:rFonts w:ascii="Verdana" w:eastAsia="Times New Roman" w:hAnsi="Verdana"/>
                <w:b/>
                <w:color w:val="000000"/>
                <w:sz w:val="20"/>
                <w:szCs w:val="20"/>
                <w:lang w:val="en-NZ"/>
              </w:rPr>
            </w:pPr>
            <w:proofErr w:type="spellStart"/>
            <w:r w:rsidRPr="00781172">
              <w:rPr>
                <w:rFonts w:ascii="Verdana" w:eastAsia="Times New Roman" w:hAnsi="Verdana"/>
                <w:b/>
                <w:color w:val="000000"/>
                <w:sz w:val="20"/>
                <w:szCs w:val="20"/>
                <w:lang w:val="en-NZ" w:eastAsia="en-NZ"/>
              </w:rPr>
              <w:t>Kwinno</w:t>
            </w:r>
            <w:proofErr w:type="spellEnd"/>
            <w:r w:rsidRPr="00781172">
              <w:rPr>
                <w:rFonts w:ascii="Verdana" w:eastAsia="Times New Roman" w:hAnsi="Verdana"/>
                <w:b/>
                <w:color w:val="000000"/>
                <w:sz w:val="20"/>
                <w:szCs w:val="20"/>
                <w:lang w:val="en-NZ" w:eastAsia="en-NZ"/>
              </w:rPr>
              <w:t xml:space="preserve"> Pineda: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4"/>
              <w:gridCol w:w="5812"/>
              <w:gridCol w:w="992"/>
            </w:tblGrid>
            <w:tr w:rsidR="002353F8" w:rsidRPr="00781172" w14:paraId="127E283B" w14:textId="77777777" w:rsidTr="002353F8">
              <w:trPr>
                <w:trHeight w:val="309"/>
              </w:trPr>
              <w:tc>
                <w:tcPr>
                  <w:tcW w:w="1844" w:type="dxa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3BCE8661" w14:textId="77777777" w:rsidR="002353F8" w:rsidRPr="00781172" w:rsidRDefault="002353F8" w:rsidP="002353F8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</w:pPr>
                  <w:r w:rsidRPr="00781172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  <w:t>Date</w:t>
                  </w:r>
                </w:p>
              </w:tc>
              <w:tc>
                <w:tcPr>
                  <w:tcW w:w="5812" w:type="dxa"/>
                  <w:shd w:val="clear" w:color="auto" w:fill="FFFFFF"/>
                  <w:vAlign w:val="center"/>
                </w:tcPr>
                <w:p w14:paraId="7D060875" w14:textId="77777777" w:rsidR="002353F8" w:rsidRPr="009B2B26" w:rsidRDefault="002353F8" w:rsidP="002353F8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</w:pPr>
                  <w:r w:rsidRPr="009B2B26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  <w:t>Tasks</w:t>
                  </w:r>
                </w:p>
              </w:tc>
              <w:tc>
                <w:tcPr>
                  <w:tcW w:w="992" w:type="dxa"/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6B7F6CCF" w14:textId="77777777" w:rsidR="002353F8" w:rsidRPr="009B2B26" w:rsidRDefault="002353F8" w:rsidP="002353F8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</w:pPr>
                  <w:r w:rsidRPr="009B2B26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  <w:t>Hour</w:t>
                  </w:r>
                </w:p>
              </w:tc>
            </w:tr>
            <w:tr w:rsidR="002353F8" w:rsidRPr="002353F8" w14:paraId="739FFAC1" w14:textId="61F301A6" w:rsidTr="002353F8">
              <w:tblPrEx>
                <w:tbl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  <w:insideH w:val="none" w:sz="0" w:space="0" w:color="auto"/>
                  <w:insideV w:val="none" w:sz="0" w:space="0" w:color="auto"/>
                </w:tblBorders>
              </w:tblPrEx>
              <w:trPr>
                <w:trHeight w:val="315"/>
              </w:trPr>
              <w:tc>
                <w:tcPr>
                  <w:tcW w:w="184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73BD3CD3" w14:textId="77777777" w:rsidR="002353F8" w:rsidRPr="002353F8" w:rsidRDefault="002353F8" w:rsidP="002353F8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2353F8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Monday, October 03, 2016</w:t>
                  </w:r>
                </w:p>
              </w:tc>
              <w:tc>
                <w:tcPr>
                  <w:tcW w:w="5812" w:type="dxa"/>
                  <w:tcBorders>
                    <w:top w:val="single" w:sz="6" w:space="0" w:color="000000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3DD370ED" w14:textId="77777777" w:rsidR="002353F8" w:rsidRPr="002353F8" w:rsidRDefault="002353F8" w:rsidP="002353F8">
                  <w:pPr>
                    <w:suppressAutoHyphens w:val="0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2353F8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WordPress</w:t>
                  </w:r>
                  <w:proofErr w:type="spellEnd"/>
                  <w:r w:rsidRPr="002353F8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 xml:space="preserve"> R&amp;D</w:t>
                  </w:r>
                </w:p>
              </w:tc>
              <w:tc>
                <w:tcPr>
                  <w:tcW w:w="992" w:type="dxa"/>
                  <w:tcBorders>
                    <w:top w:val="single" w:sz="6" w:space="0" w:color="000000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29333C4" w14:textId="7488630D" w:rsidR="002353F8" w:rsidRPr="002353F8" w:rsidRDefault="002353F8" w:rsidP="002353F8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2353F8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2</w:t>
                  </w:r>
                </w:p>
              </w:tc>
            </w:tr>
            <w:tr w:rsidR="002353F8" w:rsidRPr="002353F8" w14:paraId="13B68D20" w14:textId="2435C6B6" w:rsidTr="002353F8">
              <w:tblPrEx>
                <w:tbl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  <w:insideH w:val="none" w:sz="0" w:space="0" w:color="auto"/>
                  <w:insideV w:val="none" w:sz="0" w:space="0" w:color="auto"/>
                </w:tblBorders>
              </w:tblPrEx>
              <w:trPr>
                <w:trHeight w:val="315"/>
              </w:trPr>
              <w:tc>
                <w:tcPr>
                  <w:tcW w:w="1840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5B63A2F7" w14:textId="77777777" w:rsidR="002353F8" w:rsidRPr="002353F8" w:rsidRDefault="002353F8" w:rsidP="002353F8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2353F8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Monday, October 03, 2016</w:t>
                  </w:r>
                </w:p>
              </w:tc>
              <w:tc>
                <w:tcPr>
                  <w:tcW w:w="581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186FCA74" w14:textId="77777777" w:rsidR="002353F8" w:rsidRPr="002353F8" w:rsidRDefault="002353F8" w:rsidP="002353F8">
                  <w:pPr>
                    <w:suppressAutoHyphens w:val="0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2353F8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Engineering : Iteration Two : Website: Design All the Pages of the Website and Create all the Images needed</w:t>
                  </w:r>
                </w:p>
              </w:tc>
              <w:tc>
                <w:tcPr>
                  <w:tcW w:w="99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E150C29" w14:textId="35B3EF77" w:rsidR="002353F8" w:rsidRPr="002353F8" w:rsidRDefault="002353F8" w:rsidP="002353F8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2353F8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4</w:t>
                  </w:r>
                </w:p>
              </w:tc>
            </w:tr>
            <w:tr w:rsidR="002353F8" w:rsidRPr="002353F8" w14:paraId="77F8EBE1" w14:textId="488044C8" w:rsidTr="002353F8">
              <w:tblPrEx>
                <w:tbl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  <w:insideH w:val="none" w:sz="0" w:space="0" w:color="auto"/>
                  <w:insideV w:val="none" w:sz="0" w:space="0" w:color="auto"/>
                </w:tblBorders>
              </w:tblPrEx>
              <w:trPr>
                <w:trHeight w:val="315"/>
              </w:trPr>
              <w:tc>
                <w:tcPr>
                  <w:tcW w:w="1840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5D50B4F4" w14:textId="77777777" w:rsidR="002353F8" w:rsidRPr="002353F8" w:rsidRDefault="002353F8" w:rsidP="002353F8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2353F8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Tuesday, October 04, 2016</w:t>
                  </w:r>
                </w:p>
              </w:tc>
              <w:tc>
                <w:tcPr>
                  <w:tcW w:w="581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7C3AD48C" w14:textId="77777777" w:rsidR="002353F8" w:rsidRPr="002353F8" w:rsidRDefault="002353F8" w:rsidP="002353F8">
                  <w:pPr>
                    <w:suppressAutoHyphens w:val="0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2353F8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WordPress</w:t>
                  </w:r>
                  <w:proofErr w:type="spellEnd"/>
                  <w:r w:rsidRPr="002353F8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 xml:space="preserve"> R&amp;D</w:t>
                  </w:r>
                </w:p>
              </w:tc>
              <w:tc>
                <w:tcPr>
                  <w:tcW w:w="99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BDB75DC" w14:textId="5447F0F6" w:rsidR="002353F8" w:rsidRPr="002353F8" w:rsidRDefault="002353F8" w:rsidP="002353F8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2353F8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2</w:t>
                  </w:r>
                </w:p>
              </w:tc>
            </w:tr>
            <w:tr w:rsidR="002353F8" w:rsidRPr="002353F8" w14:paraId="5177CCC4" w14:textId="2D456485" w:rsidTr="002353F8">
              <w:tblPrEx>
                <w:tbl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  <w:insideH w:val="none" w:sz="0" w:space="0" w:color="auto"/>
                  <w:insideV w:val="none" w:sz="0" w:space="0" w:color="auto"/>
                </w:tblBorders>
              </w:tblPrEx>
              <w:trPr>
                <w:trHeight w:val="315"/>
              </w:trPr>
              <w:tc>
                <w:tcPr>
                  <w:tcW w:w="1840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237DFBAB" w14:textId="77777777" w:rsidR="002353F8" w:rsidRPr="002353F8" w:rsidRDefault="002353F8" w:rsidP="002353F8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2353F8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Tuesday, October 04, 2016</w:t>
                  </w:r>
                </w:p>
              </w:tc>
              <w:tc>
                <w:tcPr>
                  <w:tcW w:w="581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332C9C60" w14:textId="77777777" w:rsidR="002353F8" w:rsidRPr="002353F8" w:rsidRDefault="002353F8" w:rsidP="002353F8">
                  <w:pPr>
                    <w:suppressAutoHyphens w:val="0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2353F8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Engineering : Iteration Two : Website: Design All the Pages of the Website and Create all the Images needed</w:t>
                  </w:r>
                </w:p>
              </w:tc>
              <w:tc>
                <w:tcPr>
                  <w:tcW w:w="99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A2E15DC" w14:textId="3938688D" w:rsidR="002353F8" w:rsidRPr="002353F8" w:rsidRDefault="002353F8" w:rsidP="002353F8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2353F8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5</w:t>
                  </w:r>
                </w:p>
              </w:tc>
            </w:tr>
            <w:tr w:rsidR="002353F8" w:rsidRPr="002353F8" w14:paraId="2FF7E38B" w14:textId="35098711" w:rsidTr="002353F8">
              <w:tblPrEx>
                <w:tbl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  <w:insideH w:val="none" w:sz="0" w:space="0" w:color="auto"/>
                  <w:insideV w:val="none" w:sz="0" w:space="0" w:color="auto"/>
                </w:tblBorders>
              </w:tblPrEx>
              <w:trPr>
                <w:trHeight w:val="315"/>
              </w:trPr>
              <w:tc>
                <w:tcPr>
                  <w:tcW w:w="1840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7BF75663" w14:textId="77777777" w:rsidR="002353F8" w:rsidRPr="002353F8" w:rsidRDefault="002353F8" w:rsidP="002353F8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2353F8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Wednesday, October 05, 2016</w:t>
                  </w:r>
                </w:p>
              </w:tc>
              <w:tc>
                <w:tcPr>
                  <w:tcW w:w="581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5ABA1657" w14:textId="77777777" w:rsidR="002353F8" w:rsidRPr="002353F8" w:rsidRDefault="002353F8" w:rsidP="002353F8">
                  <w:pPr>
                    <w:suppressAutoHyphens w:val="0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2353F8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WordPress</w:t>
                  </w:r>
                  <w:proofErr w:type="spellEnd"/>
                  <w:r w:rsidRPr="002353F8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 xml:space="preserve"> R&amp;D</w:t>
                  </w:r>
                </w:p>
              </w:tc>
              <w:tc>
                <w:tcPr>
                  <w:tcW w:w="99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98F7177" w14:textId="2B67B23D" w:rsidR="002353F8" w:rsidRPr="002353F8" w:rsidRDefault="002353F8" w:rsidP="002353F8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2353F8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2</w:t>
                  </w:r>
                </w:p>
              </w:tc>
            </w:tr>
            <w:tr w:rsidR="002353F8" w:rsidRPr="002353F8" w14:paraId="73747880" w14:textId="1F00B75A" w:rsidTr="002353F8">
              <w:tblPrEx>
                <w:tbl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  <w:insideH w:val="none" w:sz="0" w:space="0" w:color="auto"/>
                  <w:insideV w:val="none" w:sz="0" w:space="0" w:color="auto"/>
                </w:tblBorders>
              </w:tblPrEx>
              <w:trPr>
                <w:trHeight w:val="315"/>
              </w:trPr>
              <w:tc>
                <w:tcPr>
                  <w:tcW w:w="1840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53E12077" w14:textId="77777777" w:rsidR="002353F8" w:rsidRPr="002353F8" w:rsidRDefault="002353F8" w:rsidP="002353F8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2353F8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Wednesday, October 05, 2016</w:t>
                  </w:r>
                </w:p>
              </w:tc>
              <w:tc>
                <w:tcPr>
                  <w:tcW w:w="581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7EA74E51" w14:textId="77777777" w:rsidR="002353F8" w:rsidRPr="002353F8" w:rsidRDefault="002353F8" w:rsidP="002353F8">
                  <w:pPr>
                    <w:suppressAutoHyphens w:val="0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2353F8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Engineering : Iteration Two : Website: Design All the Pages of the Website and Create all the Images needed</w:t>
                  </w:r>
                </w:p>
              </w:tc>
              <w:tc>
                <w:tcPr>
                  <w:tcW w:w="99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986B85B" w14:textId="216B7509" w:rsidR="002353F8" w:rsidRPr="002353F8" w:rsidRDefault="002353F8" w:rsidP="002353F8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2353F8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5</w:t>
                  </w:r>
                </w:p>
              </w:tc>
            </w:tr>
            <w:tr w:rsidR="002353F8" w:rsidRPr="002353F8" w14:paraId="30B69093" w14:textId="405B71E5" w:rsidTr="002353F8">
              <w:tblPrEx>
                <w:tbl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  <w:insideH w:val="none" w:sz="0" w:space="0" w:color="auto"/>
                  <w:insideV w:val="none" w:sz="0" w:space="0" w:color="auto"/>
                </w:tblBorders>
              </w:tblPrEx>
              <w:trPr>
                <w:trHeight w:val="315"/>
              </w:trPr>
              <w:tc>
                <w:tcPr>
                  <w:tcW w:w="1840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563FC919" w14:textId="77777777" w:rsidR="002353F8" w:rsidRPr="002353F8" w:rsidRDefault="002353F8" w:rsidP="002353F8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2353F8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Thursday, October 06, 2016</w:t>
                  </w:r>
                </w:p>
              </w:tc>
              <w:tc>
                <w:tcPr>
                  <w:tcW w:w="581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6812B4FF" w14:textId="77777777" w:rsidR="002353F8" w:rsidRPr="002353F8" w:rsidRDefault="002353F8" w:rsidP="002353F8">
                  <w:pPr>
                    <w:suppressAutoHyphens w:val="0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2353F8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WordPress</w:t>
                  </w:r>
                  <w:proofErr w:type="spellEnd"/>
                  <w:r w:rsidRPr="002353F8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 xml:space="preserve"> R&amp;D</w:t>
                  </w:r>
                </w:p>
              </w:tc>
              <w:tc>
                <w:tcPr>
                  <w:tcW w:w="99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F2D3B55" w14:textId="647DB687" w:rsidR="002353F8" w:rsidRPr="002353F8" w:rsidRDefault="002353F8" w:rsidP="002353F8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2353F8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2</w:t>
                  </w:r>
                </w:p>
              </w:tc>
            </w:tr>
            <w:tr w:rsidR="002353F8" w:rsidRPr="002353F8" w14:paraId="62144E05" w14:textId="5549D6E3" w:rsidTr="002353F8">
              <w:tblPrEx>
                <w:tbl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  <w:insideH w:val="none" w:sz="0" w:space="0" w:color="auto"/>
                  <w:insideV w:val="none" w:sz="0" w:space="0" w:color="auto"/>
                </w:tblBorders>
              </w:tblPrEx>
              <w:trPr>
                <w:trHeight w:val="315"/>
              </w:trPr>
              <w:tc>
                <w:tcPr>
                  <w:tcW w:w="1840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66D52D7E" w14:textId="77777777" w:rsidR="002353F8" w:rsidRPr="002353F8" w:rsidRDefault="002353F8" w:rsidP="002353F8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2353F8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Thursday, October 06, 2016</w:t>
                  </w:r>
                </w:p>
              </w:tc>
              <w:tc>
                <w:tcPr>
                  <w:tcW w:w="581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1B3F2FAA" w14:textId="77777777" w:rsidR="002353F8" w:rsidRPr="002353F8" w:rsidRDefault="002353F8" w:rsidP="002353F8">
                  <w:pPr>
                    <w:suppressAutoHyphens w:val="0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2353F8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 xml:space="preserve">Engineering : Iteration Two : Website: Add Plugins and Review all links </w:t>
                  </w:r>
                </w:p>
              </w:tc>
              <w:tc>
                <w:tcPr>
                  <w:tcW w:w="99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CC5A659" w14:textId="63A686F2" w:rsidR="002353F8" w:rsidRPr="002353F8" w:rsidRDefault="002353F8" w:rsidP="002353F8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2353F8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1.5</w:t>
                  </w:r>
                </w:p>
              </w:tc>
            </w:tr>
            <w:tr w:rsidR="002353F8" w:rsidRPr="002353F8" w14:paraId="330F0215" w14:textId="158B5CAE" w:rsidTr="002353F8">
              <w:tblPrEx>
                <w:tbl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  <w:insideH w:val="none" w:sz="0" w:space="0" w:color="auto"/>
                  <w:insideV w:val="none" w:sz="0" w:space="0" w:color="auto"/>
                </w:tblBorders>
              </w:tblPrEx>
              <w:trPr>
                <w:trHeight w:val="315"/>
              </w:trPr>
              <w:tc>
                <w:tcPr>
                  <w:tcW w:w="1840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4001F7AC" w14:textId="77777777" w:rsidR="002353F8" w:rsidRPr="002353F8" w:rsidRDefault="002353F8" w:rsidP="002353F8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2353F8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Friday, October 07, 2016</w:t>
                  </w:r>
                </w:p>
              </w:tc>
              <w:tc>
                <w:tcPr>
                  <w:tcW w:w="581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268763DE" w14:textId="77777777" w:rsidR="002353F8" w:rsidRPr="002353F8" w:rsidRDefault="002353F8" w:rsidP="002353F8">
                  <w:pPr>
                    <w:suppressAutoHyphens w:val="0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2353F8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WordPress</w:t>
                  </w:r>
                  <w:proofErr w:type="spellEnd"/>
                  <w:r w:rsidRPr="002353F8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 xml:space="preserve"> R&amp;D</w:t>
                  </w:r>
                </w:p>
              </w:tc>
              <w:tc>
                <w:tcPr>
                  <w:tcW w:w="99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E6F4978" w14:textId="736BE9B3" w:rsidR="002353F8" w:rsidRPr="002353F8" w:rsidRDefault="002353F8" w:rsidP="002353F8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2353F8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</w:tr>
            <w:tr w:rsidR="002353F8" w:rsidRPr="002353F8" w14:paraId="5A142A86" w14:textId="2E62344C" w:rsidTr="002353F8">
              <w:tblPrEx>
                <w:tbl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  <w:insideH w:val="none" w:sz="0" w:space="0" w:color="auto"/>
                  <w:insideV w:val="none" w:sz="0" w:space="0" w:color="auto"/>
                </w:tblBorders>
              </w:tblPrEx>
              <w:trPr>
                <w:trHeight w:val="315"/>
              </w:trPr>
              <w:tc>
                <w:tcPr>
                  <w:tcW w:w="1840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61CFAF93" w14:textId="77777777" w:rsidR="002353F8" w:rsidRPr="002353F8" w:rsidRDefault="002353F8" w:rsidP="002353F8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2353F8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Friday, October 07, 2016</w:t>
                  </w:r>
                </w:p>
              </w:tc>
              <w:tc>
                <w:tcPr>
                  <w:tcW w:w="581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778F9355" w14:textId="77777777" w:rsidR="002353F8" w:rsidRPr="002353F8" w:rsidRDefault="002353F8" w:rsidP="002353F8">
                  <w:pPr>
                    <w:suppressAutoHyphens w:val="0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2353F8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Engineering : Iteration Three : Website : Upload the Website Online and Test all function if working</w:t>
                  </w:r>
                </w:p>
              </w:tc>
              <w:tc>
                <w:tcPr>
                  <w:tcW w:w="99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87D07D4" w14:textId="0111BE77" w:rsidR="002353F8" w:rsidRPr="002353F8" w:rsidRDefault="002353F8" w:rsidP="002353F8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2353F8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4</w:t>
                  </w:r>
                </w:p>
              </w:tc>
            </w:tr>
            <w:tr w:rsidR="002353F8" w:rsidRPr="002353F8" w14:paraId="17FAB357" w14:textId="3FA1F6AE" w:rsidTr="002353F8">
              <w:tblPrEx>
                <w:tbl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  <w:insideH w:val="none" w:sz="0" w:space="0" w:color="auto"/>
                  <w:insideV w:val="none" w:sz="0" w:space="0" w:color="auto"/>
                </w:tblBorders>
              </w:tblPrEx>
              <w:trPr>
                <w:trHeight w:val="315"/>
              </w:trPr>
              <w:tc>
                <w:tcPr>
                  <w:tcW w:w="1840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52B04041" w14:textId="77777777" w:rsidR="002353F8" w:rsidRPr="002353F8" w:rsidRDefault="002353F8" w:rsidP="002353F8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2353F8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Saturday, October 08, 2016</w:t>
                  </w:r>
                </w:p>
              </w:tc>
              <w:tc>
                <w:tcPr>
                  <w:tcW w:w="581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4E9DD4D4" w14:textId="77777777" w:rsidR="002353F8" w:rsidRPr="002353F8" w:rsidRDefault="002353F8" w:rsidP="002353F8">
                  <w:pPr>
                    <w:suppressAutoHyphens w:val="0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2353F8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WordPress</w:t>
                  </w:r>
                  <w:proofErr w:type="spellEnd"/>
                  <w:r w:rsidRPr="002353F8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 xml:space="preserve"> R&amp;D</w:t>
                  </w:r>
                </w:p>
              </w:tc>
              <w:tc>
                <w:tcPr>
                  <w:tcW w:w="99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381408F" w14:textId="31C88EBA" w:rsidR="002353F8" w:rsidRPr="002353F8" w:rsidRDefault="002353F8" w:rsidP="002353F8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2353F8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</w:tr>
            <w:tr w:rsidR="002353F8" w:rsidRPr="002353F8" w14:paraId="71636E7C" w14:textId="50969580" w:rsidTr="002353F8">
              <w:tblPrEx>
                <w:tbl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  <w:insideH w:val="none" w:sz="0" w:space="0" w:color="auto"/>
                  <w:insideV w:val="none" w:sz="0" w:space="0" w:color="auto"/>
                </w:tblBorders>
              </w:tblPrEx>
              <w:trPr>
                <w:trHeight w:val="315"/>
              </w:trPr>
              <w:tc>
                <w:tcPr>
                  <w:tcW w:w="1840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07BEE0C8" w14:textId="77777777" w:rsidR="002353F8" w:rsidRPr="002353F8" w:rsidRDefault="002353F8" w:rsidP="002353F8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2353F8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Saturday, October 08, 2016</w:t>
                  </w:r>
                </w:p>
              </w:tc>
              <w:tc>
                <w:tcPr>
                  <w:tcW w:w="581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40C219C5" w14:textId="77777777" w:rsidR="002353F8" w:rsidRPr="002353F8" w:rsidRDefault="002353F8" w:rsidP="002353F8">
                  <w:pPr>
                    <w:suppressAutoHyphens w:val="0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2353F8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Engineering : Iteration Three : Website : Upload the Website Online and Test all function if working</w:t>
                  </w:r>
                </w:p>
              </w:tc>
              <w:tc>
                <w:tcPr>
                  <w:tcW w:w="99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BF22A63" w14:textId="1C598004" w:rsidR="002353F8" w:rsidRPr="002353F8" w:rsidRDefault="002353F8" w:rsidP="002353F8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2353F8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2</w:t>
                  </w:r>
                </w:p>
              </w:tc>
            </w:tr>
            <w:tr w:rsidR="002353F8" w:rsidRPr="002353F8" w14:paraId="0D3DE17D" w14:textId="5450FE77" w:rsidTr="002353F8">
              <w:tblPrEx>
                <w:tbl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  <w:insideH w:val="none" w:sz="0" w:space="0" w:color="auto"/>
                  <w:insideV w:val="none" w:sz="0" w:space="0" w:color="auto"/>
                </w:tblBorders>
              </w:tblPrEx>
              <w:trPr>
                <w:trHeight w:val="315"/>
              </w:trPr>
              <w:tc>
                <w:tcPr>
                  <w:tcW w:w="1840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0E9275AC" w14:textId="77777777" w:rsidR="002353F8" w:rsidRPr="002353F8" w:rsidRDefault="002353F8" w:rsidP="002353F8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2353F8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Sunday, October 09, 2016</w:t>
                  </w:r>
                </w:p>
              </w:tc>
              <w:tc>
                <w:tcPr>
                  <w:tcW w:w="581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23B90D3F" w14:textId="77777777" w:rsidR="002353F8" w:rsidRPr="002353F8" w:rsidRDefault="002353F8" w:rsidP="002353F8">
                  <w:pPr>
                    <w:suppressAutoHyphens w:val="0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2353F8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WordPress</w:t>
                  </w:r>
                  <w:proofErr w:type="spellEnd"/>
                  <w:r w:rsidRPr="002353F8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 xml:space="preserve"> R&amp;D</w:t>
                  </w:r>
                </w:p>
              </w:tc>
              <w:tc>
                <w:tcPr>
                  <w:tcW w:w="99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23F07A7" w14:textId="3EB950A2" w:rsidR="002353F8" w:rsidRPr="002353F8" w:rsidRDefault="002353F8" w:rsidP="002353F8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2353F8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2.5</w:t>
                  </w:r>
                </w:p>
              </w:tc>
            </w:tr>
            <w:tr w:rsidR="002353F8" w:rsidRPr="002353F8" w14:paraId="725F7191" w14:textId="07156524" w:rsidTr="002353F8">
              <w:tblPrEx>
                <w:tbl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  <w:insideH w:val="none" w:sz="0" w:space="0" w:color="auto"/>
                  <w:insideV w:val="none" w:sz="0" w:space="0" w:color="auto"/>
                </w:tblBorders>
              </w:tblPrEx>
              <w:trPr>
                <w:trHeight w:val="315"/>
              </w:trPr>
              <w:tc>
                <w:tcPr>
                  <w:tcW w:w="1840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1A002359" w14:textId="77777777" w:rsidR="002353F8" w:rsidRPr="002353F8" w:rsidRDefault="002353F8" w:rsidP="002353F8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2353F8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Sunday, October 09, 2016</w:t>
                  </w:r>
                </w:p>
              </w:tc>
              <w:tc>
                <w:tcPr>
                  <w:tcW w:w="581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1258C3E2" w14:textId="77777777" w:rsidR="002353F8" w:rsidRPr="002353F8" w:rsidRDefault="002353F8" w:rsidP="002353F8">
                  <w:pPr>
                    <w:suppressAutoHyphens w:val="0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2353F8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Project Admin : Create Supporting Documents</w:t>
                  </w:r>
                </w:p>
              </w:tc>
              <w:tc>
                <w:tcPr>
                  <w:tcW w:w="99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AD5D6E4" w14:textId="388F5803" w:rsidR="002353F8" w:rsidRPr="002353F8" w:rsidRDefault="002353F8" w:rsidP="002353F8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2353F8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1.5</w:t>
                  </w:r>
                </w:p>
              </w:tc>
            </w:tr>
          </w:tbl>
          <w:p w14:paraId="68618417" w14:textId="77777777" w:rsidR="00DD47C7" w:rsidRDefault="00DD47C7">
            <w:pPr>
              <w:spacing w:line="360" w:lineRule="auto"/>
              <w:rPr>
                <w:rFonts w:ascii="Verdana" w:eastAsia="Times New Roman" w:hAnsi="Verdana"/>
                <w:b/>
                <w:color w:val="000000"/>
                <w:sz w:val="20"/>
                <w:szCs w:val="20"/>
                <w:lang w:val="en-NZ"/>
              </w:rPr>
            </w:pPr>
          </w:p>
          <w:p w14:paraId="5EE16EDC" w14:textId="193B5861" w:rsidR="002353F8" w:rsidRDefault="0032744D">
            <w:pPr>
              <w:spacing w:line="360" w:lineRule="auto"/>
              <w:rPr>
                <w:rFonts w:ascii="Verdana" w:eastAsia="Times New Roman" w:hAnsi="Verdana"/>
                <w:b/>
                <w:color w:val="000000"/>
                <w:sz w:val="20"/>
                <w:szCs w:val="20"/>
                <w:lang w:val="en-NZ"/>
              </w:rPr>
            </w:pPr>
            <w:r w:rsidRPr="00781172">
              <w:rPr>
                <w:rFonts w:ascii="Verdana" w:eastAsia="Times New Roman" w:hAnsi="Verdana"/>
                <w:b/>
                <w:color w:val="000000"/>
                <w:sz w:val="20"/>
                <w:szCs w:val="20"/>
                <w:lang w:val="en-NZ" w:eastAsia="en-NZ"/>
              </w:rPr>
              <w:t xml:space="preserve">Patrick </w:t>
            </w:r>
            <w:proofErr w:type="spellStart"/>
            <w:r w:rsidRPr="00781172">
              <w:rPr>
                <w:rFonts w:ascii="Verdana" w:eastAsia="Times New Roman" w:hAnsi="Verdana"/>
                <w:b/>
                <w:color w:val="000000"/>
                <w:sz w:val="20"/>
                <w:szCs w:val="20"/>
                <w:lang w:val="en-NZ" w:eastAsia="en-NZ"/>
              </w:rPr>
              <w:t>Cura</w:t>
            </w:r>
            <w:proofErr w:type="spellEnd"/>
            <w:r w:rsidRPr="00781172">
              <w:rPr>
                <w:rFonts w:ascii="Verdana" w:eastAsia="Times New Roman" w:hAnsi="Verdana"/>
                <w:b/>
                <w:color w:val="000000"/>
                <w:sz w:val="20"/>
                <w:szCs w:val="20"/>
                <w:lang w:val="en-NZ" w:eastAsia="en-NZ"/>
              </w:rPr>
              <w:t>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4"/>
              <w:gridCol w:w="5812"/>
              <w:gridCol w:w="992"/>
            </w:tblGrid>
            <w:tr w:rsidR="002353F8" w:rsidRPr="00781172" w14:paraId="519341C8" w14:textId="77777777" w:rsidTr="002353F8">
              <w:trPr>
                <w:trHeight w:val="309"/>
              </w:trPr>
              <w:tc>
                <w:tcPr>
                  <w:tcW w:w="1844" w:type="dxa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3AF49CD4" w14:textId="77777777" w:rsidR="002353F8" w:rsidRPr="00781172" w:rsidRDefault="002353F8" w:rsidP="002353F8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</w:pPr>
                  <w:r w:rsidRPr="00781172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  <w:t>Date</w:t>
                  </w:r>
                </w:p>
              </w:tc>
              <w:tc>
                <w:tcPr>
                  <w:tcW w:w="5812" w:type="dxa"/>
                  <w:shd w:val="clear" w:color="auto" w:fill="FFFFFF"/>
                  <w:vAlign w:val="center"/>
                </w:tcPr>
                <w:p w14:paraId="55315738" w14:textId="77777777" w:rsidR="002353F8" w:rsidRPr="009B2B26" w:rsidRDefault="002353F8" w:rsidP="002353F8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</w:pPr>
                  <w:r w:rsidRPr="009B2B26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  <w:t>Tasks</w:t>
                  </w:r>
                </w:p>
              </w:tc>
              <w:tc>
                <w:tcPr>
                  <w:tcW w:w="992" w:type="dxa"/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60EBCFE4" w14:textId="77777777" w:rsidR="002353F8" w:rsidRPr="009B2B26" w:rsidRDefault="002353F8" w:rsidP="002353F8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</w:pPr>
                  <w:r w:rsidRPr="009B2B26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  <w:t>Hour</w:t>
                  </w:r>
                </w:p>
              </w:tc>
            </w:tr>
            <w:tr w:rsidR="002353F8" w:rsidRPr="002353F8" w14:paraId="77CAD345" w14:textId="26B639BE" w:rsidTr="002353F8">
              <w:tblPrEx>
                <w:tbl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  <w:insideH w:val="none" w:sz="0" w:space="0" w:color="auto"/>
                  <w:insideV w:val="none" w:sz="0" w:space="0" w:color="auto"/>
                </w:tblBorders>
              </w:tblPrEx>
              <w:trPr>
                <w:trHeight w:val="315"/>
              </w:trPr>
              <w:tc>
                <w:tcPr>
                  <w:tcW w:w="1840" w:type="dxa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678D1942" w14:textId="77777777" w:rsidR="002353F8" w:rsidRPr="002353F8" w:rsidRDefault="002353F8" w:rsidP="002353F8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2353F8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Monday, October 03, 2016</w:t>
                  </w:r>
                </w:p>
              </w:tc>
              <w:tc>
                <w:tcPr>
                  <w:tcW w:w="5812" w:type="dxa"/>
                  <w:tcBorders>
                    <w:top w:val="single" w:sz="6" w:space="0" w:color="000000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2B0EF49C" w14:textId="77777777" w:rsidR="002353F8" w:rsidRPr="002353F8" w:rsidRDefault="002353F8" w:rsidP="002353F8">
                  <w:pPr>
                    <w:suppressAutoHyphens w:val="0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2353F8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Deployment : Iteration Two: Fix issues for Iteration Two</w:t>
                  </w:r>
                </w:p>
              </w:tc>
              <w:tc>
                <w:tcPr>
                  <w:tcW w:w="992" w:type="dxa"/>
                  <w:tcBorders>
                    <w:top w:val="single" w:sz="6" w:space="0" w:color="000000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7D1EEEA" w14:textId="52D13942" w:rsidR="002353F8" w:rsidRPr="002353F8" w:rsidRDefault="002353F8" w:rsidP="002353F8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2353F8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6</w:t>
                  </w:r>
                </w:p>
              </w:tc>
            </w:tr>
            <w:tr w:rsidR="002353F8" w:rsidRPr="002353F8" w14:paraId="463BEDBE" w14:textId="0BC74607" w:rsidTr="002353F8">
              <w:tblPrEx>
                <w:tbl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  <w:insideH w:val="none" w:sz="0" w:space="0" w:color="auto"/>
                  <w:insideV w:val="none" w:sz="0" w:space="0" w:color="auto"/>
                </w:tblBorders>
              </w:tblPrEx>
              <w:trPr>
                <w:trHeight w:val="315"/>
              </w:trPr>
              <w:tc>
                <w:tcPr>
                  <w:tcW w:w="1840" w:type="dxa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3B17ECA9" w14:textId="77777777" w:rsidR="002353F8" w:rsidRPr="002353F8" w:rsidRDefault="002353F8" w:rsidP="002353F8">
                  <w:pPr>
                    <w:suppressAutoHyphens w:val="0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581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1FDEED22" w14:textId="77777777" w:rsidR="002353F8" w:rsidRPr="002353F8" w:rsidRDefault="002353F8" w:rsidP="002353F8">
                  <w:pPr>
                    <w:suppressAutoHyphens w:val="0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2353F8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Meeting : Frequent Face-to-Face Meeting with Team Members</w:t>
                  </w:r>
                </w:p>
              </w:tc>
              <w:tc>
                <w:tcPr>
                  <w:tcW w:w="99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6D624CD" w14:textId="58C0379C" w:rsidR="002353F8" w:rsidRPr="002353F8" w:rsidRDefault="002353F8" w:rsidP="002353F8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2353F8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</w:tr>
            <w:tr w:rsidR="002353F8" w:rsidRPr="002353F8" w14:paraId="13539BDF" w14:textId="104EB766" w:rsidTr="002353F8">
              <w:tblPrEx>
                <w:tbl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  <w:insideH w:val="none" w:sz="0" w:space="0" w:color="auto"/>
                  <w:insideV w:val="none" w:sz="0" w:space="0" w:color="auto"/>
                </w:tblBorders>
              </w:tblPrEx>
              <w:trPr>
                <w:trHeight w:val="315"/>
              </w:trPr>
              <w:tc>
                <w:tcPr>
                  <w:tcW w:w="1840" w:type="dxa"/>
                  <w:vMerge w:val="restart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041C7B4D" w14:textId="77777777" w:rsidR="002353F8" w:rsidRPr="002353F8" w:rsidRDefault="002353F8" w:rsidP="002353F8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2353F8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 xml:space="preserve">Tuesday, October 04, </w:t>
                  </w:r>
                  <w:r w:rsidRPr="002353F8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lastRenderedPageBreak/>
                    <w:t>2016</w:t>
                  </w:r>
                </w:p>
              </w:tc>
              <w:tc>
                <w:tcPr>
                  <w:tcW w:w="581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53B2F451" w14:textId="77777777" w:rsidR="002353F8" w:rsidRPr="002353F8" w:rsidRDefault="002353F8" w:rsidP="002353F8">
                  <w:pPr>
                    <w:suppressAutoHyphens w:val="0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2353F8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lastRenderedPageBreak/>
                    <w:t>Meeting : Weekly Meeting with Project Advisor</w:t>
                  </w:r>
                </w:p>
              </w:tc>
              <w:tc>
                <w:tcPr>
                  <w:tcW w:w="99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6DE7F53" w14:textId="7C990426" w:rsidR="002353F8" w:rsidRPr="002353F8" w:rsidRDefault="002353F8" w:rsidP="002353F8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2353F8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0.5</w:t>
                  </w:r>
                </w:p>
              </w:tc>
            </w:tr>
            <w:tr w:rsidR="002353F8" w:rsidRPr="002353F8" w14:paraId="3A61F354" w14:textId="10C760A2" w:rsidTr="002353F8">
              <w:tblPrEx>
                <w:tbl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  <w:insideH w:val="none" w:sz="0" w:space="0" w:color="auto"/>
                  <w:insideV w:val="none" w:sz="0" w:space="0" w:color="auto"/>
                </w:tblBorders>
              </w:tblPrEx>
              <w:trPr>
                <w:trHeight w:val="315"/>
              </w:trPr>
              <w:tc>
                <w:tcPr>
                  <w:tcW w:w="1840" w:type="dxa"/>
                  <w:vMerge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098F88B1" w14:textId="77777777" w:rsidR="002353F8" w:rsidRPr="002353F8" w:rsidRDefault="002353F8" w:rsidP="002353F8">
                  <w:pPr>
                    <w:suppressAutoHyphens w:val="0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581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627B9723" w14:textId="77777777" w:rsidR="002353F8" w:rsidRPr="002353F8" w:rsidRDefault="002353F8" w:rsidP="002353F8">
                  <w:pPr>
                    <w:suppressAutoHyphens w:val="0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2353F8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 xml:space="preserve">Deployment : Iteration Two: Fix issues for Iteration </w:t>
                  </w:r>
                  <w:r w:rsidRPr="002353F8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lastRenderedPageBreak/>
                    <w:t>Three</w:t>
                  </w:r>
                </w:p>
              </w:tc>
              <w:tc>
                <w:tcPr>
                  <w:tcW w:w="99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BD2D349" w14:textId="7F842AA9" w:rsidR="002353F8" w:rsidRPr="002353F8" w:rsidRDefault="002353F8" w:rsidP="002353F8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2353F8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lastRenderedPageBreak/>
                    <w:t>7.5</w:t>
                  </w:r>
                </w:p>
              </w:tc>
            </w:tr>
            <w:tr w:rsidR="002353F8" w:rsidRPr="002353F8" w14:paraId="5C82FCC4" w14:textId="72006657" w:rsidTr="002353F8">
              <w:tblPrEx>
                <w:tbl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  <w:insideH w:val="none" w:sz="0" w:space="0" w:color="auto"/>
                  <w:insideV w:val="none" w:sz="0" w:space="0" w:color="auto"/>
                </w:tblBorders>
              </w:tblPrEx>
              <w:trPr>
                <w:trHeight w:val="315"/>
              </w:trPr>
              <w:tc>
                <w:tcPr>
                  <w:tcW w:w="1840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5AC0C0A5" w14:textId="77777777" w:rsidR="002353F8" w:rsidRPr="002353F8" w:rsidRDefault="002353F8" w:rsidP="002353F8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2353F8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lastRenderedPageBreak/>
                    <w:t>Wednesday, October 05, 2016</w:t>
                  </w:r>
                </w:p>
              </w:tc>
              <w:tc>
                <w:tcPr>
                  <w:tcW w:w="581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2FAB5FB2" w14:textId="77777777" w:rsidR="002353F8" w:rsidRPr="002353F8" w:rsidRDefault="002353F8" w:rsidP="002353F8">
                  <w:pPr>
                    <w:suppressAutoHyphens w:val="0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2353F8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Deployment : Iteration Two: Fix issues for Iteration Three</w:t>
                  </w:r>
                </w:p>
              </w:tc>
              <w:tc>
                <w:tcPr>
                  <w:tcW w:w="99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4631B1C" w14:textId="2E3D565F" w:rsidR="002353F8" w:rsidRPr="002353F8" w:rsidRDefault="002353F8" w:rsidP="002353F8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2353F8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7</w:t>
                  </w:r>
                </w:p>
              </w:tc>
            </w:tr>
            <w:tr w:rsidR="002353F8" w:rsidRPr="002353F8" w14:paraId="34CEF0A6" w14:textId="3913AC42" w:rsidTr="002353F8">
              <w:tblPrEx>
                <w:tbl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  <w:insideH w:val="none" w:sz="0" w:space="0" w:color="auto"/>
                  <w:insideV w:val="none" w:sz="0" w:space="0" w:color="auto"/>
                </w:tblBorders>
              </w:tblPrEx>
              <w:trPr>
                <w:trHeight w:val="315"/>
              </w:trPr>
              <w:tc>
                <w:tcPr>
                  <w:tcW w:w="1840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2827C186" w14:textId="77777777" w:rsidR="002353F8" w:rsidRPr="002353F8" w:rsidRDefault="002353F8" w:rsidP="002353F8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2353F8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Thursday, October 06, 2016</w:t>
                  </w:r>
                </w:p>
              </w:tc>
              <w:tc>
                <w:tcPr>
                  <w:tcW w:w="581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1837EEC0" w14:textId="77777777" w:rsidR="002353F8" w:rsidRPr="002353F8" w:rsidRDefault="002353F8" w:rsidP="002353F8">
                  <w:pPr>
                    <w:suppressAutoHyphens w:val="0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2353F8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Deployment : Iteration Two: Fix issues for Iteration Four</w:t>
                  </w:r>
                </w:p>
              </w:tc>
              <w:tc>
                <w:tcPr>
                  <w:tcW w:w="99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2C42476" w14:textId="362A1CEB" w:rsidR="002353F8" w:rsidRPr="002353F8" w:rsidRDefault="002353F8" w:rsidP="002353F8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2353F8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2</w:t>
                  </w:r>
                </w:p>
              </w:tc>
            </w:tr>
            <w:tr w:rsidR="002353F8" w:rsidRPr="002353F8" w14:paraId="2C952B97" w14:textId="79B79D74" w:rsidTr="002353F8">
              <w:tblPrEx>
                <w:tbl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  <w:insideH w:val="none" w:sz="0" w:space="0" w:color="auto"/>
                  <w:insideV w:val="none" w:sz="0" w:space="0" w:color="auto"/>
                </w:tblBorders>
              </w:tblPrEx>
              <w:trPr>
                <w:trHeight w:val="315"/>
              </w:trPr>
              <w:tc>
                <w:tcPr>
                  <w:tcW w:w="1840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01F2F34A" w14:textId="77777777" w:rsidR="002353F8" w:rsidRPr="002353F8" w:rsidRDefault="002353F8" w:rsidP="002353F8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2353F8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Friday, October 07, 2016</w:t>
                  </w:r>
                </w:p>
              </w:tc>
              <w:tc>
                <w:tcPr>
                  <w:tcW w:w="581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606C0F55" w14:textId="77777777" w:rsidR="002353F8" w:rsidRPr="002353F8" w:rsidRDefault="002353F8" w:rsidP="002353F8">
                  <w:pPr>
                    <w:suppressAutoHyphens w:val="0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2353F8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Deployment : Iteration Two: Fix issues for Iteration Four</w:t>
                  </w:r>
                </w:p>
              </w:tc>
              <w:tc>
                <w:tcPr>
                  <w:tcW w:w="99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4205C23" w14:textId="1BF335A7" w:rsidR="002353F8" w:rsidRPr="002353F8" w:rsidRDefault="002353F8" w:rsidP="002353F8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2353F8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3</w:t>
                  </w:r>
                </w:p>
              </w:tc>
            </w:tr>
            <w:tr w:rsidR="002353F8" w:rsidRPr="002353F8" w14:paraId="5884C447" w14:textId="387B5AE5" w:rsidTr="002353F8">
              <w:tblPrEx>
                <w:tbl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  <w:insideH w:val="none" w:sz="0" w:space="0" w:color="auto"/>
                  <w:insideV w:val="none" w:sz="0" w:space="0" w:color="auto"/>
                </w:tblBorders>
              </w:tblPrEx>
              <w:trPr>
                <w:trHeight w:val="315"/>
              </w:trPr>
              <w:tc>
                <w:tcPr>
                  <w:tcW w:w="1840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71B60610" w14:textId="77777777" w:rsidR="002353F8" w:rsidRPr="002353F8" w:rsidRDefault="002353F8" w:rsidP="002353F8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2353F8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Saturday, October 08, 2016</w:t>
                  </w:r>
                </w:p>
              </w:tc>
              <w:tc>
                <w:tcPr>
                  <w:tcW w:w="581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6F137537" w14:textId="77777777" w:rsidR="002353F8" w:rsidRPr="002353F8" w:rsidRDefault="002353F8" w:rsidP="002353F8">
                  <w:pPr>
                    <w:suppressAutoHyphens w:val="0"/>
                    <w:rPr>
                      <w:rFonts w:ascii="Calibri" w:eastAsia="Times New Roman" w:hAnsi="Calibri"/>
                      <w:sz w:val="20"/>
                      <w:szCs w:val="20"/>
                    </w:rPr>
                  </w:pPr>
                </w:p>
              </w:tc>
              <w:tc>
                <w:tcPr>
                  <w:tcW w:w="99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bottom"/>
                </w:tcPr>
                <w:p w14:paraId="6F5AD529" w14:textId="77777777" w:rsidR="002353F8" w:rsidRPr="002353F8" w:rsidRDefault="002353F8" w:rsidP="002353F8">
                  <w:pPr>
                    <w:suppressAutoHyphens w:val="0"/>
                    <w:jc w:val="center"/>
                    <w:rPr>
                      <w:rFonts w:ascii="Calibri" w:eastAsia="Times New Roman" w:hAnsi="Calibri"/>
                      <w:sz w:val="20"/>
                      <w:szCs w:val="20"/>
                    </w:rPr>
                  </w:pPr>
                </w:p>
              </w:tc>
            </w:tr>
            <w:tr w:rsidR="002353F8" w:rsidRPr="002353F8" w14:paraId="5C6A6758" w14:textId="0AB07B29" w:rsidTr="002353F8">
              <w:tblPrEx>
                <w:tbl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  <w:insideH w:val="none" w:sz="0" w:space="0" w:color="auto"/>
                  <w:insideV w:val="none" w:sz="0" w:space="0" w:color="auto"/>
                </w:tblBorders>
              </w:tblPrEx>
              <w:trPr>
                <w:trHeight w:val="315"/>
              </w:trPr>
              <w:tc>
                <w:tcPr>
                  <w:tcW w:w="1840" w:type="dxa"/>
                  <w:vMerge w:val="restart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786AB706" w14:textId="77777777" w:rsidR="002353F8" w:rsidRPr="002353F8" w:rsidRDefault="002353F8" w:rsidP="002353F8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2353F8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Sunday, October 09, 2016</w:t>
                  </w:r>
                </w:p>
              </w:tc>
              <w:tc>
                <w:tcPr>
                  <w:tcW w:w="581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30FC5C37" w14:textId="77777777" w:rsidR="002353F8" w:rsidRPr="002353F8" w:rsidRDefault="002353F8" w:rsidP="002353F8">
                  <w:pPr>
                    <w:suppressAutoHyphens w:val="0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2353F8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Deployment : System Test : Perform and record test results for System Test</w:t>
                  </w:r>
                </w:p>
              </w:tc>
              <w:tc>
                <w:tcPr>
                  <w:tcW w:w="99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F7191B6" w14:textId="1FE8248B" w:rsidR="002353F8" w:rsidRPr="002353F8" w:rsidRDefault="002353F8" w:rsidP="002353F8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2353F8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5</w:t>
                  </w:r>
                </w:p>
              </w:tc>
            </w:tr>
            <w:tr w:rsidR="002353F8" w:rsidRPr="002353F8" w14:paraId="740CD1B9" w14:textId="32EFC756" w:rsidTr="002353F8">
              <w:tblPrEx>
                <w:tbl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  <w:insideH w:val="none" w:sz="0" w:space="0" w:color="auto"/>
                  <w:insideV w:val="none" w:sz="0" w:space="0" w:color="auto"/>
                </w:tblBorders>
              </w:tblPrEx>
              <w:trPr>
                <w:trHeight w:val="315"/>
              </w:trPr>
              <w:tc>
                <w:tcPr>
                  <w:tcW w:w="1840" w:type="dxa"/>
                  <w:vMerge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790B921A" w14:textId="77777777" w:rsidR="002353F8" w:rsidRPr="002353F8" w:rsidRDefault="002353F8" w:rsidP="002353F8">
                  <w:pPr>
                    <w:suppressAutoHyphens w:val="0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581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4BF0E84E" w14:textId="77777777" w:rsidR="002353F8" w:rsidRPr="002353F8" w:rsidRDefault="002353F8" w:rsidP="002353F8">
                  <w:pPr>
                    <w:suppressAutoHyphens w:val="0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2353F8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Meeting : Frequent Face-to-Face Meeting with Team Members</w:t>
                  </w:r>
                </w:p>
              </w:tc>
              <w:tc>
                <w:tcPr>
                  <w:tcW w:w="99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3BF0E60" w14:textId="3CEEE95F" w:rsidR="002353F8" w:rsidRPr="002353F8" w:rsidRDefault="002353F8" w:rsidP="002353F8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2353F8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</w:tr>
          </w:tbl>
          <w:p w14:paraId="6F227F1B" w14:textId="77777777" w:rsidR="00F15707" w:rsidRPr="00781172" w:rsidRDefault="00F15707" w:rsidP="00455C3D">
            <w:pPr>
              <w:autoSpaceDE w:val="0"/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</w:tc>
      </w:tr>
      <w:tr w:rsidR="00DD7C08" w:rsidRPr="00781172" w14:paraId="0FC4F02E" w14:textId="77777777" w:rsidTr="00FF1FE1">
        <w:trPr>
          <w:trHeight w:val="7787"/>
        </w:trPr>
        <w:tc>
          <w:tcPr>
            <w:tcW w:w="8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9D0F4C" w14:textId="77777777" w:rsidR="00E513B6" w:rsidRPr="00781172" w:rsidRDefault="00DD7C08" w:rsidP="00455C3D">
            <w:pPr>
              <w:spacing w:line="360" w:lineRule="auto"/>
              <w:rPr>
                <w:rFonts w:ascii="Verdana" w:hAnsi="Verdana"/>
                <w:bCs/>
                <w:i/>
                <w:sz w:val="20"/>
                <w:szCs w:val="20"/>
              </w:rPr>
            </w:pPr>
            <w:r w:rsidRPr="00781172">
              <w:rPr>
                <w:rFonts w:ascii="Verdana" w:hAnsi="Verdana"/>
                <w:b/>
                <w:bCs/>
                <w:sz w:val="20"/>
                <w:szCs w:val="20"/>
              </w:rPr>
              <w:lastRenderedPageBreak/>
              <w:t xml:space="preserve">Work to complete next reporting period: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62"/>
              <w:gridCol w:w="992"/>
              <w:gridCol w:w="2551"/>
            </w:tblGrid>
            <w:tr w:rsidR="00BC3A0F" w:rsidRPr="00697517" w14:paraId="74CD85D8" w14:textId="77777777" w:rsidTr="00BC3A0F">
              <w:tc>
                <w:tcPr>
                  <w:tcW w:w="4962" w:type="dxa"/>
                  <w:shd w:val="clear" w:color="auto" w:fill="DFE3E8"/>
                  <w:vAlign w:val="center"/>
                  <w:hideMark/>
                </w:tcPr>
                <w:p w14:paraId="04E5D382" w14:textId="77777777" w:rsidR="00BC3A0F" w:rsidRPr="00697517" w:rsidRDefault="00BC3A0F" w:rsidP="002353F8">
                  <w:pPr>
                    <w:suppressAutoHyphens w:val="0"/>
                    <w:spacing w:line="360" w:lineRule="auto"/>
                    <w:rPr>
                      <w:rFonts w:ascii="Verdana" w:eastAsia="Times New Roman" w:hAnsi="Verdana" w:cs="Segoe UI"/>
                      <w:sz w:val="20"/>
                      <w:szCs w:val="20"/>
                      <w:lang w:val="en-NZ"/>
                    </w:rPr>
                  </w:pPr>
                  <w:r w:rsidRPr="00697517">
                    <w:rPr>
                      <w:rFonts w:ascii="Verdana" w:eastAsia="Times New Roman" w:hAnsi="Verdana" w:cs="Segoe UI"/>
                      <w:color w:val="363636"/>
                      <w:sz w:val="20"/>
                      <w:szCs w:val="20"/>
                      <w:shd w:val="clear" w:color="auto" w:fill="DFE3E8"/>
                      <w:lang w:val="en-NZ"/>
                    </w:rPr>
                    <w:t>Task Name</w:t>
                  </w:r>
                </w:p>
              </w:tc>
              <w:tc>
                <w:tcPr>
                  <w:tcW w:w="992" w:type="dxa"/>
                  <w:shd w:val="clear" w:color="auto" w:fill="DFE3E8"/>
                  <w:vAlign w:val="center"/>
                  <w:hideMark/>
                </w:tcPr>
                <w:p w14:paraId="7FEFCE81" w14:textId="77777777" w:rsidR="00BC3A0F" w:rsidRPr="00697517" w:rsidRDefault="00BC3A0F" w:rsidP="002353F8">
                  <w:pPr>
                    <w:suppressAutoHyphens w:val="0"/>
                    <w:spacing w:line="360" w:lineRule="auto"/>
                    <w:rPr>
                      <w:rFonts w:ascii="Verdana" w:eastAsia="Times New Roman" w:hAnsi="Verdana" w:cs="Segoe UI"/>
                      <w:sz w:val="20"/>
                      <w:szCs w:val="20"/>
                      <w:lang w:val="en-NZ"/>
                    </w:rPr>
                  </w:pPr>
                  <w:r w:rsidRPr="00697517">
                    <w:rPr>
                      <w:rFonts w:ascii="Verdana" w:eastAsia="Times New Roman" w:hAnsi="Verdana" w:cs="Segoe UI"/>
                      <w:color w:val="363636"/>
                      <w:sz w:val="20"/>
                      <w:szCs w:val="20"/>
                      <w:shd w:val="clear" w:color="auto" w:fill="DFE3E8"/>
                      <w:lang w:val="en-NZ"/>
                    </w:rPr>
                    <w:t>Duration</w:t>
                  </w:r>
                </w:p>
              </w:tc>
              <w:tc>
                <w:tcPr>
                  <w:tcW w:w="2551" w:type="dxa"/>
                  <w:shd w:val="clear" w:color="auto" w:fill="DFE3E8"/>
                  <w:vAlign w:val="center"/>
                </w:tcPr>
                <w:p w14:paraId="2DD2387B" w14:textId="77777777" w:rsidR="00BC3A0F" w:rsidRPr="00697517" w:rsidRDefault="00BC3A0F" w:rsidP="002353F8">
                  <w:pPr>
                    <w:suppressAutoHyphens w:val="0"/>
                    <w:spacing w:line="360" w:lineRule="auto"/>
                    <w:rPr>
                      <w:rFonts w:ascii="Verdana" w:eastAsia="Times New Roman" w:hAnsi="Verdana" w:cs="Segoe UI"/>
                      <w:sz w:val="20"/>
                      <w:szCs w:val="20"/>
                      <w:lang w:val="en-NZ"/>
                    </w:rPr>
                  </w:pPr>
                  <w:r w:rsidRPr="00697517">
                    <w:rPr>
                      <w:rFonts w:ascii="Verdana" w:eastAsia="Times New Roman" w:hAnsi="Verdana" w:cs="Segoe UI"/>
                      <w:color w:val="363636"/>
                      <w:sz w:val="20"/>
                      <w:szCs w:val="20"/>
                      <w:shd w:val="clear" w:color="auto" w:fill="DFE3E8"/>
                      <w:lang w:val="en-NZ"/>
                    </w:rPr>
                    <w:t>Resource Names</w:t>
                  </w:r>
                </w:p>
              </w:tc>
            </w:tr>
            <w:tr w:rsidR="00BC3A0F" w:rsidRPr="00697517" w14:paraId="7347DC72" w14:textId="5A30BBF3" w:rsidTr="00BC3A0F">
              <w:tc>
                <w:tcPr>
                  <w:tcW w:w="4962" w:type="dxa"/>
                  <w:shd w:val="clear" w:color="auto" w:fill="FFFFFF"/>
                  <w:vAlign w:val="center"/>
                  <w:hideMark/>
                </w:tcPr>
                <w:p w14:paraId="2A6B5926" w14:textId="77777777" w:rsidR="00BC3A0F" w:rsidRPr="00697517" w:rsidRDefault="00BC3A0F" w:rsidP="00BC3A0F">
                  <w:pPr>
                    <w:suppressAutoHyphens w:val="0"/>
                    <w:rPr>
                      <w:rFonts w:ascii="Verdana" w:eastAsia="Times New Roman" w:hAnsi="Verdana"/>
                      <w:sz w:val="20"/>
                      <w:szCs w:val="20"/>
                      <w:lang w:val="en-NZ"/>
                    </w:rPr>
                  </w:pPr>
                  <w:r w:rsidRPr="00697517">
                    <w:rPr>
                      <w:rFonts w:ascii="Verdana" w:eastAsia="Times New Roman" w:hAnsi="Verdana"/>
                      <w:b/>
                      <w:bCs/>
                      <w:color w:val="000000"/>
                      <w:sz w:val="20"/>
                      <w:szCs w:val="20"/>
                      <w:lang w:val="en-NZ"/>
                    </w:rPr>
                    <w:t>Deployment</w:t>
                  </w:r>
                </w:p>
              </w:tc>
              <w:tc>
                <w:tcPr>
                  <w:tcW w:w="992" w:type="dxa"/>
                  <w:vAlign w:val="center"/>
                </w:tcPr>
                <w:p w14:paraId="7010D4C8" w14:textId="50BFFD28" w:rsidR="00BC3A0F" w:rsidRPr="00697517" w:rsidRDefault="00BC3A0F" w:rsidP="00BC3A0F">
                  <w:pPr>
                    <w:suppressAutoHyphens w:val="0"/>
                    <w:rPr>
                      <w:rFonts w:ascii="Verdana" w:eastAsia="Times New Roman" w:hAnsi="Verdana"/>
                      <w:sz w:val="20"/>
                      <w:szCs w:val="20"/>
                      <w:lang w:val="en-NZ"/>
                    </w:rPr>
                  </w:pPr>
                  <w:r w:rsidRPr="00697517">
                    <w:rPr>
                      <w:rFonts w:ascii="Verdana" w:hAnsi="Verdana"/>
                      <w:b/>
                      <w:bCs/>
                      <w:color w:val="000000"/>
                      <w:sz w:val="20"/>
                      <w:szCs w:val="20"/>
                    </w:rPr>
                    <w:t>5 days</w:t>
                  </w:r>
                </w:p>
              </w:tc>
              <w:tc>
                <w:tcPr>
                  <w:tcW w:w="2551" w:type="dxa"/>
                  <w:vAlign w:val="center"/>
                </w:tcPr>
                <w:p w14:paraId="1AA75224" w14:textId="77777777" w:rsidR="00BC3A0F" w:rsidRPr="00697517" w:rsidRDefault="00BC3A0F" w:rsidP="00BC3A0F">
                  <w:pPr>
                    <w:suppressAutoHyphens w:val="0"/>
                    <w:rPr>
                      <w:rFonts w:ascii="Verdana" w:eastAsia="Times New Roman" w:hAnsi="Verdana"/>
                      <w:sz w:val="20"/>
                      <w:szCs w:val="20"/>
                      <w:lang w:val="en-NZ"/>
                    </w:rPr>
                  </w:pPr>
                </w:p>
              </w:tc>
            </w:tr>
            <w:tr w:rsidR="00BC3A0F" w:rsidRPr="00697517" w14:paraId="1ED195B3" w14:textId="2006E208" w:rsidTr="00BC3A0F">
              <w:tc>
                <w:tcPr>
                  <w:tcW w:w="4962" w:type="dxa"/>
                  <w:shd w:val="clear" w:color="auto" w:fill="FFFFFF"/>
                  <w:vAlign w:val="center"/>
                  <w:hideMark/>
                </w:tcPr>
                <w:p w14:paraId="26E0F2DB" w14:textId="77777777" w:rsidR="00BC3A0F" w:rsidRPr="00697517" w:rsidRDefault="00BC3A0F" w:rsidP="00BC3A0F">
                  <w:pPr>
                    <w:suppressAutoHyphens w:val="0"/>
                    <w:rPr>
                      <w:rFonts w:ascii="Verdana" w:eastAsia="Times New Roman" w:hAnsi="Verdana"/>
                      <w:sz w:val="20"/>
                      <w:szCs w:val="20"/>
                      <w:lang w:val="en-NZ"/>
                    </w:rPr>
                  </w:pPr>
                  <w:r w:rsidRPr="00697517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  <w:t xml:space="preserve">   Combine Website, Client Application and Database Evaluator</w:t>
                  </w:r>
                </w:p>
              </w:tc>
              <w:tc>
                <w:tcPr>
                  <w:tcW w:w="992" w:type="dxa"/>
                  <w:vAlign w:val="center"/>
                </w:tcPr>
                <w:p w14:paraId="2781090B" w14:textId="1C44B6C0" w:rsidR="00BC3A0F" w:rsidRPr="00697517" w:rsidRDefault="00BC3A0F" w:rsidP="00BC3A0F">
                  <w:pPr>
                    <w:suppressAutoHyphens w:val="0"/>
                    <w:rPr>
                      <w:rFonts w:ascii="Verdana" w:eastAsia="Times New Roman" w:hAnsi="Verdana"/>
                      <w:sz w:val="20"/>
                      <w:szCs w:val="20"/>
                      <w:lang w:val="en-NZ"/>
                    </w:rPr>
                  </w:pPr>
                  <w:r w:rsidRPr="00697517"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>5 days?</w:t>
                  </w:r>
                </w:p>
              </w:tc>
              <w:tc>
                <w:tcPr>
                  <w:tcW w:w="2551" w:type="dxa"/>
                  <w:vAlign w:val="center"/>
                </w:tcPr>
                <w:p w14:paraId="431A142A" w14:textId="5A845F21" w:rsidR="00BC3A0F" w:rsidRPr="00697517" w:rsidRDefault="00BC3A0F" w:rsidP="00BC3A0F">
                  <w:pPr>
                    <w:suppressAutoHyphens w:val="0"/>
                    <w:rPr>
                      <w:rFonts w:ascii="Verdana" w:eastAsia="Times New Roman" w:hAnsi="Verdana"/>
                      <w:sz w:val="20"/>
                      <w:szCs w:val="20"/>
                      <w:lang w:val="en-NZ"/>
                    </w:rPr>
                  </w:pPr>
                  <w:proofErr w:type="spellStart"/>
                  <w:r w:rsidRPr="00697517"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>Hardik</w:t>
                  </w:r>
                  <w:proofErr w:type="spellEnd"/>
                  <w:r w:rsidRPr="00697517"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97517"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>Kansara,Kwinno</w:t>
                  </w:r>
                  <w:proofErr w:type="spellEnd"/>
                  <w:r w:rsidRPr="00697517"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97517"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>Pineda,Patrick</w:t>
                  </w:r>
                  <w:proofErr w:type="spellEnd"/>
                  <w:r w:rsidRPr="00697517"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97517"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>Cura</w:t>
                  </w:r>
                  <w:proofErr w:type="spellEnd"/>
                </w:p>
              </w:tc>
            </w:tr>
            <w:tr w:rsidR="00BC3A0F" w:rsidRPr="00697517" w14:paraId="71E2CF85" w14:textId="234266F5" w:rsidTr="00BC3A0F">
              <w:tc>
                <w:tcPr>
                  <w:tcW w:w="4962" w:type="dxa"/>
                  <w:shd w:val="clear" w:color="auto" w:fill="FFFFFF"/>
                  <w:vAlign w:val="center"/>
                  <w:hideMark/>
                </w:tcPr>
                <w:p w14:paraId="6968BB35" w14:textId="77777777" w:rsidR="00BC3A0F" w:rsidRPr="00697517" w:rsidRDefault="00BC3A0F" w:rsidP="00BC3A0F">
                  <w:pPr>
                    <w:suppressAutoHyphens w:val="0"/>
                    <w:rPr>
                      <w:rFonts w:ascii="Verdana" w:eastAsia="Times New Roman" w:hAnsi="Verdana"/>
                      <w:sz w:val="20"/>
                      <w:szCs w:val="20"/>
                      <w:lang w:val="en-NZ"/>
                    </w:rPr>
                  </w:pPr>
                  <w:r w:rsidRPr="00697517">
                    <w:rPr>
                      <w:rFonts w:ascii="Verdana" w:eastAsia="Times New Roman" w:hAnsi="Verdana"/>
                      <w:b/>
                      <w:bCs/>
                      <w:color w:val="000000"/>
                      <w:sz w:val="20"/>
                      <w:szCs w:val="20"/>
                      <w:lang w:val="en-NZ"/>
                    </w:rPr>
                    <w:t xml:space="preserve">   System Test</w:t>
                  </w:r>
                </w:p>
              </w:tc>
              <w:tc>
                <w:tcPr>
                  <w:tcW w:w="992" w:type="dxa"/>
                  <w:vAlign w:val="center"/>
                </w:tcPr>
                <w:p w14:paraId="5B195374" w14:textId="75A35DA8" w:rsidR="00BC3A0F" w:rsidRPr="00697517" w:rsidRDefault="00BC3A0F" w:rsidP="00BC3A0F">
                  <w:pPr>
                    <w:suppressAutoHyphens w:val="0"/>
                    <w:rPr>
                      <w:rFonts w:ascii="Verdana" w:eastAsia="Times New Roman" w:hAnsi="Verdana"/>
                      <w:sz w:val="20"/>
                      <w:szCs w:val="20"/>
                      <w:lang w:val="en-NZ"/>
                    </w:rPr>
                  </w:pPr>
                  <w:r w:rsidRPr="00697517">
                    <w:rPr>
                      <w:rFonts w:ascii="Verdana" w:hAnsi="Verdana"/>
                      <w:b/>
                      <w:bCs/>
                      <w:color w:val="000000"/>
                      <w:sz w:val="20"/>
                      <w:szCs w:val="20"/>
                    </w:rPr>
                    <w:t>5 days</w:t>
                  </w:r>
                </w:p>
              </w:tc>
              <w:tc>
                <w:tcPr>
                  <w:tcW w:w="2551" w:type="dxa"/>
                  <w:vAlign w:val="center"/>
                </w:tcPr>
                <w:p w14:paraId="4574830B" w14:textId="77777777" w:rsidR="00BC3A0F" w:rsidRPr="00697517" w:rsidRDefault="00BC3A0F" w:rsidP="00BC3A0F">
                  <w:pPr>
                    <w:suppressAutoHyphens w:val="0"/>
                    <w:rPr>
                      <w:rFonts w:ascii="Verdana" w:eastAsia="Times New Roman" w:hAnsi="Verdana"/>
                      <w:sz w:val="20"/>
                      <w:szCs w:val="20"/>
                      <w:lang w:val="en-NZ"/>
                    </w:rPr>
                  </w:pPr>
                </w:p>
              </w:tc>
            </w:tr>
            <w:tr w:rsidR="00BC3A0F" w:rsidRPr="00697517" w14:paraId="26CEAE73" w14:textId="21D4261F" w:rsidTr="00BC3A0F">
              <w:tc>
                <w:tcPr>
                  <w:tcW w:w="4962" w:type="dxa"/>
                  <w:shd w:val="clear" w:color="auto" w:fill="FFFFFF"/>
                  <w:vAlign w:val="center"/>
                  <w:hideMark/>
                </w:tcPr>
                <w:p w14:paraId="25401768" w14:textId="77777777" w:rsidR="00BC3A0F" w:rsidRPr="00697517" w:rsidRDefault="00BC3A0F" w:rsidP="00BC3A0F">
                  <w:pPr>
                    <w:suppressAutoHyphens w:val="0"/>
                    <w:rPr>
                      <w:rFonts w:ascii="Verdana" w:eastAsia="Times New Roman" w:hAnsi="Verdana"/>
                      <w:sz w:val="20"/>
                      <w:szCs w:val="20"/>
                      <w:lang w:val="en-NZ"/>
                    </w:rPr>
                  </w:pPr>
                  <w:r w:rsidRPr="00697517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  <w:t xml:space="preserve">      Test Plan for System Test</w:t>
                  </w:r>
                </w:p>
              </w:tc>
              <w:tc>
                <w:tcPr>
                  <w:tcW w:w="992" w:type="dxa"/>
                  <w:vAlign w:val="center"/>
                </w:tcPr>
                <w:p w14:paraId="7DEE34C8" w14:textId="366BE3FA" w:rsidR="00BC3A0F" w:rsidRPr="00697517" w:rsidRDefault="00BC3A0F" w:rsidP="00BC3A0F">
                  <w:pPr>
                    <w:suppressAutoHyphens w:val="0"/>
                    <w:rPr>
                      <w:rFonts w:ascii="Verdana" w:eastAsia="Times New Roman" w:hAnsi="Verdana"/>
                      <w:sz w:val="20"/>
                      <w:szCs w:val="20"/>
                      <w:lang w:val="en-NZ"/>
                    </w:rPr>
                  </w:pPr>
                  <w:r w:rsidRPr="00697517"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>5 days</w:t>
                  </w:r>
                </w:p>
              </w:tc>
              <w:tc>
                <w:tcPr>
                  <w:tcW w:w="2551" w:type="dxa"/>
                  <w:vAlign w:val="center"/>
                </w:tcPr>
                <w:p w14:paraId="62C74708" w14:textId="11FCDA98" w:rsidR="00BC3A0F" w:rsidRPr="00697517" w:rsidRDefault="00BC3A0F" w:rsidP="00BC3A0F">
                  <w:pPr>
                    <w:suppressAutoHyphens w:val="0"/>
                    <w:rPr>
                      <w:rFonts w:ascii="Verdana" w:eastAsia="Times New Roman" w:hAnsi="Verdana"/>
                      <w:sz w:val="20"/>
                      <w:szCs w:val="20"/>
                      <w:lang w:val="en-NZ"/>
                    </w:rPr>
                  </w:pPr>
                  <w:r w:rsidRPr="00697517"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 xml:space="preserve">Changming </w:t>
                  </w:r>
                  <w:proofErr w:type="spellStart"/>
                  <w:r w:rsidRPr="00697517"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>Wu,Hardik</w:t>
                  </w:r>
                  <w:proofErr w:type="spellEnd"/>
                  <w:r w:rsidRPr="00697517"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97517"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>Kansara,Kwinno</w:t>
                  </w:r>
                  <w:proofErr w:type="spellEnd"/>
                  <w:r w:rsidRPr="00697517"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97517"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>Pineda,Patrick</w:t>
                  </w:r>
                  <w:proofErr w:type="spellEnd"/>
                  <w:r w:rsidRPr="00697517"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97517"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>Cura</w:t>
                  </w:r>
                  <w:proofErr w:type="spellEnd"/>
                </w:p>
              </w:tc>
            </w:tr>
            <w:tr w:rsidR="00BC3A0F" w:rsidRPr="00697517" w14:paraId="49FE7FD3" w14:textId="2C5AC725" w:rsidTr="00BC3A0F">
              <w:tc>
                <w:tcPr>
                  <w:tcW w:w="4962" w:type="dxa"/>
                  <w:shd w:val="clear" w:color="auto" w:fill="FFFFFF"/>
                  <w:vAlign w:val="center"/>
                  <w:hideMark/>
                </w:tcPr>
                <w:p w14:paraId="6207380F" w14:textId="77777777" w:rsidR="00BC3A0F" w:rsidRPr="00697517" w:rsidRDefault="00BC3A0F" w:rsidP="00BC3A0F">
                  <w:pPr>
                    <w:suppressAutoHyphens w:val="0"/>
                    <w:rPr>
                      <w:rFonts w:ascii="Verdana" w:eastAsia="Times New Roman" w:hAnsi="Verdana"/>
                      <w:sz w:val="20"/>
                      <w:szCs w:val="20"/>
                      <w:lang w:val="en-NZ"/>
                    </w:rPr>
                  </w:pPr>
                  <w:r w:rsidRPr="00697517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  <w:t xml:space="preserve">      Test Case for System Test</w:t>
                  </w:r>
                </w:p>
              </w:tc>
              <w:tc>
                <w:tcPr>
                  <w:tcW w:w="992" w:type="dxa"/>
                  <w:vAlign w:val="center"/>
                </w:tcPr>
                <w:p w14:paraId="32DE6CF7" w14:textId="1A0702F2" w:rsidR="00BC3A0F" w:rsidRPr="00697517" w:rsidRDefault="00BC3A0F" w:rsidP="00BC3A0F">
                  <w:pPr>
                    <w:suppressAutoHyphens w:val="0"/>
                    <w:rPr>
                      <w:rFonts w:ascii="Verdana" w:eastAsia="Times New Roman" w:hAnsi="Verdana"/>
                      <w:sz w:val="20"/>
                      <w:szCs w:val="20"/>
                      <w:lang w:val="en-NZ"/>
                    </w:rPr>
                  </w:pPr>
                  <w:r w:rsidRPr="00697517"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>5 days</w:t>
                  </w:r>
                </w:p>
              </w:tc>
              <w:tc>
                <w:tcPr>
                  <w:tcW w:w="2551" w:type="dxa"/>
                  <w:vAlign w:val="center"/>
                </w:tcPr>
                <w:p w14:paraId="3196ACAF" w14:textId="7C6B9208" w:rsidR="00BC3A0F" w:rsidRPr="00697517" w:rsidRDefault="00BC3A0F" w:rsidP="00BC3A0F">
                  <w:pPr>
                    <w:suppressAutoHyphens w:val="0"/>
                    <w:rPr>
                      <w:rFonts w:ascii="Verdana" w:eastAsia="Times New Roman" w:hAnsi="Verdana"/>
                      <w:sz w:val="20"/>
                      <w:szCs w:val="20"/>
                      <w:lang w:val="en-NZ"/>
                    </w:rPr>
                  </w:pPr>
                  <w:r w:rsidRPr="00697517"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 xml:space="preserve">Changming </w:t>
                  </w:r>
                  <w:proofErr w:type="spellStart"/>
                  <w:r w:rsidRPr="00697517"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>Wu,Hardik</w:t>
                  </w:r>
                  <w:proofErr w:type="spellEnd"/>
                  <w:r w:rsidRPr="00697517"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97517"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>Kansara,Kwinno</w:t>
                  </w:r>
                  <w:proofErr w:type="spellEnd"/>
                  <w:r w:rsidRPr="00697517"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97517"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>Pineda,Patrick</w:t>
                  </w:r>
                  <w:proofErr w:type="spellEnd"/>
                  <w:r w:rsidRPr="00697517"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97517"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>Cura</w:t>
                  </w:r>
                  <w:proofErr w:type="spellEnd"/>
                </w:p>
              </w:tc>
            </w:tr>
            <w:tr w:rsidR="00BC3A0F" w:rsidRPr="00697517" w14:paraId="51D160C3" w14:textId="45CE42A7" w:rsidTr="00BC3A0F">
              <w:tc>
                <w:tcPr>
                  <w:tcW w:w="4962" w:type="dxa"/>
                  <w:shd w:val="clear" w:color="auto" w:fill="FFFFFF"/>
                  <w:vAlign w:val="center"/>
                  <w:hideMark/>
                </w:tcPr>
                <w:p w14:paraId="437A9C77" w14:textId="77777777" w:rsidR="00BC3A0F" w:rsidRPr="00697517" w:rsidRDefault="00BC3A0F" w:rsidP="00BC3A0F">
                  <w:pPr>
                    <w:suppressAutoHyphens w:val="0"/>
                    <w:rPr>
                      <w:rFonts w:ascii="Verdana" w:eastAsia="Times New Roman" w:hAnsi="Verdana"/>
                      <w:sz w:val="20"/>
                      <w:szCs w:val="20"/>
                      <w:lang w:val="en-NZ"/>
                    </w:rPr>
                  </w:pPr>
                  <w:r w:rsidRPr="00697517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  <w:t xml:space="preserve">      Test Results for System Test</w:t>
                  </w:r>
                </w:p>
              </w:tc>
              <w:tc>
                <w:tcPr>
                  <w:tcW w:w="992" w:type="dxa"/>
                  <w:vAlign w:val="center"/>
                </w:tcPr>
                <w:p w14:paraId="5A257F86" w14:textId="6B9A2E37" w:rsidR="00BC3A0F" w:rsidRPr="00697517" w:rsidRDefault="00BC3A0F" w:rsidP="00BC3A0F">
                  <w:pPr>
                    <w:suppressAutoHyphens w:val="0"/>
                    <w:rPr>
                      <w:rFonts w:ascii="Verdana" w:eastAsia="Times New Roman" w:hAnsi="Verdana"/>
                      <w:sz w:val="20"/>
                      <w:szCs w:val="20"/>
                      <w:lang w:val="en-NZ"/>
                    </w:rPr>
                  </w:pPr>
                  <w:r w:rsidRPr="00697517"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>5 days</w:t>
                  </w:r>
                </w:p>
              </w:tc>
              <w:tc>
                <w:tcPr>
                  <w:tcW w:w="2551" w:type="dxa"/>
                  <w:vAlign w:val="center"/>
                </w:tcPr>
                <w:p w14:paraId="14DFE35A" w14:textId="6C21AFA3" w:rsidR="00BC3A0F" w:rsidRPr="00697517" w:rsidRDefault="00BC3A0F" w:rsidP="00BC3A0F">
                  <w:pPr>
                    <w:suppressAutoHyphens w:val="0"/>
                    <w:rPr>
                      <w:rFonts w:ascii="Verdana" w:eastAsia="Times New Roman" w:hAnsi="Verdana"/>
                      <w:sz w:val="20"/>
                      <w:szCs w:val="20"/>
                      <w:lang w:val="en-NZ"/>
                    </w:rPr>
                  </w:pPr>
                  <w:r w:rsidRPr="00697517"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 xml:space="preserve">Changming </w:t>
                  </w:r>
                  <w:proofErr w:type="spellStart"/>
                  <w:r w:rsidRPr="00697517"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>Wu,Hardik</w:t>
                  </w:r>
                  <w:proofErr w:type="spellEnd"/>
                  <w:r w:rsidRPr="00697517"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97517"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>Kansara,Kwinno</w:t>
                  </w:r>
                  <w:proofErr w:type="spellEnd"/>
                  <w:r w:rsidRPr="00697517"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97517"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>Pineda,Patrick</w:t>
                  </w:r>
                  <w:proofErr w:type="spellEnd"/>
                  <w:r w:rsidRPr="00697517"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97517"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>Cura</w:t>
                  </w:r>
                  <w:proofErr w:type="spellEnd"/>
                </w:p>
              </w:tc>
            </w:tr>
            <w:tr w:rsidR="00BC3A0F" w:rsidRPr="00697517" w14:paraId="2CC6C7B3" w14:textId="635BE60A" w:rsidTr="00BC3A0F">
              <w:tc>
                <w:tcPr>
                  <w:tcW w:w="4962" w:type="dxa"/>
                  <w:shd w:val="clear" w:color="auto" w:fill="FFFFFF"/>
                  <w:vAlign w:val="center"/>
                  <w:hideMark/>
                </w:tcPr>
                <w:p w14:paraId="687A0961" w14:textId="77777777" w:rsidR="00BC3A0F" w:rsidRPr="00697517" w:rsidRDefault="00BC3A0F" w:rsidP="00BC3A0F">
                  <w:pPr>
                    <w:suppressAutoHyphens w:val="0"/>
                    <w:rPr>
                      <w:rFonts w:ascii="Verdana" w:eastAsia="Times New Roman" w:hAnsi="Verdana"/>
                      <w:sz w:val="20"/>
                      <w:szCs w:val="20"/>
                      <w:lang w:val="en-NZ"/>
                    </w:rPr>
                  </w:pPr>
                  <w:r w:rsidRPr="00697517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  <w:t xml:space="preserve">      Check all the Phases If all Requirements were Delivered</w:t>
                  </w:r>
                </w:p>
              </w:tc>
              <w:tc>
                <w:tcPr>
                  <w:tcW w:w="992" w:type="dxa"/>
                  <w:vAlign w:val="center"/>
                </w:tcPr>
                <w:p w14:paraId="374EEB80" w14:textId="69AD58BA" w:rsidR="00BC3A0F" w:rsidRPr="00697517" w:rsidRDefault="00BC3A0F" w:rsidP="00BC3A0F">
                  <w:pPr>
                    <w:suppressAutoHyphens w:val="0"/>
                    <w:rPr>
                      <w:rFonts w:ascii="Verdana" w:eastAsia="Times New Roman" w:hAnsi="Verdana"/>
                      <w:sz w:val="20"/>
                      <w:szCs w:val="20"/>
                      <w:lang w:val="en-NZ"/>
                    </w:rPr>
                  </w:pPr>
                  <w:r w:rsidRPr="00697517"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>5 days</w:t>
                  </w:r>
                </w:p>
              </w:tc>
              <w:tc>
                <w:tcPr>
                  <w:tcW w:w="2551" w:type="dxa"/>
                  <w:vAlign w:val="center"/>
                </w:tcPr>
                <w:p w14:paraId="57950824" w14:textId="0B66263F" w:rsidR="00BC3A0F" w:rsidRPr="00697517" w:rsidRDefault="00BC3A0F" w:rsidP="00BC3A0F">
                  <w:pPr>
                    <w:suppressAutoHyphens w:val="0"/>
                    <w:rPr>
                      <w:rFonts w:ascii="Verdana" w:eastAsia="Times New Roman" w:hAnsi="Verdana"/>
                      <w:sz w:val="20"/>
                      <w:szCs w:val="20"/>
                      <w:lang w:val="en-NZ"/>
                    </w:rPr>
                  </w:pPr>
                  <w:r w:rsidRPr="00697517"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 xml:space="preserve">Changming </w:t>
                  </w:r>
                  <w:proofErr w:type="spellStart"/>
                  <w:r w:rsidRPr="00697517"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>Wu,Hardik</w:t>
                  </w:r>
                  <w:proofErr w:type="spellEnd"/>
                  <w:r w:rsidRPr="00697517"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97517"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>Kansara,Kwinno</w:t>
                  </w:r>
                  <w:proofErr w:type="spellEnd"/>
                  <w:r w:rsidRPr="00697517"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97517"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>Pineda,Patrick</w:t>
                  </w:r>
                  <w:proofErr w:type="spellEnd"/>
                  <w:r w:rsidRPr="00697517"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97517"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>Cura</w:t>
                  </w:r>
                  <w:proofErr w:type="spellEnd"/>
                </w:p>
              </w:tc>
            </w:tr>
          </w:tbl>
          <w:p w14:paraId="658E5623" w14:textId="77777777" w:rsidR="00BC3A0F" w:rsidRPr="00697517" w:rsidRDefault="00BC3A0F" w:rsidP="00455C3D">
            <w:pPr>
              <w:spacing w:line="360" w:lineRule="auto"/>
              <w:rPr>
                <w:rFonts w:ascii="Verdana" w:hAnsi="Verdana"/>
                <w:sz w:val="20"/>
                <w:szCs w:val="20"/>
                <w:lang w:val="en-NZ"/>
              </w:rPr>
            </w:pPr>
          </w:p>
          <w:tbl>
            <w:tblPr>
              <w:tblW w:w="8505" w:type="dxa"/>
              <w:tblBorders>
                <w:top w:val="single" w:sz="4" w:space="0" w:color="B1BBCC"/>
                <w:left w:val="single" w:sz="4" w:space="0" w:color="B1BBCC"/>
                <w:bottom w:val="single" w:sz="4" w:space="0" w:color="B1BBCC"/>
                <w:right w:val="single" w:sz="4" w:space="0" w:color="B1BBCC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62"/>
              <w:gridCol w:w="992"/>
              <w:gridCol w:w="2551"/>
            </w:tblGrid>
            <w:tr w:rsidR="00C21C27" w:rsidRPr="00697517" w14:paraId="7254ADF1" w14:textId="69A614CF" w:rsidTr="00C21C27">
              <w:tc>
                <w:tcPr>
                  <w:tcW w:w="4962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DFE3E8"/>
                  <w:vAlign w:val="center"/>
                  <w:hideMark/>
                </w:tcPr>
                <w:p w14:paraId="40B4C775" w14:textId="77777777" w:rsidR="00C21C27" w:rsidRPr="003A649C" w:rsidRDefault="00C21C27" w:rsidP="00C21C27">
                  <w:pPr>
                    <w:suppressAutoHyphens w:val="0"/>
                    <w:rPr>
                      <w:rFonts w:ascii="Verdana" w:eastAsia="Times New Roman" w:hAnsi="Verdana" w:cs="Segoe UI"/>
                      <w:sz w:val="20"/>
                      <w:szCs w:val="20"/>
                      <w:lang w:val="en-NZ"/>
                    </w:rPr>
                  </w:pPr>
                  <w:r w:rsidRPr="003A649C">
                    <w:rPr>
                      <w:rFonts w:ascii="Verdana" w:eastAsia="Times New Roman" w:hAnsi="Verdana" w:cs="Segoe UI"/>
                      <w:color w:val="363636"/>
                      <w:sz w:val="20"/>
                      <w:szCs w:val="20"/>
                      <w:shd w:val="clear" w:color="auto" w:fill="DFE3E8"/>
                      <w:lang w:val="en-NZ"/>
                    </w:rPr>
                    <w:t>Task Name</w:t>
                  </w:r>
                </w:p>
              </w:tc>
              <w:tc>
                <w:tcPr>
                  <w:tcW w:w="992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DFE3E8"/>
                  <w:vAlign w:val="center"/>
                </w:tcPr>
                <w:p w14:paraId="77C5D074" w14:textId="3BDFD4E7" w:rsidR="00C21C27" w:rsidRPr="00697517" w:rsidRDefault="00C21C27" w:rsidP="00C21C27">
                  <w:pPr>
                    <w:suppressAutoHyphens w:val="0"/>
                    <w:rPr>
                      <w:rFonts w:ascii="Verdana" w:eastAsia="Times New Roman" w:hAnsi="Verdana" w:cs="Segoe UI"/>
                      <w:color w:val="363636"/>
                      <w:sz w:val="20"/>
                      <w:szCs w:val="20"/>
                      <w:shd w:val="clear" w:color="auto" w:fill="DFE3E8"/>
                      <w:lang w:val="en-NZ"/>
                    </w:rPr>
                  </w:pPr>
                  <w:r w:rsidRPr="00697517">
                    <w:rPr>
                      <w:rFonts w:ascii="Verdana" w:eastAsia="Times New Roman" w:hAnsi="Verdana" w:cs="Segoe UI"/>
                      <w:color w:val="363636"/>
                      <w:sz w:val="20"/>
                      <w:szCs w:val="20"/>
                      <w:shd w:val="clear" w:color="auto" w:fill="DFE3E8"/>
                      <w:lang w:val="en-NZ"/>
                    </w:rPr>
                    <w:t>Duration</w:t>
                  </w:r>
                </w:p>
              </w:tc>
              <w:tc>
                <w:tcPr>
                  <w:tcW w:w="2551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DFE3E8"/>
                  <w:vAlign w:val="center"/>
                </w:tcPr>
                <w:p w14:paraId="23793074" w14:textId="6D8CBB41" w:rsidR="00C21C27" w:rsidRPr="00697517" w:rsidRDefault="00C21C27" w:rsidP="00C21C27">
                  <w:pPr>
                    <w:suppressAutoHyphens w:val="0"/>
                    <w:rPr>
                      <w:rFonts w:ascii="Verdana" w:eastAsia="Times New Roman" w:hAnsi="Verdana" w:cs="Segoe UI"/>
                      <w:color w:val="363636"/>
                      <w:sz w:val="20"/>
                      <w:szCs w:val="20"/>
                      <w:shd w:val="clear" w:color="auto" w:fill="DFE3E8"/>
                      <w:lang w:val="en-NZ"/>
                    </w:rPr>
                  </w:pPr>
                  <w:r w:rsidRPr="00697517">
                    <w:rPr>
                      <w:rFonts w:ascii="Verdana" w:eastAsia="Times New Roman" w:hAnsi="Verdana" w:cs="Segoe UI"/>
                      <w:color w:val="363636"/>
                      <w:sz w:val="20"/>
                      <w:szCs w:val="20"/>
                      <w:shd w:val="clear" w:color="auto" w:fill="DFE3E8"/>
                      <w:lang w:val="en-NZ"/>
                    </w:rPr>
                    <w:t>Resource Names</w:t>
                  </w:r>
                </w:p>
              </w:tc>
            </w:tr>
            <w:tr w:rsidR="00C21C27" w:rsidRPr="00697517" w14:paraId="1D25EE3F" w14:textId="7B449127" w:rsidTr="00C21C27">
              <w:tc>
                <w:tcPr>
                  <w:tcW w:w="4962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vAlign w:val="center"/>
                  <w:hideMark/>
                </w:tcPr>
                <w:p w14:paraId="35A1D99B" w14:textId="77777777" w:rsidR="00C21C27" w:rsidRPr="003A649C" w:rsidRDefault="00C21C27" w:rsidP="00C21C27">
                  <w:pPr>
                    <w:suppressAutoHyphens w:val="0"/>
                    <w:rPr>
                      <w:rFonts w:ascii="Verdana" w:eastAsia="Times New Roman" w:hAnsi="Verdana"/>
                      <w:sz w:val="20"/>
                      <w:szCs w:val="20"/>
                      <w:lang w:val="en-NZ"/>
                    </w:rPr>
                  </w:pPr>
                  <w:r w:rsidRPr="003A649C">
                    <w:rPr>
                      <w:rFonts w:ascii="Verdana" w:eastAsia="Times New Roman" w:hAnsi="Verdana"/>
                      <w:b/>
                      <w:bCs/>
                      <w:color w:val="000000"/>
                      <w:sz w:val="20"/>
                      <w:szCs w:val="20"/>
                      <w:lang w:val="en-NZ"/>
                    </w:rPr>
                    <w:t>Post Project</w:t>
                  </w:r>
                </w:p>
              </w:tc>
              <w:tc>
                <w:tcPr>
                  <w:tcW w:w="992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vAlign w:val="center"/>
                </w:tcPr>
                <w:p w14:paraId="38E9B5D2" w14:textId="4D2DCC24" w:rsidR="00C21C27" w:rsidRPr="00697517" w:rsidRDefault="00C21C27" w:rsidP="00C21C27">
                  <w:pPr>
                    <w:suppressAutoHyphens w:val="0"/>
                    <w:rPr>
                      <w:rFonts w:ascii="Verdana" w:eastAsia="Times New Roman" w:hAnsi="Verdana"/>
                      <w:b/>
                      <w:bCs/>
                      <w:color w:val="000000"/>
                      <w:sz w:val="20"/>
                      <w:szCs w:val="20"/>
                      <w:lang w:val="en-NZ"/>
                    </w:rPr>
                  </w:pPr>
                  <w:r w:rsidRPr="00697517">
                    <w:rPr>
                      <w:rFonts w:ascii="Verdana" w:hAnsi="Verdana"/>
                      <w:b/>
                      <w:bCs/>
                      <w:color w:val="000000"/>
                      <w:sz w:val="20"/>
                      <w:szCs w:val="20"/>
                    </w:rPr>
                    <w:t>5 days</w:t>
                  </w:r>
                </w:p>
              </w:tc>
              <w:tc>
                <w:tcPr>
                  <w:tcW w:w="2551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vAlign w:val="center"/>
                </w:tcPr>
                <w:p w14:paraId="10817C28" w14:textId="1A1059F5" w:rsidR="00C21C27" w:rsidRPr="00697517" w:rsidRDefault="00C21C27" w:rsidP="00C21C27">
                  <w:pPr>
                    <w:suppressAutoHyphens w:val="0"/>
                    <w:rPr>
                      <w:rFonts w:ascii="Verdana" w:eastAsia="Times New Roman" w:hAnsi="Verdana"/>
                      <w:b/>
                      <w:bCs/>
                      <w:color w:val="000000"/>
                      <w:sz w:val="20"/>
                      <w:szCs w:val="20"/>
                      <w:lang w:val="en-NZ"/>
                    </w:rPr>
                  </w:pPr>
                </w:p>
              </w:tc>
            </w:tr>
            <w:tr w:rsidR="00C21C27" w:rsidRPr="00697517" w14:paraId="31C7CA47" w14:textId="5284CF17" w:rsidTr="00C21C27">
              <w:tc>
                <w:tcPr>
                  <w:tcW w:w="4962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vAlign w:val="center"/>
                  <w:hideMark/>
                </w:tcPr>
                <w:p w14:paraId="53319FAE" w14:textId="77777777" w:rsidR="00C21C27" w:rsidRPr="003A649C" w:rsidRDefault="00C21C27" w:rsidP="00C21C27">
                  <w:pPr>
                    <w:suppressAutoHyphens w:val="0"/>
                    <w:rPr>
                      <w:rFonts w:ascii="Verdana" w:eastAsia="Times New Roman" w:hAnsi="Verdana"/>
                      <w:sz w:val="20"/>
                      <w:szCs w:val="20"/>
                      <w:lang w:val="en-NZ"/>
                    </w:rPr>
                  </w:pPr>
                  <w:r w:rsidRPr="003A649C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  <w:t xml:space="preserve">   Review Project</w:t>
                  </w:r>
                </w:p>
              </w:tc>
              <w:tc>
                <w:tcPr>
                  <w:tcW w:w="992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vAlign w:val="center"/>
                </w:tcPr>
                <w:p w14:paraId="54FE9912" w14:textId="723D016A" w:rsidR="00C21C27" w:rsidRPr="00697517" w:rsidRDefault="00C21C27" w:rsidP="00C21C27">
                  <w:pPr>
                    <w:suppressAutoHyphens w:val="0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</w:pPr>
                  <w:r w:rsidRPr="003A649C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  <w:t xml:space="preserve">   </w:t>
                  </w:r>
                  <w:r w:rsidRPr="00697517"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>5 days</w:t>
                  </w:r>
                </w:p>
              </w:tc>
              <w:tc>
                <w:tcPr>
                  <w:tcW w:w="2551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vAlign w:val="center"/>
                </w:tcPr>
                <w:p w14:paraId="4C0986E9" w14:textId="0A9A120A" w:rsidR="00C21C27" w:rsidRPr="00697517" w:rsidRDefault="00C21C27" w:rsidP="00C21C27">
                  <w:pPr>
                    <w:suppressAutoHyphens w:val="0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</w:pPr>
                  <w:r w:rsidRPr="00697517"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 xml:space="preserve">Changming </w:t>
                  </w:r>
                  <w:proofErr w:type="spellStart"/>
                  <w:r w:rsidRPr="00697517"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>Wu,Hardik</w:t>
                  </w:r>
                  <w:proofErr w:type="spellEnd"/>
                  <w:r w:rsidRPr="00697517"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97517"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>Kansara,Kwinno</w:t>
                  </w:r>
                  <w:proofErr w:type="spellEnd"/>
                  <w:r w:rsidRPr="00697517"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97517"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>Pineda,Patrick</w:t>
                  </w:r>
                  <w:proofErr w:type="spellEnd"/>
                  <w:r w:rsidRPr="00697517"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97517"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>Cura</w:t>
                  </w:r>
                  <w:proofErr w:type="spellEnd"/>
                </w:p>
              </w:tc>
            </w:tr>
            <w:tr w:rsidR="00C21C27" w:rsidRPr="00697517" w14:paraId="378F25D0" w14:textId="24898584" w:rsidTr="00C21C27">
              <w:tc>
                <w:tcPr>
                  <w:tcW w:w="4962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vAlign w:val="center"/>
                  <w:hideMark/>
                </w:tcPr>
                <w:p w14:paraId="58A7C721" w14:textId="078D63C4" w:rsidR="00C21C27" w:rsidRPr="003A649C" w:rsidRDefault="00C21C27" w:rsidP="00C21C27">
                  <w:pPr>
                    <w:suppressAutoHyphens w:val="0"/>
                    <w:rPr>
                      <w:rFonts w:ascii="Verdana" w:eastAsia="Times New Roman" w:hAnsi="Verdana"/>
                      <w:sz w:val="20"/>
                      <w:szCs w:val="20"/>
                      <w:lang w:val="en-NZ"/>
                    </w:rPr>
                  </w:pPr>
                  <w:r w:rsidRPr="003A649C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  <w:t xml:space="preserve"> </w:t>
                  </w:r>
                  <w:r w:rsidRPr="00697517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  <w:t xml:space="preserve">  Create Project Management Rep</w:t>
                  </w:r>
                  <w:r w:rsidRPr="003A649C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  <w:t>o</w:t>
                  </w:r>
                  <w:r w:rsidRPr="00697517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  <w:t>r</w:t>
                  </w:r>
                  <w:r w:rsidRPr="003A649C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  <w:t>t</w:t>
                  </w:r>
                </w:p>
              </w:tc>
              <w:tc>
                <w:tcPr>
                  <w:tcW w:w="992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vAlign w:val="center"/>
                </w:tcPr>
                <w:p w14:paraId="1A97BE91" w14:textId="35C15E4D" w:rsidR="00C21C27" w:rsidRPr="00697517" w:rsidRDefault="00C21C27" w:rsidP="00C21C27">
                  <w:pPr>
                    <w:suppressAutoHyphens w:val="0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</w:pPr>
                  <w:r w:rsidRPr="003A649C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  <w:t xml:space="preserve">   </w:t>
                  </w:r>
                  <w:r w:rsidRPr="00697517"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>5 days</w:t>
                  </w:r>
                </w:p>
              </w:tc>
              <w:tc>
                <w:tcPr>
                  <w:tcW w:w="2551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vAlign w:val="center"/>
                </w:tcPr>
                <w:p w14:paraId="4AD3EFDF" w14:textId="646ED2CE" w:rsidR="00C21C27" w:rsidRPr="00697517" w:rsidRDefault="00C21C27" w:rsidP="00C21C27">
                  <w:pPr>
                    <w:suppressAutoHyphens w:val="0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</w:pPr>
                  <w:r w:rsidRPr="00697517"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 xml:space="preserve">Changming </w:t>
                  </w:r>
                  <w:proofErr w:type="spellStart"/>
                  <w:r w:rsidRPr="00697517"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>Wu,Hardik</w:t>
                  </w:r>
                  <w:proofErr w:type="spellEnd"/>
                  <w:r w:rsidRPr="00697517"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97517"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>Kansara,Kwinno</w:t>
                  </w:r>
                  <w:proofErr w:type="spellEnd"/>
                  <w:r w:rsidRPr="00697517"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97517"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>Pineda,Patrick</w:t>
                  </w:r>
                  <w:proofErr w:type="spellEnd"/>
                  <w:r w:rsidRPr="00697517"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97517"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>Cura</w:t>
                  </w:r>
                  <w:proofErr w:type="spellEnd"/>
                </w:p>
              </w:tc>
            </w:tr>
            <w:tr w:rsidR="00C21C27" w:rsidRPr="00697517" w14:paraId="6C36B775" w14:textId="3FA60C76" w:rsidTr="00C21C27">
              <w:tc>
                <w:tcPr>
                  <w:tcW w:w="4962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vAlign w:val="center"/>
                  <w:hideMark/>
                </w:tcPr>
                <w:p w14:paraId="09AA7AD3" w14:textId="77777777" w:rsidR="00C21C27" w:rsidRPr="003A649C" w:rsidRDefault="00C21C27" w:rsidP="00C21C27">
                  <w:pPr>
                    <w:suppressAutoHyphens w:val="0"/>
                    <w:rPr>
                      <w:rFonts w:ascii="Verdana" w:eastAsia="Times New Roman" w:hAnsi="Verdana"/>
                      <w:sz w:val="20"/>
                      <w:szCs w:val="20"/>
                      <w:lang w:val="en-NZ"/>
                    </w:rPr>
                  </w:pPr>
                  <w:r w:rsidRPr="003A649C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  <w:t xml:space="preserve">   Create Close out Report</w:t>
                  </w:r>
                </w:p>
              </w:tc>
              <w:tc>
                <w:tcPr>
                  <w:tcW w:w="992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vAlign w:val="center"/>
                </w:tcPr>
                <w:p w14:paraId="3CF1123D" w14:textId="28AB3C7D" w:rsidR="00C21C27" w:rsidRPr="00697517" w:rsidRDefault="00C21C27" w:rsidP="00C21C27">
                  <w:pPr>
                    <w:suppressAutoHyphens w:val="0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</w:pPr>
                  <w:r w:rsidRPr="00697517"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>5 days</w:t>
                  </w:r>
                </w:p>
              </w:tc>
              <w:tc>
                <w:tcPr>
                  <w:tcW w:w="2551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vAlign w:val="center"/>
                </w:tcPr>
                <w:p w14:paraId="6038EB86" w14:textId="0B302B4C" w:rsidR="00C21C27" w:rsidRPr="00697517" w:rsidRDefault="00C21C27" w:rsidP="00C21C27">
                  <w:pPr>
                    <w:suppressAutoHyphens w:val="0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</w:pPr>
                  <w:r w:rsidRPr="00697517"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 xml:space="preserve">Changming </w:t>
                  </w:r>
                  <w:proofErr w:type="spellStart"/>
                  <w:r w:rsidRPr="00697517"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>Wu,Hardik</w:t>
                  </w:r>
                  <w:proofErr w:type="spellEnd"/>
                  <w:r w:rsidRPr="00697517"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97517"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>Kansara,Kwinno</w:t>
                  </w:r>
                  <w:proofErr w:type="spellEnd"/>
                  <w:r w:rsidRPr="00697517"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97517"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>Pineda,Patrick</w:t>
                  </w:r>
                  <w:proofErr w:type="spellEnd"/>
                  <w:r w:rsidRPr="00697517"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97517"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>Cura</w:t>
                  </w:r>
                  <w:proofErr w:type="spellEnd"/>
                </w:p>
              </w:tc>
            </w:tr>
            <w:tr w:rsidR="00C21C27" w:rsidRPr="00697517" w14:paraId="607D7F93" w14:textId="02B059A9" w:rsidTr="00C21C27">
              <w:tc>
                <w:tcPr>
                  <w:tcW w:w="4962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vAlign w:val="center"/>
                  <w:hideMark/>
                </w:tcPr>
                <w:p w14:paraId="0A28F64C" w14:textId="77777777" w:rsidR="00C21C27" w:rsidRPr="003A649C" w:rsidRDefault="00C21C27" w:rsidP="00C21C27">
                  <w:pPr>
                    <w:suppressAutoHyphens w:val="0"/>
                    <w:rPr>
                      <w:rFonts w:ascii="Verdana" w:eastAsia="Times New Roman" w:hAnsi="Verdana"/>
                      <w:sz w:val="20"/>
                      <w:szCs w:val="20"/>
                      <w:lang w:val="en-NZ"/>
                    </w:rPr>
                  </w:pPr>
                  <w:r w:rsidRPr="003A649C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  <w:t xml:space="preserve">   Create Implementation Support Document</w:t>
                  </w:r>
                </w:p>
              </w:tc>
              <w:tc>
                <w:tcPr>
                  <w:tcW w:w="992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vAlign w:val="center"/>
                </w:tcPr>
                <w:p w14:paraId="753E5177" w14:textId="423DD380" w:rsidR="00C21C27" w:rsidRPr="00697517" w:rsidRDefault="00C21C27" w:rsidP="00C21C27">
                  <w:pPr>
                    <w:suppressAutoHyphens w:val="0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</w:pPr>
                  <w:r w:rsidRPr="00697517"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>5 days</w:t>
                  </w:r>
                </w:p>
              </w:tc>
              <w:tc>
                <w:tcPr>
                  <w:tcW w:w="2551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vAlign w:val="center"/>
                </w:tcPr>
                <w:p w14:paraId="426C640A" w14:textId="72108F94" w:rsidR="00C21C27" w:rsidRPr="00697517" w:rsidRDefault="00C21C27" w:rsidP="00C21C27">
                  <w:pPr>
                    <w:suppressAutoHyphens w:val="0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</w:pPr>
                  <w:r w:rsidRPr="00697517"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 xml:space="preserve">Changming </w:t>
                  </w:r>
                  <w:proofErr w:type="spellStart"/>
                  <w:r w:rsidRPr="00697517"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>Wu,Hardik</w:t>
                  </w:r>
                  <w:proofErr w:type="spellEnd"/>
                  <w:r w:rsidRPr="00697517"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97517"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>Kansara,Kwinno</w:t>
                  </w:r>
                  <w:proofErr w:type="spellEnd"/>
                  <w:r w:rsidRPr="00697517"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97517"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lastRenderedPageBreak/>
                    <w:t>Pineda,Patrick</w:t>
                  </w:r>
                  <w:proofErr w:type="spellEnd"/>
                  <w:r w:rsidRPr="00697517"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97517"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>Cura</w:t>
                  </w:r>
                  <w:proofErr w:type="spellEnd"/>
                </w:p>
              </w:tc>
            </w:tr>
            <w:tr w:rsidR="00C21C27" w:rsidRPr="00697517" w14:paraId="4FB2A1D7" w14:textId="53469D97" w:rsidTr="00C21C27">
              <w:tc>
                <w:tcPr>
                  <w:tcW w:w="4962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vAlign w:val="center"/>
                  <w:hideMark/>
                </w:tcPr>
                <w:p w14:paraId="49940C8F" w14:textId="77777777" w:rsidR="00C21C27" w:rsidRPr="003A649C" w:rsidRDefault="00C21C27" w:rsidP="00C21C27">
                  <w:pPr>
                    <w:suppressAutoHyphens w:val="0"/>
                    <w:rPr>
                      <w:rFonts w:ascii="Verdana" w:eastAsia="Times New Roman" w:hAnsi="Verdana"/>
                      <w:sz w:val="20"/>
                      <w:szCs w:val="20"/>
                      <w:lang w:val="en-NZ"/>
                    </w:rPr>
                  </w:pPr>
                  <w:r w:rsidRPr="003A649C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  <w:lastRenderedPageBreak/>
                    <w:t xml:space="preserve">   Create Individual Report</w:t>
                  </w:r>
                </w:p>
              </w:tc>
              <w:tc>
                <w:tcPr>
                  <w:tcW w:w="992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vAlign w:val="center"/>
                </w:tcPr>
                <w:p w14:paraId="063F3E5F" w14:textId="703B8C13" w:rsidR="00C21C27" w:rsidRPr="00697517" w:rsidRDefault="00C21C27" w:rsidP="00C21C27">
                  <w:pPr>
                    <w:suppressAutoHyphens w:val="0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</w:pPr>
                  <w:r w:rsidRPr="003A649C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  <w:t xml:space="preserve">  </w:t>
                  </w:r>
                  <w:r w:rsidRPr="00697517"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>5 days</w:t>
                  </w:r>
                  <w:r w:rsidRPr="00697517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  <w:t xml:space="preserve"> </w:t>
                  </w:r>
                </w:p>
              </w:tc>
              <w:tc>
                <w:tcPr>
                  <w:tcW w:w="2551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vAlign w:val="center"/>
                </w:tcPr>
                <w:p w14:paraId="57187F0C" w14:textId="2688BAE1" w:rsidR="00C21C27" w:rsidRPr="00697517" w:rsidRDefault="00C21C27" w:rsidP="00C21C27">
                  <w:pPr>
                    <w:suppressAutoHyphens w:val="0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</w:pPr>
                  <w:r w:rsidRPr="00697517"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 xml:space="preserve">Changming </w:t>
                  </w:r>
                  <w:proofErr w:type="spellStart"/>
                  <w:r w:rsidRPr="00697517"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>Wu,Hardik</w:t>
                  </w:r>
                  <w:proofErr w:type="spellEnd"/>
                  <w:r w:rsidRPr="00697517"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97517"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>Kansara,Kwinno</w:t>
                  </w:r>
                  <w:proofErr w:type="spellEnd"/>
                  <w:r w:rsidRPr="00697517"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97517"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>Pineda,Patrick</w:t>
                  </w:r>
                  <w:proofErr w:type="spellEnd"/>
                  <w:r w:rsidRPr="00697517"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97517"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>Cura</w:t>
                  </w:r>
                  <w:proofErr w:type="spellEnd"/>
                </w:p>
              </w:tc>
            </w:tr>
            <w:tr w:rsidR="00C21C27" w:rsidRPr="00697517" w14:paraId="3E928752" w14:textId="61CEDD5A" w:rsidTr="00C21C27">
              <w:tc>
                <w:tcPr>
                  <w:tcW w:w="4962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vAlign w:val="center"/>
                  <w:hideMark/>
                </w:tcPr>
                <w:p w14:paraId="12F7916C" w14:textId="77777777" w:rsidR="00C21C27" w:rsidRPr="003A649C" w:rsidRDefault="00C21C27" w:rsidP="00C21C27">
                  <w:pPr>
                    <w:suppressAutoHyphens w:val="0"/>
                    <w:rPr>
                      <w:rFonts w:ascii="Verdana" w:eastAsia="Times New Roman" w:hAnsi="Verdana"/>
                      <w:sz w:val="20"/>
                      <w:szCs w:val="20"/>
                      <w:lang w:val="en-NZ"/>
                    </w:rPr>
                  </w:pPr>
                  <w:r w:rsidRPr="003A649C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  <w:t xml:space="preserve">   Collating Documents</w:t>
                  </w:r>
                </w:p>
              </w:tc>
              <w:tc>
                <w:tcPr>
                  <w:tcW w:w="992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vAlign w:val="center"/>
                </w:tcPr>
                <w:p w14:paraId="4C340FFB" w14:textId="5378FABB" w:rsidR="00C21C27" w:rsidRPr="00697517" w:rsidRDefault="00C21C27" w:rsidP="00C21C27">
                  <w:pPr>
                    <w:suppressAutoHyphens w:val="0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</w:pPr>
                  <w:r w:rsidRPr="003A649C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  <w:t xml:space="preserve">   </w:t>
                  </w:r>
                  <w:r w:rsidRPr="00697517"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>5 days</w:t>
                  </w:r>
                </w:p>
              </w:tc>
              <w:tc>
                <w:tcPr>
                  <w:tcW w:w="2551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vAlign w:val="center"/>
                </w:tcPr>
                <w:p w14:paraId="580EB869" w14:textId="5CF7E80E" w:rsidR="00C21C27" w:rsidRPr="00697517" w:rsidRDefault="00C21C27" w:rsidP="00C21C27">
                  <w:pPr>
                    <w:suppressAutoHyphens w:val="0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</w:pPr>
                  <w:r w:rsidRPr="00697517"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 xml:space="preserve">Changming </w:t>
                  </w:r>
                  <w:proofErr w:type="spellStart"/>
                  <w:r w:rsidRPr="00697517"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>Wu,Hardik</w:t>
                  </w:r>
                  <w:proofErr w:type="spellEnd"/>
                  <w:r w:rsidRPr="00697517"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97517"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>Kansara,Kwinno</w:t>
                  </w:r>
                  <w:proofErr w:type="spellEnd"/>
                  <w:r w:rsidRPr="00697517"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97517"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>Pineda,Patrick</w:t>
                  </w:r>
                  <w:proofErr w:type="spellEnd"/>
                  <w:r w:rsidRPr="00697517"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97517"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>Cura</w:t>
                  </w:r>
                  <w:proofErr w:type="spellEnd"/>
                </w:p>
              </w:tc>
            </w:tr>
          </w:tbl>
          <w:p w14:paraId="31628815" w14:textId="77777777" w:rsidR="003A649C" w:rsidRPr="00781172" w:rsidRDefault="003A649C" w:rsidP="00455C3D">
            <w:pPr>
              <w:spacing w:line="360" w:lineRule="auto"/>
              <w:rPr>
                <w:rFonts w:ascii="Verdana" w:hAnsi="Verdana"/>
                <w:sz w:val="20"/>
                <w:szCs w:val="20"/>
                <w:lang w:val="en-NZ"/>
              </w:rPr>
            </w:pPr>
          </w:p>
          <w:tbl>
            <w:tblPr>
              <w:tblW w:w="8370" w:type="dxa"/>
              <w:tblBorders>
                <w:top w:val="single" w:sz="4" w:space="0" w:color="B1BBCC"/>
                <w:left w:val="single" w:sz="4" w:space="0" w:color="B1BBCC"/>
                <w:bottom w:val="single" w:sz="4" w:space="0" w:color="B1BBCC"/>
                <w:right w:val="single" w:sz="4" w:space="0" w:color="B1BBCC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965"/>
              <w:gridCol w:w="989"/>
              <w:gridCol w:w="2416"/>
            </w:tblGrid>
            <w:tr w:rsidR="008C1A17" w:rsidRPr="00781172" w14:paraId="101036A2" w14:textId="77777777" w:rsidTr="00BD5DEE">
              <w:tc>
                <w:tcPr>
                  <w:tcW w:w="4965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DFE3E8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12B73BD" w14:textId="77777777" w:rsidR="008C1A17" w:rsidRPr="00781172" w:rsidRDefault="008C1A17" w:rsidP="008C1A17">
                  <w:pPr>
                    <w:suppressAutoHyphens w:val="0"/>
                    <w:rPr>
                      <w:rFonts w:ascii="Verdana" w:eastAsia="Times New Roman" w:hAnsi="Verdana" w:cs="Segoe UI"/>
                      <w:sz w:val="20"/>
                      <w:szCs w:val="20"/>
                      <w:lang w:val="en-NZ"/>
                    </w:rPr>
                  </w:pPr>
                  <w:r w:rsidRPr="00781172">
                    <w:rPr>
                      <w:rFonts w:ascii="Verdana" w:eastAsia="Times New Roman" w:hAnsi="Verdana" w:cs="Segoe UI"/>
                      <w:color w:val="363636"/>
                      <w:sz w:val="20"/>
                      <w:szCs w:val="20"/>
                      <w:shd w:val="clear" w:color="auto" w:fill="DFE3E8"/>
                      <w:lang w:val="en-NZ"/>
                    </w:rPr>
                    <w:t>Task Name</w:t>
                  </w:r>
                </w:p>
              </w:tc>
              <w:tc>
                <w:tcPr>
                  <w:tcW w:w="989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DFE3E8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B03DD66" w14:textId="77777777" w:rsidR="008C1A17" w:rsidRPr="00781172" w:rsidRDefault="008C1A17" w:rsidP="008C1A17">
                  <w:pPr>
                    <w:suppressAutoHyphens w:val="0"/>
                    <w:rPr>
                      <w:rFonts w:ascii="Verdana" w:eastAsia="Times New Roman" w:hAnsi="Verdana" w:cs="Segoe UI"/>
                      <w:sz w:val="20"/>
                      <w:szCs w:val="20"/>
                      <w:lang w:val="en-NZ"/>
                    </w:rPr>
                  </w:pPr>
                  <w:r w:rsidRPr="00781172">
                    <w:rPr>
                      <w:rFonts w:ascii="Verdana" w:eastAsia="Times New Roman" w:hAnsi="Verdana" w:cs="Segoe UI"/>
                      <w:color w:val="363636"/>
                      <w:sz w:val="20"/>
                      <w:szCs w:val="20"/>
                      <w:shd w:val="clear" w:color="auto" w:fill="DFE3E8"/>
                      <w:lang w:val="en-NZ"/>
                    </w:rPr>
                    <w:t>Duration</w:t>
                  </w:r>
                </w:p>
              </w:tc>
              <w:tc>
                <w:tcPr>
                  <w:tcW w:w="2416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DFE3E8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14:paraId="7E514D52" w14:textId="77777777" w:rsidR="008C1A17" w:rsidRPr="00781172" w:rsidRDefault="008C1A17" w:rsidP="008C1A17">
                  <w:pPr>
                    <w:suppressAutoHyphens w:val="0"/>
                    <w:rPr>
                      <w:rFonts w:ascii="Verdana" w:eastAsia="Times New Roman" w:hAnsi="Verdana" w:cs="Segoe UI"/>
                      <w:color w:val="363636"/>
                      <w:sz w:val="20"/>
                      <w:szCs w:val="20"/>
                      <w:shd w:val="clear" w:color="auto" w:fill="DFE3E8"/>
                      <w:lang w:val="en-NZ"/>
                    </w:rPr>
                  </w:pPr>
                  <w:r w:rsidRPr="00781172">
                    <w:rPr>
                      <w:rFonts w:ascii="Verdana" w:eastAsia="Times New Roman" w:hAnsi="Verdana" w:cs="Segoe UI"/>
                      <w:color w:val="363636"/>
                      <w:sz w:val="20"/>
                      <w:szCs w:val="20"/>
                      <w:shd w:val="clear" w:color="auto" w:fill="DFE3E8"/>
                      <w:lang w:val="en-NZ"/>
                    </w:rPr>
                    <w:t>Resource Names</w:t>
                  </w:r>
                </w:p>
              </w:tc>
            </w:tr>
            <w:tr w:rsidR="008C1A17" w:rsidRPr="00781172" w14:paraId="383D0296" w14:textId="77777777" w:rsidTr="00BD5DEE">
              <w:tc>
                <w:tcPr>
                  <w:tcW w:w="4965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90C916F" w14:textId="77777777" w:rsidR="008C1A17" w:rsidRPr="00781172" w:rsidRDefault="008C1A17" w:rsidP="008C1A17">
                  <w:pPr>
                    <w:suppressAutoHyphens w:val="0"/>
                    <w:rPr>
                      <w:rFonts w:ascii="Verdana" w:eastAsia="Times New Roman" w:hAnsi="Verdana"/>
                      <w:sz w:val="20"/>
                      <w:szCs w:val="20"/>
                      <w:lang w:val="en-NZ"/>
                    </w:rPr>
                  </w:pPr>
                  <w:r w:rsidRPr="00781172">
                    <w:rPr>
                      <w:rFonts w:ascii="Verdana" w:eastAsia="Times New Roman" w:hAnsi="Verdana"/>
                      <w:b/>
                      <w:bCs/>
                      <w:color w:val="000000"/>
                      <w:sz w:val="20"/>
                      <w:szCs w:val="20"/>
                      <w:lang w:val="en-NZ"/>
                    </w:rPr>
                    <w:t>Project Admin</w:t>
                  </w:r>
                </w:p>
              </w:tc>
              <w:tc>
                <w:tcPr>
                  <w:tcW w:w="989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2342C16" w14:textId="77777777" w:rsidR="008C1A17" w:rsidRPr="00781172" w:rsidRDefault="008C1A17" w:rsidP="008C1A17">
                  <w:pPr>
                    <w:suppressAutoHyphens w:val="0"/>
                    <w:rPr>
                      <w:rFonts w:ascii="Verdana" w:eastAsia="Times New Roman" w:hAnsi="Verdana"/>
                      <w:sz w:val="20"/>
                      <w:szCs w:val="20"/>
                      <w:lang w:val="en-NZ"/>
                    </w:rPr>
                  </w:pPr>
                  <w:r w:rsidRPr="00781172">
                    <w:rPr>
                      <w:rFonts w:ascii="Verdana" w:eastAsia="Times New Roman" w:hAnsi="Verdana"/>
                      <w:b/>
                      <w:bCs/>
                      <w:color w:val="000000"/>
                      <w:sz w:val="20"/>
                      <w:szCs w:val="20"/>
                      <w:lang w:val="en-NZ"/>
                    </w:rPr>
                    <w:t>68 days</w:t>
                  </w:r>
                </w:p>
              </w:tc>
              <w:tc>
                <w:tcPr>
                  <w:tcW w:w="2416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368C1CE3" w14:textId="77777777" w:rsidR="008C1A17" w:rsidRPr="00781172" w:rsidRDefault="008C1A17" w:rsidP="008C1A17">
                  <w:pPr>
                    <w:suppressAutoHyphens w:val="0"/>
                    <w:rPr>
                      <w:rFonts w:ascii="Verdana" w:eastAsia="Times New Roman" w:hAnsi="Verdana"/>
                      <w:b/>
                      <w:bCs/>
                      <w:color w:val="000000"/>
                      <w:sz w:val="20"/>
                      <w:szCs w:val="20"/>
                      <w:lang w:val="en-NZ"/>
                    </w:rPr>
                  </w:pPr>
                </w:p>
              </w:tc>
            </w:tr>
            <w:tr w:rsidR="008C1A17" w:rsidRPr="00781172" w14:paraId="2F58735F" w14:textId="77777777" w:rsidTr="00BD5DEE">
              <w:tc>
                <w:tcPr>
                  <w:tcW w:w="4965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7991155" w14:textId="77777777" w:rsidR="008C1A17" w:rsidRPr="00781172" w:rsidRDefault="008C1A17" w:rsidP="008C1A17">
                  <w:pPr>
                    <w:suppressAutoHyphens w:val="0"/>
                    <w:rPr>
                      <w:rFonts w:ascii="Verdana" w:eastAsia="Times New Roman" w:hAnsi="Verdana"/>
                      <w:sz w:val="20"/>
                      <w:szCs w:val="20"/>
                      <w:lang w:val="en-NZ"/>
                    </w:rPr>
                  </w:pPr>
                  <w:r w:rsidRPr="00781172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  <w:t xml:space="preserve">   Project Diary</w:t>
                  </w:r>
                </w:p>
              </w:tc>
              <w:tc>
                <w:tcPr>
                  <w:tcW w:w="989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63A9F60" w14:textId="77777777" w:rsidR="008C1A17" w:rsidRPr="00781172" w:rsidRDefault="008C1A17" w:rsidP="008C1A17">
                  <w:pPr>
                    <w:suppressAutoHyphens w:val="0"/>
                    <w:rPr>
                      <w:rFonts w:ascii="Verdana" w:eastAsia="Times New Roman" w:hAnsi="Verdana"/>
                      <w:sz w:val="20"/>
                      <w:szCs w:val="20"/>
                      <w:lang w:val="en-NZ"/>
                    </w:rPr>
                  </w:pPr>
                  <w:r w:rsidRPr="00781172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  <w:t>68 days</w:t>
                  </w:r>
                </w:p>
              </w:tc>
              <w:tc>
                <w:tcPr>
                  <w:tcW w:w="2416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2011A3C" w14:textId="77777777" w:rsidR="008C1A17" w:rsidRPr="00781172" w:rsidRDefault="008C1A17" w:rsidP="008C1A17">
                  <w:pPr>
                    <w:suppressAutoHyphens w:val="0"/>
                    <w:rPr>
                      <w:rFonts w:ascii="Verdana" w:eastAsia="Times New Roman" w:hAnsi="Verdana"/>
                      <w:sz w:val="20"/>
                      <w:szCs w:val="20"/>
                      <w:lang w:val="en-NZ"/>
                    </w:rPr>
                  </w:pPr>
                  <w:r w:rsidRPr="00781172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  <w:t xml:space="preserve">Changming </w:t>
                  </w:r>
                  <w:proofErr w:type="spellStart"/>
                  <w:r w:rsidRPr="00781172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  <w:t>Wu,Hardik</w:t>
                  </w:r>
                  <w:proofErr w:type="spellEnd"/>
                  <w:r w:rsidRPr="00781172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  <w:t xml:space="preserve"> </w:t>
                  </w:r>
                  <w:proofErr w:type="spellStart"/>
                  <w:r w:rsidRPr="00781172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  <w:t>Kansara,Kwinno</w:t>
                  </w:r>
                  <w:proofErr w:type="spellEnd"/>
                  <w:r w:rsidRPr="00781172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  <w:t xml:space="preserve"> </w:t>
                  </w:r>
                  <w:proofErr w:type="spellStart"/>
                  <w:r w:rsidRPr="00781172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  <w:t>Pineda,Patrick</w:t>
                  </w:r>
                  <w:proofErr w:type="spellEnd"/>
                  <w:r w:rsidRPr="00781172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  <w:t xml:space="preserve"> </w:t>
                  </w:r>
                  <w:proofErr w:type="spellStart"/>
                  <w:r w:rsidRPr="00781172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  <w:t>Cura</w:t>
                  </w:r>
                  <w:proofErr w:type="spellEnd"/>
                </w:p>
              </w:tc>
            </w:tr>
            <w:tr w:rsidR="008C1A17" w:rsidRPr="00781172" w14:paraId="06E35A0C" w14:textId="77777777" w:rsidTr="00BD5DEE">
              <w:tc>
                <w:tcPr>
                  <w:tcW w:w="4965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F4EDBDA" w14:textId="77777777" w:rsidR="008C1A17" w:rsidRPr="00781172" w:rsidRDefault="008C1A17" w:rsidP="008C1A17">
                  <w:pPr>
                    <w:suppressAutoHyphens w:val="0"/>
                    <w:rPr>
                      <w:rFonts w:ascii="Verdana" w:eastAsia="Times New Roman" w:hAnsi="Verdana"/>
                      <w:sz w:val="20"/>
                      <w:szCs w:val="20"/>
                      <w:lang w:val="en-NZ"/>
                    </w:rPr>
                  </w:pPr>
                  <w:r w:rsidRPr="00781172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  <w:t xml:space="preserve">   Personal Logs</w:t>
                  </w:r>
                </w:p>
              </w:tc>
              <w:tc>
                <w:tcPr>
                  <w:tcW w:w="989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F5519F4" w14:textId="77777777" w:rsidR="008C1A17" w:rsidRPr="00781172" w:rsidRDefault="008C1A17" w:rsidP="008C1A17">
                  <w:pPr>
                    <w:suppressAutoHyphens w:val="0"/>
                    <w:rPr>
                      <w:rFonts w:ascii="Verdana" w:eastAsia="Times New Roman" w:hAnsi="Verdana"/>
                      <w:sz w:val="20"/>
                      <w:szCs w:val="20"/>
                      <w:lang w:val="en-NZ"/>
                    </w:rPr>
                  </w:pPr>
                  <w:r w:rsidRPr="00781172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  <w:t>68 days</w:t>
                  </w:r>
                </w:p>
              </w:tc>
              <w:tc>
                <w:tcPr>
                  <w:tcW w:w="2416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ED184E0" w14:textId="77777777" w:rsidR="008C1A17" w:rsidRPr="00781172" w:rsidRDefault="008C1A17" w:rsidP="008C1A17">
                  <w:pPr>
                    <w:suppressAutoHyphens w:val="0"/>
                    <w:rPr>
                      <w:rFonts w:ascii="Verdana" w:eastAsia="Times New Roman" w:hAnsi="Verdana"/>
                      <w:sz w:val="20"/>
                      <w:szCs w:val="20"/>
                      <w:lang w:val="en-NZ"/>
                    </w:rPr>
                  </w:pPr>
                  <w:r w:rsidRPr="00781172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  <w:t xml:space="preserve">Changming </w:t>
                  </w:r>
                  <w:proofErr w:type="spellStart"/>
                  <w:r w:rsidRPr="00781172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  <w:t>Wu,Hardik</w:t>
                  </w:r>
                  <w:proofErr w:type="spellEnd"/>
                  <w:r w:rsidRPr="00781172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  <w:t xml:space="preserve"> </w:t>
                  </w:r>
                  <w:proofErr w:type="spellStart"/>
                  <w:r w:rsidRPr="00781172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  <w:t>Kansara,Kwinno</w:t>
                  </w:r>
                  <w:proofErr w:type="spellEnd"/>
                  <w:r w:rsidRPr="00781172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  <w:t xml:space="preserve"> </w:t>
                  </w:r>
                  <w:proofErr w:type="spellStart"/>
                  <w:r w:rsidRPr="00781172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  <w:t>Pineda,Patrick</w:t>
                  </w:r>
                  <w:proofErr w:type="spellEnd"/>
                  <w:r w:rsidRPr="00781172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  <w:t xml:space="preserve"> </w:t>
                  </w:r>
                  <w:proofErr w:type="spellStart"/>
                  <w:r w:rsidRPr="00781172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  <w:t>Cura</w:t>
                  </w:r>
                  <w:proofErr w:type="spellEnd"/>
                </w:p>
              </w:tc>
            </w:tr>
            <w:tr w:rsidR="008C1A17" w:rsidRPr="00781172" w14:paraId="1C4A1F38" w14:textId="77777777" w:rsidTr="00BD5DEE">
              <w:tc>
                <w:tcPr>
                  <w:tcW w:w="4965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B023B93" w14:textId="77777777" w:rsidR="008C1A17" w:rsidRPr="00781172" w:rsidRDefault="008C1A17" w:rsidP="008C1A17">
                  <w:pPr>
                    <w:suppressAutoHyphens w:val="0"/>
                    <w:rPr>
                      <w:rFonts w:ascii="Verdana" w:eastAsia="Times New Roman" w:hAnsi="Verdana"/>
                      <w:sz w:val="20"/>
                      <w:szCs w:val="20"/>
                      <w:lang w:val="en-NZ"/>
                    </w:rPr>
                  </w:pPr>
                  <w:r w:rsidRPr="00781172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  <w:t xml:space="preserve">   Collocation: documents</w:t>
                  </w:r>
                </w:p>
              </w:tc>
              <w:tc>
                <w:tcPr>
                  <w:tcW w:w="989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FB45F99" w14:textId="77777777" w:rsidR="008C1A17" w:rsidRPr="00781172" w:rsidRDefault="008C1A17" w:rsidP="008C1A17">
                  <w:pPr>
                    <w:suppressAutoHyphens w:val="0"/>
                    <w:rPr>
                      <w:rFonts w:ascii="Verdana" w:eastAsia="Times New Roman" w:hAnsi="Verdana"/>
                      <w:sz w:val="20"/>
                      <w:szCs w:val="20"/>
                      <w:lang w:val="en-NZ"/>
                    </w:rPr>
                  </w:pPr>
                  <w:r w:rsidRPr="00781172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  <w:t>58 days</w:t>
                  </w:r>
                </w:p>
              </w:tc>
              <w:tc>
                <w:tcPr>
                  <w:tcW w:w="2416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5C471AF" w14:textId="77777777" w:rsidR="008C1A17" w:rsidRPr="00781172" w:rsidRDefault="008C1A17" w:rsidP="008C1A17">
                  <w:pPr>
                    <w:suppressAutoHyphens w:val="0"/>
                    <w:rPr>
                      <w:rFonts w:ascii="Verdana" w:eastAsia="Times New Roman" w:hAnsi="Verdana"/>
                      <w:sz w:val="20"/>
                      <w:szCs w:val="20"/>
                      <w:lang w:val="en-NZ"/>
                    </w:rPr>
                  </w:pPr>
                  <w:r w:rsidRPr="00781172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  <w:t xml:space="preserve">Changming </w:t>
                  </w:r>
                  <w:proofErr w:type="spellStart"/>
                  <w:r w:rsidRPr="00781172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  <w:t>Wu,Hardik</w:t>
                  </w:r>
                  <w:proofErr w:type="spellEnd"/>
                  <w:r w:rsidRPr="00781172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  <w:t xml:space="preserve"> </w:t>
                  </w:r>
                  <w:proofErr w:type="spellStart"/>
                  <w:r w:rsidRPr="00781172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  <w:t>Kansara,Kwinno</w:t>
                  </w:r>
                  <w:proofErr w:type="spellEnd"/>
                  <w:r w:rsidRPr="00781172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  <w:t xml:space="preserve"> </w:t>
                  </w:r>
                  <w:proofErr w:type="spellStart"/>
                  <w:r w:rsidRPr="00781172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  <w:t>Pineda,Patrick</w:t>
                  </w:r>
                  <w:proofErr w:type="spellEnd"/>
                  <w:r w:rsidRPr="00781172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  <w:t xml:space="preserve"> </w:t>
                  </w:r>
                  <w:proofErr w:type="spellStart"/>
                  <w:r w:rsidRPr="00781172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  <w:t>Cura</w:t>
                  </w:r>
                  <w:proofErr w:type="spellEnd"/>
                </w:p>
              </w:tc>
            </w:tr>
            <w:tr w:rsidR="008C1A17" w:rsidRPr="00781172" w14:paraId="5415F555" w14:textId="77777777" w:rsidTr="00BD5DEE">
              <w:tc>
                <w:tcPr>
                  <w:tcW w:w="4965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29C563F" w14:textId="77777777" w:rsidR="008C1A17" w:rsidRPr="00781172" w:rsidRDefault="008C1A17" w:rsidP="008C1A17">
                  <w:pPr>
                    <w:suppressAutoHyphens w:val="0"/>
                    <w:rPr>
                      <w:rFonts w:ascii="Verdana" w:eastAsia="Times New Roman" w:hAnsi="Verdana"/>
                      <w:sz w:val="20"/>
                      <w:szCs w:val="20"/>
                      <w:lang w:val="en-NZ"/>
                    </w:rPr>
                  </w:pPr>
                  <w:r w:rsidRPr="00781172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  <w:t xml:space="preserve">   Project Admin : Create Supporting Documents</w:t>
                  </w:r>
                </w:p>
              </w:tc>
              <w:tc>
                <w:tcPr>
                  <w:tcW w:w="989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2A5A3DA" w14:textId="77777777" w:rsidR="008C1A17" w:rsidRPr="00781172" w:rsidRDefault="008C1A17" w:rsidP="008C1A17">
                  <w:pPr>
                    <w:suppressAutoHyphens w:val="0"/>
                    <w:rPr>
                      <w:rFonts w:ascii="Verdana" w:eastAsia="Times New Roman" w:hAnsi="Verdana"/>
                      <w:sz w:val="20"/>
                      <w:szCs w:val="20"/>
                      <w:lang w:val="en-NZ"/>
                    </w:rPr>
                  </w:pPr>
                  <w:r w:rsidRPr="00781172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  <w:t>68 days?</w:t>
                  </w:r>
                </w:p>
              </w:tc>
              <w:tc>
                <w:tcPr>
                  <w:tcW w:w="2416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478BAA6D" w14:textId="77777777" w:rsidR="008C1A17" w:rsidRPr="00781172" w:rsidRDefault="008C1A17" w:rsidP="008C1A17">
                  <w:pPr>
                    <w:suppressAutoHyphens w:val="0"/>
                    <w:rPr>
                      <w:rFonts w:ascii="Verdana" w:eastAsia="Times New Roman" w:hAnsi="Verdana"/>
                      <w:sz w:val="20"/>
                      <w:szCs w:val="20"/>
                      <w:lang w:val="en-NZ"/>
                    </w:rPr>
                  </w:pPr>
                </w:p>
              </w:tc>
            </w:tr>
            <w:tr w:rsidR="008C1A17" w:rsidRPr="00781172" w14:paraId="590E3A52" w14:textId="77777777" w:rsidTr="00BD5DEE">
              <w:tc>
                <w:tcPr>
                  <w:tcW w:w="4965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971A0A2" w14:textId="77777777" w:rsidR="008C1A17" w:rsidRPr="00781172" w:rsidRDefault="008C1A17" w:rsidP="008C1A17">
                  <w:pPr>
                    <w:suppressAutoHyphens w:val="0"/>
                    <w:rPr>
                      <w:rFonts w:ascii="Verdana" w:eastAsia="Times New Roman" w:hAnsi="Verdana"/>
                      <w:sz w:val="20"/>
                      <w:szCs w:val="20"/>
                      <w:lang w:val="en-NZ"/>
                    </w:rPr>
                  </w:pPr>
                  <w:r w:rsidRPr="00781172">
                    <w:rPr>
                      <w:rFonts w:ascii="Verdana" w:eastAsia="Times New Roman" w:hAnsi="Verdana"/>
                      <w:b/>
                      <w:bCs/>
                      <w:color w:val="000000"/>
                      <w:sz w:val="20"/>
                      <w:szCs w:val="20"/>
                      <w:lang w:val="en-NZ"/>
                    </w:rPr>
                    <w:t xml:space="preserve">   Meeting</w:t>
                  </w:r>
                </w:p>
              </w:tc>
              <w:tc>
                <w:tcPr>
                  <w:tcW w:w="989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72C5020" w14:textId="77777777" w:rsidR="008C1A17" w:rsidRPr="00781172" w:rsidRDefault="008C1A17" w:rsidP="008C1A17">
                  <w:pPr>
                    <w:suppressAutoHyphens w:val="0"/>
                    <w:rPr>
                      <w:rFonts w:ascii="Verdana" w:eastAsia="Times New Roman" w:hAnsi="Verdana"/>
                      <w:sz w:val="20"/>
                      <w:szCs w:val="20"/>
                      <w:lang w:val="en-NZ"/>
                    </w:rPr>
                  </w:pPr>
                  <w:r w:rsidRPr="00781172">
                    <w:rPr>
                      <w:rFonts w:ascii="Verdana" w:eastAsia="Times New Roman" w:hAnsi="Verdana"/>
                      <w:b/>
                      <w:bCs/>
                      <w:color w:val="000000"/>
                      <w:sz w:val="20"/>
                      <w:szCs w:val="20"/>
                      <w:lang w:val="en-NZ"/>
                    </w:rPr>
                    <w:t>68 days</w:t>
                  </w:r>
                </w:p>
              </w:tc>
              <w:tc>
                <w:tcPr>
                  <w:tcW w:w="2416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0A0ABD56" w14:textId="77777777" w:rsidR="008C1A17" w:rsidRPr="00781172" w:rsidRDefault="008C1A17" w:rsidP="008C1A17">
                  <w:pPr>
                    <w:suppressAutoHyphens w:val="0"/>
                    <w:rPr>
                      <w:rFonts w:ascii="Verdana" w:eastAsia="Times New Roman" w:hAnsi="Verdana"/>
                      <w:sz w:val="20"/>
                      <w:szCs w:val="20"/>
                      <w:lang w:val="en-NZ"/>
                    </w:rPr>
                  </w:pPr>
                </w:p>
              </w:tc>
            </w:tr>
            <w:tr w:rsidR="008C1A17" w:rsidRPr="00781172" w14:paraId="465CC959" w14:textId="77777777" w:rsidTr="00BD5DEE">
              <w:tc>
                <w:tcPr>
                  <w:tcW w:w="4965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1E050D5" w14:textId="77777777" w:rsidR="008C1A17" w:rsidRPr="00781172" w:rsidRDefault="008C1A17" w:rsidP="008C1A17">
                  <w:pPr>
                    <w:suppressAutoHyphens w:val="0"/>
                    <w:rPr>
                      <w:rFonts w:ascii="Verdana" w:eastAsia="Times New Roman" w:hAnsi="Verdana"/>
                      <w:sz w:val="20"/>
                      <w:szCs w:val="20"/>
                      <w:lang w:val="en-NZ"/>
                    </w:rPr>
                  </w:pPr>
                  <w:r w:rsidRPr="00781172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  <w:t xml:space="preserve">      Frequent Face-to-Face Meeting with Team Members</w:t>
                  </w:r>
                </w:p>
              </w:tc>
              <w:tc>
                <w:tcPr>
                  <w:tcW w:w="989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589A436" w14:textId="77777777" w:rsidR="008C1A17" w:rsidRPr="00781172" w:rsidRDefault="008C1A17" w:rsidP="008C1A17">
                  <w:pPr>
                    <w:suppressAutoHyphens w:val="0"/>
                    <w:rPr>
                      <w:rFonts w:ascii="Verdana" w:eastAsia="Times New Roman" w:hAnsi="Verdana"/>
                      <w:sz w:val="20"/>
                      <w:szCs w:val="20"/>
                      <w:lang w:val="en-NZ"/>
                    </w:rPr>
                  </w:pPr>
                  <w:r w:rsidRPr="00781172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  <w:t>68 days</w:t>
                  </w:r>
                </w:p>
              </w:tc>
              <w:tc>
                <w:tcPr>
                  <w:tcW w:w="2416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C6DAB98" w14:textId="77777777" w:rsidR="008C1A17" w:rsidRPr="00781172" w:rsidRDefault="008C1A17" w:rsidP="008C1A17">
                  <w:pPr>
                    <w:suppressAutoHyphens w:val="0"/>
                    <w:rPr>
                      <w:rFonts w:ascii="Verdana" w:eastAsia="Times New Roman" w:hAnsi="Verdana"/>
                      <w:sz w:val="20"/>
                      <w:szCs w:val="20"/>
                      <w:lang w:val="en-NZ"/>
                    </w:rPr>
                  </w:pPr>
                  <w:r w:rsidRPr="00781172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  <w:t xml:space="preserve">Changming </w:t>
                  </w:r>
                  <w:proofErr w:type="spellStart"/>
                  <w:r w:rsidRPr="00781172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  <w:t>Wu,Hardik</w:t>
                  </w:r>
                  <w:proofErr w:type="spellEnd"/>
                  <w:r w:rsidRPr="00781172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  <w:t xml:space="preserve"> </w:t>
                  </w:r>
                  <w:proofErr w:type="spellStart"/>
                  <w:r w:rsidRPr="00781172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  <w:t>Kansara,Kwinno</w:t>
                  </w:r>
                  <w:proofErr w:type="spellEnd"/>
                  <w:r w:rsidRPr="00781172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  <w:t xml:space="preserve"> </w:t>
                  </w:r>
                  <w:proofErr w:type="spellStart"/>
                  <w:r w:rsidRPr="00781172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  <w:t>Pineda,Patrick</w:t>
                  </w:r>
                  <w:proofErr w:type="spellEnd"/>
                  <w:r w:rsidRPr="00781172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  <w:t xml:space="preserve"> </w:t>
                  </w:r>
                  <w:proofErr w:type="spellStart"/>
                  <w:r w:rsidRPr="00781172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  <w:t>Cura</w:t>
                  </w:r>
                  <w:proofErr w:type="spellEnd"/>
                </w:p>
              </w:tc>
            </w:tr>
            <w:tr w:rsidR="008C1A17" w:rsidRPr="00781172" w14:paraId="0DED85A6" w14:textId="77777777" w:rsidTr="00BD5DEE">
              <w:tc>
                <w:tcPr>
                  <w:tcW w:w="4965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0A54128" w14:textId="77777777" w:rsidR="008C1A17" w:rsidRPr="00781172" w:rsidRDefault="008C1A17" w:rsidP="008C1A17">
                  <w:pPr>
                    <w:suppressAutoHyphens w:val="0"/>
                    <w:rPr>
                      <w:rFonts w:ascii="Verdana" w:eastAsia="Times New Roman" w:hAnsi="Verdana"/>
                      <w:sz w:val="20"/>
                      <w:szCs w:val="20"/>
                      <w:lang w:val="en-NZ"/>
                    </w:rPr>
                  </w:pPr>
                  <w:r w:rsidRPr="00781172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  <w:t xml:space="preserve">      Weekly Meeting with Project Advisor</w:t>
                  </w:r>
                </w:p>
              </w:tc>
              <w:tc>
                <w:tcPr>
                  <w:tcW w:w="989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EC195F8" w14:textId="77777777" w:rsidR="008C1A17" w:rsidRPr="00781172" w:rsidRDefault="008C1A17" w:rsidP="008C1A17">
                  <w:pPr>
                    <w:suppressAutoHyphens w:val="0"/>
                    <w:rPr>
                      <w:rFonts w:ascii="Verdana" w:eastAsia="Times New Roman" w:hAnsi="Verdana"/>
                      <w:sz w:val="20"/>
                      <w:szCs w:val="20"/>
                      <w:lang w:val="en-NZ"/>
                    </w:rPr>
                  </w:pPr>
                  <w:r w:rsidRPr="00781172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  <w:t>68 days</w:t>
                  </w:r>
                </w:p>
              </w:tc>
              <w:tc>
                <w:tcPr>
                  <w:tcW w:w="2416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3A2F714" w14:textId="77777777" w:rsidR="008C1A17" w:rsidRPr="00781172" w:rsidRDefault="008C1A17" w:rsidP="008C1A17">
                  <w:pPr>
                    <w:suppressAutoHyphens w:val="0"/>
                    <w:rPr>
                      <w:rFonts w:ascii="Verdana" w:eastAsia="Times New Roman" w:hAnsi="Verdana"/>
                      <w:sz w:val="20"/>
                      <w:szCs w:val="20"/>
                      <w:lang w:val="en-NZ"/>
                    </w:rPr>
                  </w:pPr>
                  <w:r w:rsidRPr="00781172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  <w:t xml:space="preserve">Changming </w:t>
                  </w:r>
                  <w:proofErr w:type="spellStart"/>
                  <w:r w:rsidRPr="00781172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  <w:t>Wu,Hardik</w:t>
                  </w:r>
                  <w:proofErr w:type="spellEnd"/>
                  <w:r w:rsidRPr="00781172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  <w:t xml:space="preserve"> </w:t>
                  </w:r>
                  <w:proofErr w:type="spellStart"/>
                  <w:r w:rsidRPr="00781172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  <w:t>Kansara,Kwinno</w:t>
                  </w:r>
                  <w:proofErr w:type="spellEnd"/>
                  <w:r w:rsidRPr="00781172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  <w:t xml:space="preserve"> </w:t>
                  </w:r>
                  <w:proofErr w:type="spellStart"/>
                  <w:r w:rsidRPr="00781172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  <w:t>Pineda,Patrick</w:t>
                  </w:r>
                  <w:proofErr w:type="spellEnd"/>
                  <w:r w:rsidRPr="00781172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  <w:t xml:space="preserve"> </w:t>
                  </w:r>
                  <w:proofErr w:type="spellStart"/>
                  <w:r w:rsidRPr="00781172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  <w:t>Cura,Steve</w:t>
                  </w:r>
                  <w:proofErr w:type="spellEnd"/>
                  <w:r w:rsidRPr="00781172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  <w:t xml:space="preserve"> </w:t>
                  </w:r>
                  <w:proofErr w:type="spellStart"/>
                  <w:r w:rsidRPr="00781172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  <w:t>McKinlay</w:t>
                  </w:r>
                  <w:proofErr w:type="spellEnd"/>
                </w:p>
              </w:tc>
            </w:tr>
          </w:tbl>
          <w:p w14:paraId="6C2CDA70" w14:textId="77777777" w:rsidR="00FE71DD" w:rsidRPr="00781172" w:rsidRDefault="00FE71DD" w:rsidP="00455C3D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</w:tc>
      </w:tr>
      <w:tr w:rsidR="00DD7C08" w:rsidRPr="00781172" w14:paraId="18D04A77" w14:textId="77777777" w:rsidTr="00C21C27">
        <w:tc>
          <w:tcPr>
            <w:tcW w:w="8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3EC0FF" w14:textId="77777777" w:rsidR="008A6CB8" w:rsidRPr="00781172" w:rsidRDefault="00DD7C08" w:rsidP="008A6CB8">
            <w:pPr>
              <w:spacing w:line="360" w:lineRule="auto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781172">
              <w:rPr>
                <w:rFonts w:ascii="Verdana" w:hAnsi="Verdana"/>
                <w:b/>
                <w:bCs/>
                <w:sz w:val="20"/>
                <w:szCs w:val="20"/>
              </w:rPr>
              <w:lastRenderedPageBreak/>
              <w:t xml:space="preserve">What’s going well and why: </w:t>
            </w:r>
          </w:p>
          <w:p w14:paraId="3BBE9113" w14:textId="47763C67" w:rsidR="00FF7116" w:rsidRPr="00781172" w:rsidRDefault="00FF1FE1" w:rsidP="008C6956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As we mentioned the issues in last weekly progress </w:t>
            </w:r>
            <w:r w:rsidR="00FF7116">
              <w:rPr>
                <w:rFonts w:ascii="Verdana" w:hAnsi="Verdana"/>
                <w:sz w:val="20"/>
                <w:szCs w:val="20"/>
              </w:rPr>
              <w:t xml:space="preserve">report, </w:t>
            </w:r>
            <w:r w:rsidRPr="00FF1FE1">
              <w:rPr>
                <w:rFonts w:ascii="Verdana" w:hAnsi="Verdana"/>
                <w:sz w:val="20"/>
                <w:szCs w:val="20"/>
              </w:rPr>
              <w:t xml:space="preserve">Through the efforts of project members, the project team completed the </w:t>
            </w:r>
            <w:r>
              <w:rPr>
                <w:rFonts w:ascii="Verdana" w:hAnsi="Verdana"/>
                <w:sz w:val="20"/>
                <w:szCs w:val="20"/>
              </w:rPr>
              <w:t xml:space="preserve">tasks of deployment phase </w:t>
            </w:r>
            <w:r w:rsidRPr="00FF1FE1">
              <w:rPr>
                <w:rFonts w:ascii="Verdana" w:hAnsi="Verdana"/>
                <w:sz w:val="20"/>
                <w:szCs w:val="20"/>
              </w:rPr>
              <w:t>on time.</w:t>
            </w:r>
            <w:r w:rsidR="00FF7116">
              <w:rPr>
                <w:rFonts w:ascii="Verdana" w:hAnsi="Verdana"/>
                <w:sz w:val="20"/>
                <w:szCs w:val="20"/>
              </w:rPr>
              <w:t xml:space="preserve"> For example, project team has uploaded the Website to online and finished the system test of whole project.</w:t>
            </w:r>
            <w:bookmarkStart w:id="0" w:name="_GoBack"/>
            <w:bookmarkEnd w:id="0"/>
          </w:p>
        </w:tc>
      </w:tr>
      <w:tr w:rsidR="00DD7C08" w:rsidRPr="00781172" w14:paraId="0548FE06" w14:textId="77777777" w:rsidTr="00C21C27">
        <w:tc>
          <w:tcPr>
            <w:tcW w:w="8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B70F60" w14:textId="1698519A" w:rsidR="004E01CB" w:rsidRDefault="00DD7C08">
            <w:pPr>
              <w:spacing w:line="360" w:lineRule="auto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781172">
              <w:rPr>
                <w:rFonts w:ascii="Verdana" w:hAnsi="Verdana"/>
                <w:b/>
                <w:bCs/>
                <w:sz w:val="20"/>
                <w:szCs w:val="20"/>
              </w:rPr>
              <w:t xml:space="preserve">What’s not going well and why: </w:t>
            </w:r>
          </w:p>
          <w:p w14:paraId="45FC90BA" w14:textId="7CFA3024" w:rsidR="004E01CB" w:rsidRPr="004E01CB" w:rsidRDefault="00BA469B" w:rsidP="00BA469B">
            <w:pPr>
              <w:spacing w:line="360" w:lineRule="auto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Cs/>
                <w:sz w:val="20"/>
                <w:szCs w:val="20"/>
              </w:rPr>
              <w:t>N</w:t>
            </w:r>
            <w:r>
              <w:rPr>
                <w:rFonts w:ascii="Verdana" w:hAnsi="Verdana" w:hint="eastAsia"/>
                <w:bCs/>
                <w:sz w:val="20"/>
                <w:szCs w:val="20"/>
              </w:rPr>
              <w:t>o</w:t>
            </w:r>
          </w:p>
        </w:tc>
      </w:tr>
      <w:tr w:rsidR="00DD7C08" w:rsidRPr="00781172" w14:paraId="382FD3D5" w14:textId="77777777" w:rsidTr="00C21C27">
        <w:tc>
          <w:tcPr>
            <w:tcW w:w="8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8E1498" w14:textId="5AE3466F" w:rsidR="00F15707" w:rsidRDefault="00DD7C08" w:rsidP="004E01CB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781172">
              <w:rPr>
                <w:rFonts w:ascii="Verdana" w:hAnsi="Verdana"/>
                <w:b/>
                <w:bCs/>
                <w:sz w:val="20"/>
                <w:szCs w:val="20"/>
              </w:rPr>
              <w:t xml:space="preserve">Suggestions/Issues: </w:t>
            </w:r>
          </w:p>
          <w:p w14:paraId="00A795F0" w14:textId="7BBB94F6" w:rsidR="00382535" w:rsidRPr="00BA469B" w:rsidRDefault="00BA469B" w:rsidP="00BA469B">
            <w:pPr>
              <w:suppressAutoHyphens w:val="0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hint="eastAsia"/>
                <w:color w:val="000000"/>
                <w:sz w:val="20"/>
                <w:szCs w:val="20"/>
              </w:rPr>
              <w:t>No</w:t>
            </w:r>
          </w:p>
        </w:tc>
      </w:tr>
      <w:tr w:rsidR="00DD7C08" w:rsidRPr="00781172" w14:paraId="048CF83D" w14:textId="77777777" w:rsidTr="00C21C27">
        <w:trPr>
          <w:trHeight w:val="591"/>
        </w:trPr>
        <w:tc>
          <w:tcPr>
            <w:tcW w:w="8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DE5C56" w14:textId="77777777" w:rsidR="00DD7C08" w:rsidRPr="00781172" w:rsidRDefault="00DD7C08">
            <w:pPr>
              <w:pStyle w:val="Heading4"/>
              <w:spacing w:line="360" w:lineRule="auto"/>
              <w:rPr>
                <w:rFonts w:ascii="Verdana" w:hAnsi="Verdana"/>
                <w:sz w:val="20"/>
                <w:szCs w:val="20"/>
                <w:lang w:val="en-US"/>
              </w:rPr>
            </w:pPr>
            <w:r w:rsidRPr="00781172">
              <w:rPr>
                <w:rFonts w:ascii="Verdana" w:hAnsi="Verdana"/>
                <w:sz w:val="20"/>
                <w:szCs w:val="20"/>
                <w:lang w:val="en-US"/>
              </w:rPr>
              <w:t>Project changes</w:t>
            </w:r>
          </w:p>
          <w:p w14:paraId="768918E5" w14:textId="7148B367" w:rsidR="00382535" w:rsidRPr="000123D8" w:rsidRDefault="00BA469B" w:rsidP="00BA469B">
            <w:pPr>
              <w:suppressAutoHyphens w:val="0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hint="eastAsia"/>
                <w:color w:val="000000"/>
                <w:sz w:val="20"/>
                <w:szCs w:val="20"/>
              </w:rPr>
              <w:t>No</w:t>
            </w:r>
          </w:p>
        </w:tc>
      </w:tr>
    </w:tbl>
    <w:p w14:paraId="2F1BF721" w14:textId="77777777" w:rsidR="00D723E3" w:rsidRPr="00781172" w:rsidRDefault="00D723E3">
      <w:pPr>
        <w:spacing w:line="360" w:lineRule="auto"/>
        <w:rPr>
          <w:rFonts w:ascii="Verdana" w:hAnsi="Verdana"/>
          <w:sz w:val="20"/>
          <w:szCs w:val="20"/>
        </w:rPr>
      </w:pPr>
    </w:p>
    <w:p w14:paraId="5EE484F4" w14:textId="77777777" w:rsidR="00DD7C08" w:rsidRPr="00781172" w:rsidRDefault="00DD7C08">
      <w:pPr>
        <w:spacing w:line="360" w:lineRule="auto"/>
        <w:rPr>
          <w:rFonts w:ascii="Verdana" w:hAnsi="Verdana"/>
          <w:sz w:val="20"/>
          <w:szCs w:val="20"/>
        </w:rPr>
      </w:pPr>
      <w:r w:rsidRPr="00781172">
        <w:rPr>
          <w:rFonts w:ascii="Verdana" w:hAnsi="Verdana"/>
          <w:sz w:val="20"/>
          <w:szCs w:val="20"/>
        </w:rPr>
        <w:t>Set Agenda for Advisor Meeting</w:t>
      </w:r>
      <w:r w:rsidRPr="00781172">
        <w:rPr>
          <w:rFonts w:ascii="Verdana" w:hAnsi="Verdana"/>
          <w:sz w:val="20"/>
          <w:szCs w:val="20"/>
        </w:rPr>
        <w:tab/>
      </w:r>
      <w:r w:rsidRPr="00781172">
        <w:rPr>
          <w:rFonts w:ascii="Verdana" w:hAnsi="Verdana"/>
          <w:sz w:val="20"/>
          <w:szCs w:val="20"/>
          <w:highlight w:val="black"/>
        </w:rPr>
        <w:t>□</w:t>
      </w:r>
    </w:p>
    <w:p w14:paraId="7FCD67EB" w14:textId="77777777" w:rsidR="00DD7C08" w:rsidRPr="00781172" w:rsidRDefault="00DD7C08">
      <w:pPr>
        <w:spacing w:line="360" w:lineRule="auto"/>
        <w:rPr>
          <w:rFonts w:ascii="Verdana" w:hAnsi="Verdana"/>
          <w:sz w:val="20"/>
          <w:szCs w:val="20"/>
        </w:rPr>
      </w:pPr>
      <w:r w:rsidRPr="00781172">
        <w:rPr>
          <w:rFonts w:ascii="Verdana" w:hAnsi="Verdana"/>
          <w:sz w:val="20"/>
          <w:szCs w:val="20"/>
        </w:rPr>
        <w:t>Set Agenda for Team Meeting</w:t>
      </w:r>
      <w:r w:rsidRPr="00781172">
        <w:rPr>
          <w:rFonts w:ascii="Verdana" w:hAnsi="Verdana"/>
          <w:sz w:val="20"/>
          <w:szCs w:val="20"/>
        </w:rPr>
        <w:tab/>
      </w:r>
      <w:r w:rsidRPr="00781172">
        <w:rPr>
          <w:rFonts w:ascii="Verdana" w:hAnsi="Verdana"/>
          <w:sz w:val="20"/>
          <w:szCs w:val="20"/>
          <w:highlight w:val="black"/>
        </w:rPr>
        <w:t>□</w:t>
      </w:r>
    </w:p>
    <w:p w14:paraId="06189610" w14:textId="77777777" w:rsidR="00EC7E70" w:rsidRPr="00781172" w:rsidRDefault="00EC7E70">
      <w:pPr>
        <w:spacing w:line="360" w:lineRule="auto"/>
        <w:rPr>
          <w:rFonts w:ascii="Verdana" w:hAnsi="Verdana"/>
          <w:sz w:val="20"/>
          <w:szCs w:val="20"/>
        </w:rPr>
      </w:pPr>
    </w:p>
    <w:tbl>
      <w:tblPr>
        <w:tblW w:w="88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65"/>
        <w:gridCol w:w="2966"/>
        <w:gridCol w:w="2966"/>
      </w:tblGrid>
      <w:tr w:rsidR="00C36E51" w:rsidRPr="00781172" w14:paraId="14D36ED5" w14:textId="77777777" w:rsidTr="000F1BAF">
        <w:trPr>
          <w:jc w:val="center"/>
        </w:trPr>
        <w:tc>
          <w:tcPr>
            <w:tcW w:w="2965" w:type="dxa"/>
            <w:shd w:val="clear" w:color="auto" w:fill="auto"/>
            <w:vAlign w:val="center"/>
          </w:tcPr>
          <w:p w14:paraId="7841A8AB" w14:textId="77777777" w:rsidR="00C36E51" w:rsidRPr="00781172" w:rsidRDefault="00C36E51" w:rsidP="00FE0633">
            <w:pPr>
              <w:spacing w:line="36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781172">
              <w:rPr>
                <w:rFonts w:ascii="Verdana" w:hAnsi="Verdana"/>
                <w:sz w:val="20"/>
                <w:szCs w:val="20"/>
              </w:rPr>
              <w:lastRenderedPageBreak/>
              <w:t>Name</w:t>
            </w:r>
          </w:p>
        </w:tc>
        <w:tc>
          <w:tcPr>
            <w:tcW w:w="2966" w:type="dxa"/>
            <w:shd w:val="clear" w:color="auto" w:fill="auto"/>
            <w:vAlign w:val="center"/>
          </w:tcPr>
          <w:p w14:paraId="09F0A58E" w14:textId="77777777" w:rsidR="00C36E51" w:rsidRPr="00781172" w:rsidRDefault="00C36E51" w:rsidP="00FE0633">
            <w:pPr>
              <w:spacing w:line="36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781172">
              <w:rPr>
                <w:rFonts w:ascii="Verdana" w:hAnsi="Verdana"/>
                <w:sz w:val="20"/>
                <w:szCs w:val="20"/>
              </w:rPr>
              <w:t>Sign</w:t>
            </w:r>
          </w:p>
        </w:tc>
        <w:tc>
          <w:tcPr>
            <w:tcW w:w="2966" w:type="dxa"/>
            <w:shd w:val="clear" w:color="auto" w:fill="auto"/>
            <w:vAlign w:val="center"/>
          </w:tcPr>
          <w:p w14:paraId="700BEEC2" w14:textId="77777777" w:rsidR="00C36E51" w:rsidRPr="00781172" w:rsidRDefault="00C36E51" w:rsidP="00FE0633">
            <w:pPr>
              <w:spacing w:line="36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781172">
              <w:rPr>
                <w:rFonts w:ascii="Verdana" w:hAnsi="Verdana"/>
                <w:sz w:val="20"/>
                <w:szCs w:val="20"/>
              </w:rPr>
              <w:t>Date</w:t>
            </w:r>
          </w:p>
        </w:tc>
      </w:tr>
      <w:tr w:rsidR="00C36E51" w:rsidRPr="00781172" w14:paraId="119B48DC" w14:textId="77777777" w:rsidTr="000F1BAF">
        <w:trPr>
          <w:trHeight w:val="552"/>
          <w:jc w:val="center"/>
        </w:trPr>
        <w:tc>
          <w:tcPr>
            <w:tcW w:w="2965" w:type="dxa"/>
            <w:shd w:val="clear" w:color="auto" w:fill="auto"/>
            <w:vAlign w:val="center"/>
          </w:tcPr>
          <w:p w14:paraId="0E4F99A7" w14:textId="77777777" w:rsidR="00C36E51" w:rsidRPr="00781172" w:rsidRDefault="00C36E51" w:rsidP="00FE0633">
            <w:pPr>
              <w:spacing w:line="36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781172">
              <w:rPr>
                <w:rFonts w:ascii="Verdana" w:hAnsi="Verdana"/>
                <w:sz w:val="20"/>
                <w:szCs w:val="20"/>
              </w:rPr>
              <w:t xml:space="preserve">Dr. Steve </w:t>
            </w:r>
            <w:proofErr w:type="spellStart"/>
            <w:r w:rsidRPr="00781172">
              <w:rPr>
                <w:rFonts w:ascii="Verdana" w:hAnsi="Verdana"/>
                <w:sz w:val="20"/>
                <w:szCs w:val="20"/>
              </w:rPr>
              <w:t>McKinlay</w:t>
            </w:r>
            <w:proofErr w:type="spellEnd"/>
          </w:p>
        </w:tc>
        <w:tc>
          <w:tcPr>
            <w:tcW w:w="2966" w:type="dxa"/>
            <w:shd w:val="clear" w:color="auto" w:fill="auto"/>
            <w:vAlign w:val="center"/>
          </w:tcPr>
          <w:p w14:paraId="1EC65EF5" w14:textId="77777777" w:rsidR="00C36E51" w:rsidRPr="00781172" w:rsidRDefault="00C36E51" w:rsidP="00F26753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966" w:type="dxa"/>
            <w:shd w:val="clear" w:color="auto" w:fill="auto"/>
            <w:vAlign w:val="center"/>
          </w:tcPr>
          <w:p w14:paraId="3B3594D3" w14:textId="77777777" w:rsidR="00C36E51" w:rsidRPr="00781172" w:rsidRDefault="00C36E51" w:rsidP="00F26753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</w:tc>
      </w:tr>
      <w:tr w:rsidR="00C36E51" w:rsidRPr="00781172" w14:paraId="59D23386" w14:textId="77777777" w:rsidTr="000F1BAF">
        <w:trPr>
          <w:trHeight w:val="560"/>
          <w:jc w:val="center"/>
        </w:trPr>
        <w:tc>
          <w:tcPr>
            <w:tcW w:w="2965" w:type="dxa"/>
            <w:shd w:val="clear" w:color="auto" w:fill="auto"/>
            <w:vAlign w:val="center"/>
          </w:tcPr>
          <w:p w14:paraId="0D46CA1C" w14:textId="77777777" w:rsidR="00C36E51" w:rsidRPr="00781172" w:rsidRDefault="00C36E51" w:rsidP="00FE0633">
            <w:pPr>
              <w:spacing w:line="36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781172">
              <w:rPr>
                <w:rFonts w:ascii="Verdana" w:eastAsia="Times New Roman" w:hAnsi="Verdana"/>
                <w:color w:val="000000"/>
                <w:sz w:val="20"/>
                <w:szCs w:val="20"/>
                <w:lang w:val="en-NZ" w:eastAsia="en-NZ"/>
              </w:rPr>
              <w:t xml:space="preserve">Patrick </w:t>
            </w:r>
            <w:proofErr w:type="spellStart"/>
            <w:r w:rsidRPr="00781172">
              <w:rPr>
                <w:rFonts w:ascii="Verdana" w:eastAsia="Times New Roman" w:hAnsi="Verdana"/>
                <w:color w:val="000000"/>
                <w:sz w:val="20"/>
                <w:szCs w:val="20"/>
                <w:lang w:val="en-NZ" w:eastAsia="en-NZ"/>
              </w:rPr>
              <w:t>Cura</w:t>
            </w:r>
            <w:proofErr w:type="spellEnd"/>
          </w:p>
        </w:tc>
        <w:tc>
          <w:tcPr>
            <w:tcW w:w="2966" w:type="dxa"/>
            <w:shd w:val="clear" w:color="auto" w:fill="auto"/>
            <w:vAlign w:val="center"/>
          </w:tcPr>
          <w:p w14:paraId="6FC451C3" w14:textId="77777777" w:rsidR="00C36E51" w:rsidRPr="00781172" w:rsidRDefault="00C36E51" w:rsidP="00F26753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966" w:type="dxa"/>
            <w:shd w:val="clear" w:color="auto" w:fill="auto"/>
            <w:vAlign w:val="center"/>
          </w:tcPr>
          <w:p w14:paraId="59818B84" w14:textId="77777777" w:rsidR="00C36E51" w:rsidRPr="00781172" w:rsidRDefault="00C36E51" w:rsidP="00F26753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</w:tc>
      </w:tr>
      <w:tr w:rsidR="00C36E51" w:rsidRPr="00781172" w14:paraId="0007F38D" w14:textId="77777777" w:rsidTr="000F1BAF">
        <w:trPr>
          <w:trHeight w:val="568"/>
          <w:jc w:val="center"/>
        </w:trPr>
        <w:tc>
          <w:tcPr>
            <w:tcW w:w="2965" w:type="dxa"/>
            <w:shd w:val="clear" w:color="auto" w:fill="auto"/>
            <w:vAlign w:val="center"/>
          </w:tcPr>
          <w:p w14:paraId="700F7D15" w14:textId="77777777" w:rsidR="00C36E51" w:rsidRPr="00781172" w:rsidRDefault="00C36E51" w:rsidP="00FE0633">
            <w:pPr>
              <w:spacing w:line="360" w:lineRule="auto"/>
              <w:jc w:val="center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81172">
              <w:rPr>
                <w:rFonts w:ascii="Verdana" w:eastAsia="Times New Roman" w:hAnsi="Verdana"/>
                <w:color w:val="000000"/>
                <w:sz w:val="20"/>
                <w:szCs w:val="20"/>
                <w:lang w:val="en-NZ" w:eastAsia="en-NZ"/>
              </w:rPr>
              <w:t>Kwinno</w:t>
            </w:r>
            <w:proofErr w:type="spellEnd"/>
            <w:r w:rsidRPr="00781172">
              <w:rPr>
                <w:rFonts w:ascii="Verdana" w:eastAsia="Times New Roman" w:hAnsi="Verdana"/>
                <w:color w:val="000000"/>
                <w:sz w:val="20"/>
                <w:szCs w:val="20"/>
                <w:lang w:val="en-NZ" w:eastAsia="en-NZ"/>
              </w:rPr>
              <w:t xml:space="preserve"> Pineda</w:t>
            </w:r>
          </w:p>
        </w:tc>
        <w:tc>
          <w:tcPr>
            <w:tcW w:w="2966" w:type="dxa"/>
            <w:shd w:val="clear" w:color="auto" w:fill="auto"/>
            <w:vAlign w:val="center"/>
          </w:tcPr>
          <w:p w14:paraId="1D3E93EE" w14:textId="77777777" w:rsidR="00C36E51" w:rsidRPr="00781172" w:rsidRDefault="00C36E51" w:rsidP="00F26753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966" w:type="dxa"/>
            <w:shd w:val="clear" w:color="auto" w:fill="auto"/>
            <w:vAlign w:val="center"/>
          </w:tcPr>
          <w:p w14:paraId="04BDCA56" w14:textId="77777777" w:rsidR="00C36E51" w:rsidRPr="00781172" w:rsidRDefault="00C36E51" w:rsidP="00F26753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</w:tc>
      </w:tr>
      <w:tr w:rsidR="00C36E51" w:rsidRPr="00781172" w14:paraId="479980EB" w14:textId="77777777" w:rsidTr="000F1BAF">
        <w:trPr>
          <w:trHeight w:val="548"/>
          <w:jc w:val="center"/>
        </w:trPr>
        <w:tc>
          <w:tcPr>
            <w:tcW w:w="2965" w:type="dxa"/>
            <w:shd w:val="clear" w:color="auto" w:fill="auto"/>
            <w:vAlign w:val="center"/>
          </w:tcPr>
          <w:p w14:paraId="4C172570" w14:textId="77777777" w:rsidR="00C36E51" w:rsidRPr="00781172" w:rsidRDefault="00C36E51" w:rsidP="00FE0633">
            <w:pPr>
              <w:spacing w:line="360" w:lineRule="auto"/>
              <w:jc w:val="center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81172">
              <w:rPr>
                <w:rFonts w:ascii="Verdana" w:hAnsi="Verdana"/>
                <w:sz w:val="20"/>
                <w:szCs w:val="20"/>
              </w:rPr>
              <w:t>Hardik</w:t>
            </w:r>
            <w:proofErr w:type="spellEnd"/>
            <w:r w:rsidRPr="00781172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781172">
              <w:rPr>
                <w:rFonts w:ascii="Verdana" w:hAnsi="Verdana"/>
                <w:sz w:val="20"/>
                <w:szCs w:val="20"/>
              </w:rPr>
              <w:t>Kansara</w:t>
            </w:r>
            <w:proofErr w:type="spellEnd"/>
          </w:p>
        </w:tc>
        <w:tc>
          <w:tcPr>
            <w:tcW w:w="2966" w:type="dxa"/>
            <w:shd w:val="clear" w:color="auto" w:fill="auto"/>
            <w:vAlign w:val="center"/>
          </w:tcPr>
          <w:p w14:paraId="2F0422E4" w14:textId="77777777" w:rsidR="00C36E51" w:rsidRPr="00781172" w:rsidRDefault="00C36E51" w:rsidP="00F26753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966" w:type="dxa"/>
            <w:shd w:val="clear" w:color="auto" w:fill="auto"/>
            <w:vAlign w:val="center"/>
          </w:tcPr>
          <w:p w14:paraId="4CBB46D7" w14:textId="77777777" w:rsidR="00C36E51" w:rsidRPr="00781172" w:rsidRDefault="00C36E51" w:rsidP="00F26753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</w:tc>
      </w:tr>
      <w:tr w:rsidR="00C36E51" w:rsidRPr="00781172" w14:paraId="548B1110" w14:textId="77777777" w:rsidTr="000F1BAF">
        <w:trPr>
          <w:trHeight w:val="567"/>
          <w:jc w:val="center"/>
        </w:trPr>
        <w:tc>
          <w:tcPr>
            <w:tcW w:w="2965" w:type="dxa"/>
            <w:shd w:val="clear" w:color="auto" w:fill="auto"/>
            <w:vAlign w:val="center"/>
          </w:tcPr>
          <w:p w14:paraId="66F396E7" w14:textId="77777777" w:rsidR="00C36E51" w:rsidRPr="00781172" w:rsidRDefault="00C36E51" w:rsidP="00FE0633">
            <w:pPr>
              <w:spacing w:line="36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781172">
              <w:rPr>
                <w:rFonts w:ascii="Verdana" w:eastAsia="Times New Roman" w:hAnsi="Verdana"/>
                <w:color w:val="000000"/>
                <w:sz w:val="20"/>
                <w:szCs w:val="20"/>
                <w:lang w:val="en-NZ" w:eastAsia="en-NZ"/>
              </w:rPr>
              <w:t>Changming Wu</w:t>
            </w:r>
          </w:p>
        </w:tc>
        <w:tc>
          <w:tcPr>
            <w:tcW w:w="2966" w:type="dxa"/>
            <w:shd w:val="clear" w:color="auto" w:fill="auto"/>
            <w:vAlign w:val="center"/>
          </w:tcPr>
          <w:p w14:paraId="29F10C76" w14:textId="77777777" w:rsidR="00C36E51" w:rsidRPr="00781172" w:rsidRDefault="00C36E51" w:rsidP="00F26753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966" w:type="dxa"/>
            <w:shd w:val="clear" w:color="auto" w:fill="auto"/>
            <w:vAlign w:val="center"/>
          </w:tcPr>
          <w:p w14:paraId="1F77DDF7" w14:textId="77777777" w:rsidR="00C36E51" w:rsidRPr="00781172" w:rsidRDefault="00C36E51" w:rsidP="00F26753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761A85D3" w14:textId="77777777" w:rsidR="00C36E51" w:rsidRPr="00781172" w:rsidRDefault="00C36E51">
      <w:pPr>
        <w:spacing w:line="360" w:lineRule="auto"/>
        <w:rPr>
          <w:rFonts w:ascii="Verdana" w:hAnsi="Verdana"/>
          <w:sz w:val="20"/>
          <w:szCs w:val="20"/>
        </w:rPr>
      </w:pPr>
    </w:p>
    <w:sectPr w:rsidR="00C36E51" w:rsidRPr="00781172" w:rsidSect="003B280D"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360A9F" w14:textId="77777777" w:rsidR="002353F8" w:rsidRDefault="002353F8" w:rsidP="00FE0633">
      <w:r>
        <w:separator/>
      </w:r>
    </w:p>
  </w:endnote>
  <w:endnote w:type="continuationSeparator" w:id="0">
    <w:p w14:paraId="3CAFC73B" w14:textId="77777777" w:rsidR="002353F8" w:rsidRDefault="002353F8" w:rsidP="00FE06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0AFF" w:usb1="40007843" w:usb2="0000000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altName w:val="Lucida Sans Unicode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E7B2B3" w14:textId="77777777" w:rsidR="002353F8" w:rsidRDefault="002353F8">
    <w:pPr>
      <w:pStyle w:val="Footer"/>
      <w:jc w:val="right"/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</w:instrText>
    </w:r>
    <w:r>
      <w:rPr>
        <w:b/>
        <w:bCs/>
      </w:rPr>
      <w:fldChar w:fldCharType="separate"/>
    </w:r>
    <w:r w:rsidR="00FF7116">
      <w:rPr>
        <w:b/>
        <w:bCs/>
        <w:noProof/>
      </w:rPr>
      <w:t>6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</w:rPr>
      <w:fldChar w:fldCharType="separate"/>
    </w:r>
    <w:r w:rsidR="00FF7116">
      <w:rPr>
        <w:b/>
        <w:bCs/>
        <w:noProof/>
      </w:rPr>
      <w:t>6</w:t>
    </w:r>
    <w:r>
      <w:rPr>
        <w:b/>
        <w:bCs/>
      </w:rPr>
      <w:fldChar w:fldCharType="end"/>
    </w:r>
  </w:p>
  <w:p w14:paraId="46BF30BA" w14:textId="77777777" w:rsidR="002353F8" w:rsidRDefault="002353F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8CE8E2" w14:textId="77777777" w:rsidR="002353F8" w:rsidRDefault="002353F8" w:rsidP="00FE0633">
      <w:r>
        <w:separator/>
      </w:r>
    </w:p>
  </w:footnote>
  <w:footnote w:type="continuationSeparator" w:id="0">
    <w:p w14:paraId="7F67D6CE" w14:textId="77777777" w:rsidR="002353F8" w:rsidRDefault="002353F8" w:rsidP="00FE06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1BB8C18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00000002"/>
    <w:multiLevelType w:val="multilevel"/>
    <w:tmpl w:val="00000002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cs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960" w:hanging="480"/>
      </w:pPr>
      <w:rPr>
        <w:rFonts w:ascii="Symbol" w:hAnsi="Symbol" w:cs="Symbol" w:hint="default"/>
        <w:color w:val="auto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440" w:hanging="48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1920" w:hanging="48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400" w:hanging="48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2880" w:hanging="48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360" w:hanging="48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840" w:hanging="48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4320" w:hanging="480"/>
      </w:pPr>
      <w:rPr>
        <w:rFonts w:ascii="Wingdings" w:hAnsi="Wingdings" w:cs="Wingdings" w:hint="default"/>
      </w:rPr>
    </w:lvl>
  </w:abstractNum>
  <w:abstractNum w:abstractNumId="3">
    <w:nsid w:val="00000003"/>
    <w:multiLevelType w:val="singleLevel"/>
    <w:tmpl w:val="00000003"/>
    <w:name w:val="WW8Num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eastAsia"/>
      </w:rPr>
    </w:lvl>
  </w:abstractNum>
  <w:abstractNum w:abstractNumId="4">
    <w:nsid w:val="00000004"/>
    <w:multiLevelType w:val="singleLevel"/>
    <w:tmpl w:val="00000004"/>
    <w:name w:val="WW8Num6"/>
    <w:lvl w:ilvl="0">
      <w:start w:val="1"/>
      <w:numFmt w:val="bullet"/>
      <w:lvlText w:val=""/>
      <w:lvlJc w:val="left"/>
      <w:pPr>
        <w:tabs>
          <w:tab w:val="num" w:pos="0"/>
        </w:tabs>
        <w:ind w:left="480" w:hanging="480"/>
      </w:pPr>
      <w:rPr>
        <w:rFonts w:ascii="Wingdings" w:hAnsi="Wingdings" w:cs="Wingdings" w:hint="default"/>
        <w:color w:val="auto"/>
        <w:lang w:eastAsia="zh-CN"/>
      </w:rPr>
    </w:lvl>
  </w:abstractNum>
  <w:abstractNum w:abstractNumId="5">
    <w:nsid w:val="232E4C5F"/>
    <w:multiLevelType w:val="hybridMultilevel"/>
    <w:tmpl w:val="AF4ECF58"/>
    <w:lvl w:ilvl="0" w:tplc="68FE6B6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45546F11"/>
    <w:multiLevelType w:val="hybridMultilevel"/>
    <w:tmpl w:val="3BD6F7B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5837E6C"/>
    <w:multiLevelType w:val="hybridMultilevel"/>
    <w:tmpl w:val="A106157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7A0590E"/>
    <w:multiLevelType w:val="hybridMultilevel"/>
    <w:tmpl w:val="67303B88"/>
    <w:lvl w:ilvl="0" w:tplc="1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A0A4A9C"/>
    <w:multiLevelType w:val="hybridMultilevel"/>
    <w:tmpl w:val="16BC9C40"/>
    <w:lvl w:ilvl="0" w:tplc="1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6C7E66A2"/>
    <w:multiLevelType w:val="hybridMultilevel"/>
    <w:tmpl w:val="4C2A47CC"/>
    <w:lvl w:ilvl="0" w:tplc="1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0"/>
  </w:num>
  <w:num w:numId="7">
    <w:abstractNumId w:val="6"/>
  </w:num>
  <w:num w:numId="8">
    <w:abstractNumId w:val="8"/>
  </w:num>
  <w:num w:numId="9">
    <w:abstractNumId w:val="10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bordersDoNotSurroundHeader/>
  <w:bordersDoNotSurroundFooter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12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6280"/>
    <w:rsid w:val="000123D8"/>
    <w:rsid w:val="00047CE5"/>
    <w:rsid w:val="00054359"/>
    <w:rsid w:val="0007292F"/>
    <w:rsid w:val="00095124"/>
    <w:rsid w:val="000A0304"/>
    <w:rsid w:val="000A577C"/>
    <w:rsid w:val="000B60EE"/>
    <w:rsid w:val="000D3CE1"/>
    <w:rsid w:val="000F1BAF"/>
    <w:rsid w:val="000F526F"/>
    <w:rsid w:val="00104C4D"/>
    <w:rsid w:val="00111C6C"/>
    <w:rsid w:val="001300AC"/>
    <w:rsid w:val="00172B0C"/>
    <w:rsid w:val="001B5CA4"/>
    <w:rsid w:val="001E4283"/>
    <w:rsid w:val="001E5E4E"/>
    <w:rsid w:val="002264E7"/>
    <w:rsid w:val="002353F8"/>
    <w:rsid w:val="002B367D"/>
    <w:rsid w:val="00320DD4"/>
    <w:rsid w:val="0032744D"/>
    <w:rsid w:val="003728B4"/>
    <w:rsid w:val="00382535"/>
    <w:rsid w:val="003A30AA"/>
    <w:rsid w:val="003A41E7"/>
    <w:rsid w:val="003A649C"/>
    <w:rsid w:val="003B0B18"/>
    <w:rsid w:val="003B280D"/>
    <w:rsid w:val="00450224"/>
    <w:rsid w:val="00455C3D"/>
    <w:rsid w:val="00476280"/>
    <w:rsid w:val="00477339"/>
    <w:rsid w:val="004D4E5F"/>
    <w:rsid w:val="004E01CB"/>
    <w:rsid w:val="004E7697"/>
    <w:rsid w:val="004F4D82"/>
    <w:rsid w:val="00504A39"/>
    <w:rsid w:val="00517AFB"/>
    <w:rsid w:val="00520631"/>
    <w:rsid w:val="00637D2E"/>
    <w:rsid w:val="00656DFB"/>
    <w:rsid w:val="00663E30"/>
    <w:rsid w:val="00667815"/>
    <w:rsid w:val="0067400B"/>
    <w:rsid w:val="00676024"/>
    <w:rsid w:val="0068531C"/>
    <w:rsid w:val="00697517"/>
    <w:rsid w:val="00714BCE"/>
    <w:rsid w:val="0076649C"/>
    <w:rsid w:val="00781172"/>
    <w:rsid w:val="007B347D"/>
    <w:rsid w:val="007D3E70"/>
    <w:rsid w:val="008327EA"/>
    <w:rsid w:val="00863CC1"/>
    <w:rsid w:val="00875DBB"/>
    <w:rsid w:val="00876F44"/>
    <w:rsid w:val="00895761"/>
    <w:rsid w:val="008A6CB8"/>
    <w:rsid w:val="008A74D8"/>
    <w:rsid w:val="008C1A17"/>
    <w:rsid w:val="008C6956"/>
    <w:rsid w:val="008D693D"/>
    <w:rsid w:val="008F2AF9"/>
    <w:rsid w:val="008F3192"/>
    <w:rsid w:val="009142B6"/>
    <w:rsid w:val="00933CC8"/>
    <w:rsid w:val="009401FE"/>
    <w:rsid w:val="00940E23"/>
    <w:rsid w:val="00951329"/>
    <w:rsid w:val="0097471D"/>
    <w:rsid w:val="00977DDB"/>
    <w:rsid w:val="00997487"/>
    <w:rsid w:val="009A18AE"/>
    <w:rsid w:val="009B2B26"/>
    <w:rsid w:val="009F70B3"/>
    <w:rsid w:val="00A05516"/>
    <w:rsid w:val="00A330DA"/>
    <w:rsid w:val="00A50B3F"/>
    <w:rsid w:val="00A70006"/>
    <w:rsid w:val="00AE77FD"/>
    <w:rsid w:val="00B055D8"/>
    <w:rsid w:val="00B93E34"/>
    <w:rsid w:val="00BA469B"/>
    <w:rsid w:val="00BC28BC"/>
    <w:rsid w:val="00BC3A0F"/>
    <w:rsid w:val="00BC5E51"/>
    <w:rsid w:val="00BD5DEE"/>
    <w:rsid w:val="00BF549B"/>
    <w:rsid w:val="00C1135A"/>
    <w:rsid w:val="00C21C27"/>
    <w:rsid w:val="00C24B1A"/>
    <w:rsid w:val="00C24E36"/>
    <w:rsid w:val="00C36E51"/>
    <w:rsid w:val="00C91AE9"/>
    <w:rsid w:val="00C9743E"/>
    <w:rsid w:val="00CC1652"/>
    <w:rsid w:val="00CE285C"/>
    <w:rsid w:val="00CE5CF1"/>
    <w:rsid w:val="00CF0A43"/>
    <w:rsid w:val="00D00EBB"/>
    <w:rsid w:val="00D14B17"/>
    <w:rsid w:val="00D168CD"/>
    <w:rsid w:val="00D723E3"/>
    <w:rsid w:val="00DD47C7"/>
    <w:rsid w:val="00DD7C08"/>
    <w:rsid w:val="00E14385"/>
    <w:rsid w:val="00E25017"/>
    <w:rsid w:val="00E45D71"/>
    <w:rsid w:val="00E510EE"/>
    <w:rsid w:val="00E513B6"/>
    <w:rsid w:val="00E61DF6"/>
    <w:rsid w:val="00E72EC1"/>
    <w:rsid w:val="00EC3D7C"/>
    <w:rsid w:val="00EC7E70"/>
    <w:rsid w:val="00EF3455"/>
    <w:rsid w:val="00F15707"/>
    <w:rsid w:val="00F24CE0"/>
    <w:rsid w:val="00F26753"/>
    <w:rsid w:val="00F77B22"/>
    <w:rsid w:val="00F976AA"/>
    <w:rsid w:val="00FA7BB3"/>
    <w:rsid w:val="00FA7FDB"/>
    <w:rsid w:val="00FB366A"/>
    <w:rsid w:val="00FC6980"/>
    <w:rsid w:val="00FD0521"/>
    <w:rsid w:val="00FE0633"/>
    <w:rsid w:val="00FE1429"/>
    <w:rsid w:val="00FE1896"/>
    <w:rsid w:val="00FE71DD"/>
    <w:rsid w:val="00FF1FE1"/>
    <w:rsid w:val="00FF2F8E"/>
    <w:rsid w:val="00FF7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B71551F"/>
  <w14:defaultImageDpi w14:val="300"/>
  <w15:docId w15:val="{BCE5189B-92AA-4101-8ABC-9B8935144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sz w:val="24"/>
      <w:szCs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b/>
      <w:bCs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Wingdings" w:hAnsi="Wingdings" w:cs="Wingdings" w:hint="default"/>
    </w:rPr>
  </w:style>
  <w:style w:type="character" w:customStyle="1" w:styleId="WW8Num1z1">
    <w:name w:val="WW8Num1z1"/>
    <w:rPr>
      <w:rFonts w:ascii="Symbol" w:hAnsi="Symbol" w:cs="Symbol" w:hint="default"/>
    </w:rPr>
  </w:style>
  <w:style w:type="character" w:customStyle="1" w:styleId="WW8Num1z2">
    <w:name w:val="WW8Num1z2"/>
    <w:rPr>
      <w:rFonts w:ascii="Courier New" w:hAnsi="Courier New" w:cs="Courier New" w:hint="default"/>
    </w:rPr>
  </w:style>
  <w:style w:type="character" w:customStyle="1" w:styleId="WW8Num2z0">
    <w:name w:val="WW8Num2z0"/>
    <w:rPr>
      <w:rFonts w:ascii="Symbol" w:hAnsi="Symbol" w:cs="Symbol" w:hint="default"/>
      <w:color w:val="auto"/>
    </w:rPr>
  </w:style>
  <w:style w:type="character" w:customStyle="1" w:styleId="WW8Num2z1">
    <w:name w:val="WW8Num2z1"/>
    <w:rPr>
      <w:rFonts w:ascii="Wingdings" w:hAnsi="Wingdings" w:cs="Wingdings" w:hint="default"/>
    </w:rPr>
  </w:style>
  <w:style w:type="character" w:customStyle="1" w:styleId="WW8Num3z0">
    <w:name w:val="WW8Num3z0"/>
    <w:rPr>
      <w:rFonts w:ascii="Symbol" w:hAnsi="Symbol" w:cs="Symbol" w:hint="default"/>
      <w:color w:val="auto"/>
    </w:rPr>
  </w:style>
  <w:style w:type="character" w:customStyle="1" w:styleId="WW8Num3z2">
    <w:name w:val="WW8Num3z2"/>
    <w:rPr>
      <w:rFonts w:ascii="Wingdings" w:hAnsi="Wingdings" w:cs="Wingdings" w:hint="default"/>
    </w:rPr>
  </w:style>
  <w:style w:type="character" w:customStyle="1" w:styleId="WW8Num4z0">
    <w:name w:val="WW8Num4z0"/>
    <w:rPr>
      <w:rFonts w:hint="eastAsia"/>
    </w:rPr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  <w:rPr>
      <w:rFonts w:hint="eastAsia"/>
    </w:rPr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  <w:rPr>
      <w:rFonts w:ascii="Wingdings" w:hAnsi="Wingdings" w:cs="Wingdings" w:hint="default"/>
      <w:color w:val="auto"/>
      <w:lang w:eastAsia="zh-CN"/>
    </w:rPr>
  </w:style>
  <w:style w:type="character" w:customStyle="1" w:styleId="WW8Num6z1">
    <w:name w:val="WW8Num6z1"/>
    <w:rPr>
      <w:rFonts w:ascii="Wingdings" w:hAnsi="Wingdings" w:cs="Wingdings" w:hint="default"/>
    </w:rPr>
  </w:style>
  <w:style w:type="character" w:customStyle="1" w:styleId="1">
    <w:name w:val="默认段落字体1"/>
  </w:style>
  <w:style w:type="paragraph" w:customStyle="1" w:styleId="Heading">
    <w:name w:val="Heading"/>
    <w:basedOn w:val="Normal"/>
    <w:next w:val="BodyText"/>
    <w:pPr>
      <w:jc w:val="center"/>
    </w:pPr>
    <w:rPr>
      <w:b/>
      <w:bCs/>
      <w:sz w:val="36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Normal"/>
    <w:pPr>
      <w:suppressLineNumbers/>
    </w:pPr>
    <w:rPr>
      <w:rFonts w:cs="Lucida Sans"/>
    </w:rPr>
  </w:style>
  <w:style w:type="paragraph" w:customStyle="1" w:styleId="ColorfulShading-Accent31">
    <w:name w:val="Colorful Shading - Accent 31"/>
    <w:basedOn w:val="Normal"/>
    <w:qFormat/>
    <w:pPr>
      <w:ind w:firstLine="420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table" w:styleId="TableGrid">
    <w:name w:val="Table Grid"/>
    <w:basedOn w:val="TableNormal"/>
    <w:uiPriority w:val="59"/>
    <w:rsid w:val="00C36E5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E0633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FE0633"/>
    <w:rPr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FE0633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FE0633"/>
    <w:rPr>
      <w:sz w:val="24"/>
      <w:szCs w:val="24"/>
      <w:lang w:val="en-US"/>
    </w:rPr>
  </w:style>
  <w:style w:type="paragraph" w:customStyle="1" w:styleId="western">
    <w:name w:val="western"/>
    <w:basedOn w:val="Normal"/>
    <w:rsid w:val="007B347D"/>
    <w:pPr>
      <w:suppressAutoHyphens w:val="0"/>
      <w:spacing w:before="100" w:beforeAutospacing="1" w:after="144" w:line="288" w:lineRule="auto"/>
    </w:pPr>
    <w:rPr>
      <w:color w:val="000000"/>
    </w:rPr>
  </w:style>
  <w:style w:type="paragraph" w:styleId="ListParagraph">
    <w:name w:val="List Paragraph"/>
    <w:basedOn w:val="Normal"/>
    <w:uiPriority w:val="34"/>
    <w:qFormat/>
    <w:rsid w:val="00111C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41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6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1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1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64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6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5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2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6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2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83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8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66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2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1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5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3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2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3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37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2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27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8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60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85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5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6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0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0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18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43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5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05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5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9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5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6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3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8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04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13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9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27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45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0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6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69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9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65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0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07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9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4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3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3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35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87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65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0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77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8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78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7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85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87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1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7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18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7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38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5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25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6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2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70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3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3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6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0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2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36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80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1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66AD67-1F0C-43B2-AEFF-D90071F0EC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</Pages>
  <Words>1122</Words>
  <Characters>6398</Characters>
  <Application>Microsoft Office Word</Application>
  <DocSecurity>0</DocSecurity>
  <Lines>53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标题</vt:lpstr>
      </vt:variant>
      <vt:variant>
        <vt:i4>1</vt:i4>
      </vt:variant>
    </vt:vector>
  </HeadingPairs>
  <TitlesOfParts>
    <vt:vector size="2" baseType="lpstr">
      <vt:lpstr>Weekly Status Report</vt:lpstr>
      <vt:lpstr>Weekly Status Report</vt:lpstr>
    </vt:vector>
  </TitlesOfParts>
  <Company/>
  <LinksUpToDate>false</LinksUpToDate>
  <CharactersWithSpaces>7505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Status Report</dc:title>
  <dc:subject/>
  <dc:creator>IT Department</dc:creator>
  <cp:keywords/>
  <dc:description/>
  <cp:lastModifiedBy>Changming Wu</cp:lastModifiedBy>
  <cp:revision>8</cp:revision>
  <cp:lastPrinted>1900-12-31T12:30:00Z</cp:lastPrinted>
  <dcterms:created xsi:type="dcterms:W3CDTF">2016-10-09T10:44:00Z</dcterms:created>
  <dcterms:modified xsi:type="dcterms:W3CDTF">2016-10-09T11:22:00Z</dcterms:modified>
</cp:coreProperties>
</file>