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A7AF7F" w14:textId="3F5D6010" w:rsidR="00D168CD" w:rsidRPr="00781172" w:rsidRDefault="00DD7C08" w:rsidP="00D168CD">
      <w:pPr>
        <w:pStyle w:val="Heading"/>
        <w:spacing w:line="360" w:lineRule="auto"/>
        <w:rPr>
          <w:rFonts w:ascii="Verdana" w:hAnsi="Verdana"/>
          <w:sz w:val="28"/>
          <w:szCs w:val="28"/>
        </w:rPr>
      </w:pPr>
      <w:r w:rsidRPr="00781172">
        <w:rPr>
          <w:rFonts w:ascii="Verdana" w:hAnsi="Verdana"/>
          <w:sz w:val="28"/>
          <w:szCs w:val="28"/>
        </w:rPr>
        <w:t>Progress Report</w:t>
      </w:r>
      <w:r w:rsidR="00676024">
        <w:rPr>
          <w:rFonts w:ascii="Verdana" w:hAnsi="Verdana"/>
          <w:sz w:val="28"/>
          <w:szCs w:val="28"/>
        </w:rPr>
        <w:t xml:space="preserve"> Week 1</w:t>
      </w:r>
      <w:r w:rsidR="00676024">
        <w:rPr>
          <w:rFonts w:ascii="Verdana" w:hAnsi="Verdana" w:hint="eastAsia"/>
          <w:sz w:val="28"/>
          <w:szCs w:val="28"/>
        </w:rPr>
        <w:t>1</w:t>
      </w:r>
    </w:p>
    <w:p w14:paraId="2E045B34" w14:textId="77777777" w:rsidR="00DD7C08" w:rsidRPr="00781172" w:rsidRDefault="00DD7C08">
      <w:pPr>
        <w:spacing w:line="360" w:lineRule="auto"/>
        <w:rPr>
          <w:rFonts w:ascii="Verdana" w:hAnsi="Verdana"/>
          <w:sz w:val="20"/>
          <w:szCs w:val="20"/>
        </w:rPr>
      </w:pPr>
    </w:p>
    <w:tbl>
      <w:tblPr>
        <w:tblW w:w="890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8902"/>
      </w:tblGrid>
      <w:tr w:rsidR="00DD7C08" w:rsidRPr="00781172" w14:paraId="5E2C5A86" w14:textId="77777777" w:rsidTr="00781172"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B98FA" w14:textId="77777777" w:rsidR="00DD7C08" w:rsidRPr="00781172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t>Project Name</w:t>
            </w:r>
            <w:r w:rsidRPr="00781172">
              <w:rPr>
                <w:rFonts w:ascii="Verdana" w:hAnsi="Verdana"/>
                <w:sz w:val="20"/>
                <w:szCs w:val="20"/>
              </w:rPr>
              <w:t>: Database Evaluator</w:t>
            </w:r>
          </w:p>
          <w:p w14:paraId="3B98ACC6" w14:textId="77777777" w:rsidR="00DD7C08" w:rsidRPr="00781172" w:rsidRDefault="00E510EE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t>Project Manager</w:t>
            </w:r>
            <w:r w:rsidR="00DD7C08" w:rsidRPr="00781172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  <w:r w:rsidR="00940E23" w:rsidRPr="00781172">
              <w:rPr>
                <w:rFonts w:ascii="Verdana" w:hAnsi="Verdana"/>
                <w:sz w:val="20"/>
                <w:szCs w:val="20"/>
              </w:rPr>
              <w:t xml:space="preserve"> Changming </w:t>
            </w:r>
            <w:r w:rsidR="00940E23" w:rsidRPr="00781172">
              <w:rPr>
                <w:rFonts w:ascii="Verdana" w:hAnsi="Verdana"/>
                <w:sz w:val="20"/>
                <w:szCs w:val="20"/>
                <w:lang w:val="en-NZ"/>
              </w:rPr>
              <w:t>W</w:t>
            </w:r>
            <w:r w:rsidRPr="00781172">
              <w:rPr>
                <w:rFonts w:ascii="Verdana" w:hAnsi="Verdana"/>
                <w:sz w:val="20"/>
                <w:szCs w:val="20"/>
              </w:rPr>
              <w:t>u</w:t>
            </w:r>
          </w:p>
          <w:p w14:paraId="6B290ECE" w14:textId="2A6F5F7D" w:rsidR="00DD7C08" w:rsidRPr="00781172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t xml:space="preserve">Date: </w:t>
            </w:r>
            <w:r w:rsidR="00676024">
              <w:rPr>
                <w:rFonts w:ascii="Verdana" w:hAnsi="Verdana" w:hint="eastAsia"/>
                <w:bCs/>
                <w:sz w:val="20"/>
                <w:szCs w:val="20"/>
              </w:rPr>
              <w:t>25</w:t>
            </w:r>
            <w:r w:rsidR="00E45D71" w:rsidRPr="00781172">
              <w:rPr>
                <w:rFonts w:ascii="Verdana" w:hAnsi="Verdana"/>
                <w:bCs/>
                <w:sz w:val="20"/>
                <w:szCs w:val="20"/>
              </w:rPr>
              <w:t>/09</w:t>
            </w:r>
            <w:r w:rsidRPr="00781172">
              <w:rPr>
                <w:rFonts w:ascii="Verdana" w:hAnsi="Verdana"/>
                <w:bCs/>
                <w:sz w:val="20"/>
                <w:szCs w:val="20"/>
              </w:rPr>
              <w:t>/16</w:t>
            </w:r>
          </w:p>
          <w:p w14:paraId="2129DDBD" w14:textId="65A95231" w:rsidR="00DD7C08" w:rsidRPr="00781172" w:rsidRDefault="00DD7C08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t>Reporting Period:</w:t>
            </w:r>
            <w:r w:rsidRPr="00781172">
              <w:rPr>
                <w:rFonts w:ascii="Verdana" w:hAnsi="Verdana"/>
                <w:sz w:val="20"/>
                <w:szCs w:val="20"/>
              </w:rPr>
              <w:t xml:space="preserve"> </w:t>
            </w:r>
            <w:r w:rsidR="00676024">
              <w:rPr>
                <w:rFonts w:ascii="Verdana" w:hAnsi="Verdana" w:cs="Verdana"/>
                <w:sz w:val="20"/>
                <w:szCs w:val="20"/>
              </w:rPr>
              <w:t>1</w:t>
            </w:r>
            <w:r w:rsidR="00676024">
              <w:rPr>
                <w:rFonts w:ascii="Verdana" w:hAnsi="Verdana" w:cs="Verdana" w:hint="eastAsia"/>
                <w:sz w:val="20"/>
                <w:szCs w:val="20"/>
              </w:rPr>
              <w:t>9</w:t>
            </w:r>
            <w:r w:rsidR="00676024">
              <w:rPr>
                <w:rFonts w:ascii="Verdana" w:hAnsi="Verdana" w:cs="Verdana"/>
                <w:sz w:val="20"/>
                <w:szCs w:val="20"/>
              </w:rPr>
              <w:t xml:space="preserve">/09/16 - </w:t>
            </w:r>
            <w:r w:rsidR="00676024">
              <w:rPr>
                <w:rFonts w:ascii="Verdana" w:hAnsi="Verdana" w:cs="Verdana" w:hint="eastAsia"/>
                <w:sz w:val="20"/>
                <w:szCs w:val="20"/>
              </w:rPr>
              <w:t>25</w:t>
            </w:r>
            <w:r w:rsidR="00A330DA" w:rsidRPr="00781172">
              <w:rPr>
                <w:rFonts w:ascii="Verdana" w:hAnsi="Verdana" w:cs="Verdana"/>
                <w:sz w:val="20"/>
                <w:szCs w:val="20"/>
              </w:rPr>
              <w:t>/09/16</w:t>
            </w:r>
          </w:p>
        </w:tc>
      </w:tr>
      <w:tr w:rsidR="00DD7C08" w:rsidRPr="00781172" w14:paraId="313E3392" w14:textId="77777777" w:rsidTr="00781172"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9AFBA" w14:textId="77777777" w:rsidR="00DD7C08" w:rsidRPr="00781172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  <w:t>Administrative Checks</w:t>
            </w:r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Pr="00781172">
              <w:rPr>
                <w:rFonts w:ascii="Verdana" w:hAnsi="Verdana"/>
                <w:bCs/>
                <w:i/>
                <w:sz w:val="20"/>
                <w:szCs w:val="20"/>
              </w:rPr>
              <w:t>(check if up to date for each person)</w:t>
            </w:r>
          </w:p>
          <w:p w14:paraId="30F765BD" w14:textId="77777777" w:rsidR="00DD7C08" w:rsidRPr="00781172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t xml:space="preserve">Timecard: </w:t>
            </w:r>
            <w:r w:rsidR="004E7697" w:rsidRPr="00781172">
              <w:rPr>
                <w:rFonts w:ascii="Verdana" w:hAnsi="Verdana"/>
                <w:b/>
                <w:bCs/>
                <w:sz w:val="20"/>
                <w:szCs w:val="20"/>
              </w:rPr>
              <w:t>Checked</w:t>
            </w:r>
          </w:p>
          <w:p w14:paraId="1E06BE1B" w14:textId="77777777" w:rsidR="00DD7C08" w:rsidRPr="00781172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t xml:space="preserve">Current total hours to date: </w:t>
            </w:r>
          </w:p>
          <w:tbl>
            <w:tblPr>
              <w:tblW w:w="8784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64"/>
              <w:gridCol w:w="1500"/>
              <w:gridCol w:w="1134"/>
              <w:gridCol w:w="1276"/>
              <w:gridCol w:w="1134"/>
              <w:gridCol w:w="1276"/>
            </w:tblGrid>
            <w:tr w:rsidR="00FD0521" w:rsidRPr="00781172" w14:paraId="5435B1FF" w14:textId="77777777" w:rsidTr="00656DFB">
              <w:trPr>
                <w:cantSplit/>
                <w:trHeight w:val="804"/>
                <w:jc w:val="center"/>
              </w:trPr>
              <w:tc>
                <w:tcPr>
                  <w:tcW w:w="2464" w:type="dxa"/>
                  <w:shd w:val="clear" w:color="auto" w:fill="auto"/>
                  <w:noWrap/>
                  <w:vAlign w:val="center"/>
                  <w:hideMark/>
                </w:tcPr>
                <w:p w14:paraId="03B7DF5D" w14:textId="77777777" w:rsidR="00E510EE" w:rsidRPr="00781172" w:rsidRDefault="00E510EE" w:rsidP="00E510EE">
                  <w:pPr>
                    <w:suppressAutoHyphens w:val="0"/>
                    <w:jc w:val="center"/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781172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>Date</w:t>
                  </w:r>
                </w:p>
              </w:tc>
              <w:tc>
                <w:tcPr>
                  <w:tcW w:w="1500" w:type="dxa"/>
                  <w:shd w:val="clear" w:color="auto" w:fill="auto"/>
                  <w:noWrap/>
                  <w:vAlign w:val="center"/>
                  <w:hideMark/>
                </w:tcPr>
                <w:p w14:paraId="4000A630" w14:textId="77777777" w:rsidR="00E510EE" w:rsidRPr="00781172" w:rsidRDefault="00E510EE" w:rsidP="0032744D">
                  <w:pPr>
                    <w:suppressAutoHyphens w:val="0"/>
                    <w:jc w:val="center"/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781172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>Changming Wu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  <w:hideMark/>
                </w:tcPr>
                <w:p w14:paraId="73F44A23" w14:textId="77777777" w:rsidR="00E510EE" w:rsidRPr="00781172" w:rsidRDefault="00E510EE" w:rsidP="0032744D">
                  <w:pPr>
                    <w:suppressAutoHyphens w:val="0"/>
                    <w:jc w:val="center"/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781172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>Hardik Kansara</w:t>
                  </w:r>
                </w:p>
              </w:tc>
              <w:tc>
                <w:tcPr>
                  <w:tcW w:w="1276" w:type="dxa"/>
                  <w:shd w:val="clear" w:color="auto" w:fill="auto"/>
                  <w:noWrap/>
                  <w:vAlign w:val="center"/>
                  <w:hideMark/>
                </w:tcPr>
                <w:p w14:paraId="7DCD2496" w14:textId="77777777" w:rsidR="00E510EE" w:rsidRPr="00781172" w:rsidRDefault="00E510EE" w:rsidP="0032744D">
                  <w:pPr>
                    <w:suppressAutoHyphens w:val="0"/>
                    <w:jc w:val="center"/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781172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>Kwinno Pineda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  <w:hideMark/>
                </w:tcPr>
                <w:p w14:paraId="420182B5" w14:textId="77777777" w:rsidR="00E510EE" w:rsidRPr="00781172" w:rsidRDefault="00E510EE" w:rsidP="0032744D">
                  <w:pPr>
                    <w:suppressAutoHyphens w:val="0"/>
                    <w:jc w:val="center"/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781172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>Patrick Cura</w:t>
                  </w:r>
                </w:p>
              </w:tc>
              <w:tc>
                <w:tcPr>
                  <w:tcW w:w="1276" w:type="dxa"/>
                  <w:shd w:val="clear" w:color="auto" w:fill="auto"/>
                  <w:noWrap/>
                  <w:vAlign w:val="center"/>
                  <w:hideMark/>
                </w:tcPr>
                <w:p w14:paraId="4F00291A" w14:textId="77777777" w:rsidR="00E510EE" w:rsidRPr="00781172" w:rsidRDefault="00E510EE" w:rsidP="0032744D">
                  <w:pPr>
                    <w:suppressAutoHyphens w:val="0"/>
                    <w:jc w:val="center"/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</w:pPr>
                  <w:r w:rsidRPr="00781172">
                    <w:rPr>
                      <w:rFonts w:ascii="Verdana" w:eastAsia="Times New Roman" w:hAnsi="Verdana"/>
                      <w:b/>
                      <w:color w:val="000000"/>
                      <w:sz w:val="20"/>
                      <w:szCs w:val="20"/>
                      <w:lang w:val="en-NZ" w:eastAsia="en-NZ"/>
                    </w:rPr>
                    <w:t>Weekly Total Hours</w:t>
                  </w:r>
                </w:p>
              </w:tc>
            </w:tr>
            <w:tr w:rsidR="001E4283" w:rsidRPr="00781172" w14:paraId="4DBDCB52" w14:textId="77777777" w:rsidTr="00656DFB">
              <w:trPr>
                <w:trHeight w:val="418"/>
                <w:jc w:val="center"/>
              </w:trPr>
              <w:tc>
                <w:tcPr>
                  <w:tcW w:w="2464" w:type="dxa"/>
                  <w:shd w:val="clear" w:color="auto" w:fill="auto"/>
                  <w:noWrap/>
                  <w:vAlign w:val="center"/>
                  <w:hideMark/>
                </w:tcPr>
                <w:p w14:paraId="2AFA5E87" w14:textId="4528CFA6" w:rsidR="001E4283" w:rsidRPr="00781172" w:rsidRDefault="001E4283" w:rsidP="00F15707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 w:eastAsia="en-NZ"/>
                    </w:rPr>
                  </w:pPr>
                  <w:r>
                    <w:rPr>
                      <w:rFonts w:ascii="Verdana" w:hAnsi="Verdana" w:cs="Verdana"/>
                      <w:sz w:val="20"/>
                      <w:szCs w:val="20"/>
                    </w:rPr>
                    <w:t>1</w:t>
                  </w:r>
                  <w:r>
                    <w:rPr>
                      <w:rFonts w:ascii="Verdana" w:hAnsi="Verdana" w:cs="Verdana" w:hint="eastAsia"/>
                      <w:sz w:val="20"/>
                      <w:szCs w:val="20"/>
                    </w:rPr>
                    <w:t>9</w:t>
                  </w:r>
                  <w:r>
                    <w:rPr>
                      <w:rFonts w:ascii="Verdana" w:hAnsi="Verdana" w:cs="Verdana"/>
                      <w:sz w:val="20"/>
                      <w:szCs w:val="20"/>
                    </w:rPr>
                    <w:t xml:space="preserve">/09/16 - </w:t>
                  </w:r>
                  <w:r>
                    <w:rPr>
                      <w:rFonts w:ascii="Verdana" w:hAnsi="Verdana" w:cs="Verdana" w:hint="eastAsia"/>
                      <w:sz w:val="20"/>
                      <w:szCs w:val="20"/>
                    </w:rPr>
                    <w:t>25</w:t>
                  </w:r>
                  <w:r w:rsidRPr="00781172">
                    <w:rPr>
                      <w:rFonts w:ascii="Verdana" w:hAnsi="Verdana" w:cs="Verdana"/>
                      <w:sz w:val="20"/>
                      <w:szCs w:val="20"/>
                    </w:rPr>
                    <w:t>/09/16</w:t>
                  </w:r>
                </w:p>
              </w:tc>
              <w:tc>
                <w:tcPr>
                  <w:tcW w:w="1500" w:type="dxa"/>
                  <w:shd w:val="clear" w:color="auto" w:fill="auto"/>
                  <w:noWrap/>
                  <w:vAlign w:val="center"/>
                </w:tcPr>
                <w:p w14:paraId="6209212E" w14:textId="027A4439" w:rsidR="001E4283" w:rsidRPr="001E4283" w:rsidRDefault="001E428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1E4283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35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</w:tcPr>
                <w:p w14:paraId="134ACE23" w14:textId="09611BB4" w:rsidR="001E4283" w:rsidRPr="001E4283" w:rsidRDefault="001E428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1E4283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35</w:t>
                  </w:r>
                </w:p>
              </w:tc>
              <w:tc>
                <w:tcPr>
                  <w:tcW w:w="1276" w:type="dxa"/>
                  <w:shd w:val="clear" w:color="auto" w:fill="auto"/>
                  <w:noWrap/>
                  <w:vAlign w:val="center"/>
                </w:tcPr>
                <w:p w14:paraId="37D2C1D3" w14:textId="0F3E65F8" w:rsidR="001E4283" w:rsidRPr="001E4283" w:rsidRDefault="001E428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1E4283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35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</w:tcPr>
                <w:p w14:paraId="2B627C78" w14:textId="49A465CB" w:rsidR="001E4283" w:rsidRPr="001E4283" w:rsidRDefault="001E428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1E4283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31</w:t>
                  </w:r>
                </w:p>
              </w:tc>
              <w:tc>
                <w:tcPr>
                  <w:tcW w:w="1276" w:type="dxa"/>
                  <w:shd w:val="clear" w:color="auto" w:fill="auto"/>
                  <w:noWrap/>
                  <w:vAlign w:val="center"/>
                </w:tcPr>
                <w:p w14:paraId="7C4DBFA3" w14:textId="71A6AB32" w:rsidR="001E4283" w:rsidRPr="001E4283" w:rsidRDefault="001E4283" w:rsidP="001E4283">
                  <w:pPr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1E4283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13</w:t>
                  </w:r>
                  <w:r w:rsidRPr="001E4283">
                    <w:rPr>
                      <w:rFonts w:ascii="Verdana" w:eastAsia="Times New Roman" w:hAnsi="Verdana" w:hint="eastAsi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</w:tbl>
          <w:p w14:paraId="052DF36A" w14:textId="1AD24BDD" w:rsidR="00E510EE" w:rsidRPr="00781172" w:rsidRDefault="008C1A17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t xml:space="preserve">Current total hours: </w:t>
            </w:r>
            <w:r w:rsidR="0076649C" w:rsidRPr="00781172">
              <w:rPr>
                <w:rFonts w:ascii="Verdana" w:hAnsi="Verdana"/>
                <w:bCs/>
                <w:sz w:val="20"/>
                <w:szCs w:val="20"/>
              </w:rPr>
              <w:t>1</w:t>
            </w:r>
            <w:r w:rsidR="001E4283">
              <w:rPr>
                <w:rFonts w:ascii="Verdana" w:hAnsi="Verdana" w:hint="eastAsia"/>
                <w:bCs/>
                <w:sz w:val="20"/>
                <w:szCs w:val="20"/>
              </w:rPr>
              <w:t>381</w:t>
            </w:r>
            <w:r w:rsidR="00450224">
              <w:rPr>
                <w:rFonts w:ascii="Verdana" w:hAnsi="Verdana" w:hint="eastAsia"/>
                <w:bCs/>
                <w:sz w:val="20"/>
                <w:szCs w:val="20"/>
              </w:rPr>
              <w:t>.5</w:t>
            </w:r>
            <w:r w:rsidR="00F976AA" w:rsidRPr="00781172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Pr="00781172">
              <w:rPr>
                <w:rFonts w:ascii="Verdana" w:hAnsi="Verdana"/>
                <w:bCs/>
                <w:sz w:val="20"/>
                <w:szCs w:val="20"/>
              </w:rPr>
              <w:t>hours</w:t>
            </w:r>
          </w:p>
          <w:p w14:paraId="4EDFEF31" w14:textId="77777777" w:rsidR="00DD7C08" w:rsidRPr="00781172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t xml:space="preserve">Personal Log: </w:t>
            </w:r>
            <w:r w:rsidR="004E7697" w:rsidRPr="00781172">
              <w:rPr>
                <w:rFonts w:ascii="Verdana" w:hAnsi="Verdana"/>
                <w:b/>
                <w:bCs/>
                <w:sz w:val="20"/>
                <w:szCs w:val="20"/>
              </w:rPr>
              <w:t>Checked</w:t>
            </w:r>
          </w:p>
          <w:p w14:paraId="7FE801CA" w14:textId="77777777" w:rsidR="00DD7C08" w:rsidRPr="00781172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t xml:space="preserve">Project Diary: </w:t>
            </w:r>
            <w:r w:rsidR="009142B6" w:rsidRPr="00781172">
              <w:rPr>
                <w:rFonts w:ascii="Verdana" w:hAnsi="Verdana"/>
                <w:b/>
                <w:bCs/>
                <w:sz w:val="20"/>
                <w:szCs w:val="20"/>
              </w:rPr>
              <w:t>Updated</w:t>
            </w:r>
          </w:p>
          <w:p w14:paraId="02999E2B" w14:textId="77777777" w:rsidR="00DD7C08" w:rsidRPr="00781172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bCs/>
                <w:sz w:val="20"/>
                <w:szCs w:val="20"/>
                <w:u w:val="single"/>
              </w:rPr>
              <w:t>Allocated Duties</w:t>
            </w:r>
          </w:p>
          <w:p w14:paraId="5A558DCB" w14:textId="77777777" w:rsidR="00DD7C08" w:rsidRPr="00781172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t xml:space="preserve">Backups taken: </w:t>
            </w:r>
            <w:r w:rsidR="00CF0A43" w:rsidRPr="00781172">
              <w:rPr>
                <w:rFonts w:ascii="Verdana" w:hAnsi="Verdana"/>
                <w:b/>
                <w:bCs/>
                <w:sz w:val="20"/>
                <w:szCs w:val="20"/>
              </w:rPr>
              <w:t>Hardik has taken weekly backup to Google Drive.</w:t>
            </w:r>
            <w:r w:rsidRPr="00781172">
              <w:rPr>
                <w:rFonts w:ascii="Verdana" w:hAnsi="Verdana"/>
                <w:bCs/>
                <w:i/>
                <w:sz w:val="20"/>
                <w:szCs w:val="20"/>
              </w:rPr>
              <w:t xml:space="preserve">                      </w:t>
            </w:r>
          </w:p>
          <w:p w14:paraId="1F2D8B1A" w14:textId="5885CB48" w:rsidR="00DD7C08" w:rsidRPr="00781172" w:rsidRDefault="00DD7C08" w:rsidP="00A330DA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t xml:space="preserve">Backup tested: </w:t>
            </w:r>
            <w:r w:rsidR="00E45D71" w:rsidRPr="00781172">
              <w:rPr>
                <w:rFonts w:ascii="Verdana" w:hAnsi="Verdana"/>
                <w:bCs/>
                <w:i/>
                <w:sz w:val="20"/>
                <w:szCs w:val="20"/>
              </w:rPr>
              <w:t xml:space="preserve">Yes, Tested on </w:t>
            </w:r>
            <w:r w:rsidR="00676024">
              <w:rPr>
                <w:rFonts w:ascii="Verdana" w:hAnsi="Verdana" w:hint="eastAsia"/>
                <w:bCs/>
                <w:i/>
                <w:sz w:val="20"/>
                <w:szCs w:val="20"/>
              </w:rPr>
              <w:t>25</w:t>
            </w:r>
            <w:r w:rsidR="00EC3D7C" w:rsidRPr="00781172">
              <w:rPr>
                <w:rFonts w:ascii="Verdana" w:hAnsi="Verdana"/>
                <w:bCs/>
                <w:i/>
                <w:sz w:val="20"/>
                <w:szCs w:val="20"/>
              </w:rPr>
              <w:t>/09/16</w:t>
            </w:r>
          </w:p>
        </w:tc>
      </w:tr>
      <w:tr w:rsidR="00DD7C08" w:rsidRPr="00781172" w14:paraId="197333F5" w14:textId="77777777" w:rsidTr="00781172"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D3AB0" w14:textId="77777777" w:rsidR="00455C3D" w:rsidRPr="00781172" w:rsidRDefault="00DD7C0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t>Work co</w:t>
            </w:r>
            <w:r w:rsidR="008C1A17" w:rsidRPr="00781172">
              <w:rPr>
                <w:rFonts w:ascii="Verdana" w:hAnsi="Verdana"/>
                <w:b/>
                <w:bCs/>
                <w:sz w:val="20"/>
                <w:szCs w:val="20"/>
              </w:rPr>
              <w:t xml:space="preserve">mpleted this reporting period: </w:t>
            </w:r>
          </w:p>
          <w:p w14:paraId="1FD46B64" w14:textId="1545BE82" w:rsidR="00676024" w:rsidRDefault="00C1135A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t>Hardik Kansara</w:t>
            </w:r>
            <w:r w:rsidR="00F24CE0" w:rsidRPr="00781172">
              <w:rPr>
                <w:rFonts w:ascii="Verdana" w:hAnsi="Verdana"/>
                <w:b/>
                <w:bCs/>
                <w:sz w:val="20"/>
                <w:szCs w:val="20"/>
              </w:rPr>
              <w:t>:</w:t>
            </w:r>
          </w:p>
          <w:tbl>
            <w:tblPr>
              <w:tblW w:w="0" w:type="auto"/>
              <w:tblBorders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0"/>
              <w:gridCol w:w="5812"/>
              <w:gridCol w:w="992"/>
            </w:tblGrid>
            <w:tr w:rsidR="00676024" w:rsidRPr="00781172" w14:paraId="10B1EFB5" w14:textId="77777777" w:rsidTr="00676024"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503E59E" w14:textId="77777777" w:rsidR="00676024" w:rsidRPr="00781172" w:rsidRDefault="00676024" w:rsidP="00517AFB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Date</w:t>
                  </w:r>
                </w:p>
              </w:tc>
              <w:tc>
                <w:tcPr>
                  <w:tcW w:w="5812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18CD66F" w14:textId="77777777" w:rsidR="00676024" w:rsidRPr="00781172" w:rsidRDefault="00676024" w:rsidP="00517AFB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Tasks</w:t>
                  </w:r>
                </w:p>
              </w:tc>
              <w:tc>
                <w:tcPr>
                  <w:tcW w:w="992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730B39B6" w14:textId="77777777" w:rsidR="00676024" w:rsidRPr="00781172" w:rsidRDefault="00676024" w:rsidP="00676024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Hour</w:t>
                  </w:r>
                </w:p>
              </w:tc>
            </w:tr>
            <w:tr w:rsidR="00676024" w:rsidRPr="00676024" w14:paraId="4CECD751" w14:textId="6A21A550" w:rsidTr="00676024"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C05DD16" w14:textId="77777777" w:rsidR="00676024" w:rsidRPr="00676024" w:rsidRDefault="00676024" w:rsidP="00676024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67602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Monday, September 19,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BDD7EE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7FF6C5B" w14:textId="77777777" w:rsidR="00676024" w:rsidRPr="00676024" w:rsidRDefault="00676024" w:rsidP="00676024">
                  <w:pPr>
                    <w:suppressAutoHyphens w:val="0"/>
                    <w:rPr>
                      <w:rFonts w:ascii="Calibri" w:eastAsia="Times New Roman" w:hAnsi="Calibri"/>
                      <w:color w:val="000000"/>
                    </w:rPr>
                  </w:pPr>
                  <w:r w:rsidRPr="00676024">
                    <w:rPr>
                      <w:rFonts w:ascii="Calibri" w:eastAsia="Times New Roman" w:hAnsi="Calibri"/>
                      <w:color w:val="000000"/>
                    </w:rPr>
                    <w:t>SQL Server R&amp;D</w:t>
                  </w:r>
                </w:p>
              </w:tc>
              <w:tc>
                <w:tcPr>
                  <w:tcW w:w="992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BDD7EE"/>
                  <w:vAlign w:val="bottom"/>
                </w:tcPr>
                <w:p w14:paraId="27CFD83D" w14:textId="71A4995A" w:rsidR="00676024" w:rsidRPr="00676024" w:rsidRDefault="00676024" w:rsidP="00676024">
                  <w:pPr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>
                    <w:rPr>
                      <w:rFonts w:ascii="Calibri" w:eastAsia="Times New Roman" w:hAnsi="Calibri"/>
                      <w:color w:val="000000"/>
                    </w:rPr>
                    <w:t>6</w:t>
                  </w:r>
                </w:p>
              </w:tc>
            </w:tr>
            <w:tr w:rsidR="00676024" w:rsidRPr="00676024" w14:paraId="2FD9BA6B" w14:textId="6BA75E65" w:rsidTr="00676024"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50D2CB9" w14:textId="77777777" w:rsidR="00676024" w:rsidRPr="00676024" w:rsidRDefault="00676024" w:rsidP="00676024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67602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Tuesday, September 20,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5797711" w14:textId="77777777" w:rsidR="00676024" w:rsidRPr="00676024" w:rsidRDefault="00676024" w:rsidP="00676024">
                  <w:pPr>
                    <w:suppressAutoHyphens w:val="0"/>
                    <w:rPr>
                      <w:rFonts w:ascii="Calibri" w:eastAsia="Times New Roman" w:hAnsi="Calibri"/>
                      <w:color w:val="000000"/>
                    </w:rPr>
                  </w:pPr>
                  <w:r w:rsidRPr="00676024">
                    <w:rPr>
                      <w:rFonts w:ascii="Calibri" w:eastAsia="Times New Roman" w:hAnsi="Calibri"/>
                      <w:color w:val="000000"/>
                    </w:rPr>
                    <w:t>Meeting : Weekly Meeting with Project Advisor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</w:tcPr>
                <w:p w14:paraId="0EDD386A" w14:textId="462B6FF6" w:rsidR="00676024" w:rsidRPr="00676024" w:rsidRDefault="00676024" w:rsidP="00676024">
                  <w:pPr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>
                    <w:rPr>
                      <w:rFonts w:ascii="Calibri" w:eastAsia="Times New Roman" w:hAnsi="Calibri"/>
                      <w:color w:val="000000"/>
                    </w:rPr>
                    <w:t>0.5</w:t>
                  </w:r>
                </w:p>
              </w:tc>
            </w:tr>
            <w:tr w:rsidR="00676024" w:rsidRPr="00676024" w14:paraId="0F92B56B" w14:textId="57C9E764" w:rsidTr="00676024"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4ED15C48" w14:textId="77777777" w:rsidR="00676024" w:rsidRPr="00676024" w:rsidRDefault="00676024" w:rsidP="00676024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67602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Tuesday, September 20,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BDD7EE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0CE25F3" w14:textId="77777777" w:rsidR="00676024" w:rsidRPr="00676024" w:rsidRDefault="00676024" w:rsidP="00676024">
                  <w:pPr>
                    <w:suppressAutoHyphens w:val="0"/>
                    <w:rPr>
                      <w:rFonts w:ascii="Calibri" w:eastAsia="Times New Roman" w:hAnsi="Calibri"/>
                      <w:color w:val="000000"/>
                    </w:rPr>
                  </w:pPr>
                  <w:r w:rsidRPr="00676024">
                    <w:rPr>
                      <w:rFonts w:ascii="Calibri" w:eastAsia="Times New Roman" w:hAnsi="Calibri"/>
                      <w:color w:val="000000"/>
                    </w:rPr>
                    <w:t>SQL Server R&amp;D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BDD7EE"/>
                  <w:vAlign w:val="bottom"/>
                </w:tcPr>
                <w:p w14:paraId="77BEB999" w14:textId="5974ECBE" w:rsidR="00676024" w:rsidRPr="00676024" w:rsidRDefault="00676024" w:rsidP="00676024">
                  <w:pPr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>
                    <w:rPr>
                      <w:rFonts w:ascii="Calibri" w:eastAsia="Times New Roman" w:hAnsi="Calibri"/>
                      <w:color w:val="000000"/>
                    </w:rPr>
                    <w:t>4.5</w:t>
                  </w:r>
                </w:p>
              </w:tc>
            </w:tr>
            <w:tr w:rsidR="00676024" w:rsidRPr="00676024" w14:paraId="7E7575FE" w14:textId="6AE30D5A" w:rsidTr="00676024"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A46910E" w14:textId="77777777" w:rsidR="00676024" w:rsidRPr="00676024" w:rsidRDefault="00676024" w:rsidP="00676024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67602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Tuesday, September 20,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0378EFE" w14:textId="77777777" w:rsidR="00676024" w:rsidRPr="00676024" w:rsidRDefault="00676024" w:rsidP="00676024">
                  <w:pPr>
                    <w:suppressAutoHyphens w:val="0"/>
                    <w:rPr>
                      <w:rFonts w:ascii="Calibri" w:eastAsia="Times New Roman" w:hAnsi="Calibri"/>
                      <w:color w:val="000000"/>
                    </w:rPr>
                  </w:pPr>
                  <w:r w:rsidRPr="00676024">
                    <w:rPr>
                      <w:rFonts w:ascii="Calibri" w:eastAsia="Times New Roman" w:hAnsi="Calibri"/>
                      <w:color w:val="000000"/>
                    </w:rPr>
                    <w:t>Meeting : Frequent Face-to-Face Meeting with Team Members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</w:tcPr>
                <w:p w14:paraId="23842FC1" w14:textId="3DD36C8E" w:rsidR="00676024" w:rsidRPr="00676024" w:rsidRDefault="00676024" w:rsidP="00676024">
                  <w:pPr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>
                    <w:rPr>
                      <w:rFonts w:ascii="Calibri" w:eastAsia="Times New Roman" w:hAnsi="Calibri"/>
                      <w:color w:val="000000"/>
                    </w:rPr>
                    <w:t>1</w:t>
                  </w:r>
                </w:p>
              </w:tc>
            </w:tr>
            <w:tr w:rsidR="00676024" w:rsidRPr="00676024" w14:paraId="513AF8BD" w14:textId="2128D4E9" w:rsidTr="00676024"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B3C9BAA" w14:textId="77777777" w:rsidR="00676024" w:rsidRPr="00676024" w:rsidRDefault="00676024" w:rsidP="00676024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67602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Wednesday, September 21,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BDD7EE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F2CB57A" w14:textId="77777777" w:rsidR="00676024" w:rsidRPr="00676024" w:rsidRDefault="00676024" w:rsidP="00676024">
                  <w:pPr>
                    <w:suppressAutoHyphens w:val="0"/>
                    <w:rPr>
                      <w:rFonts w:ascii="Calibri" w:eastAsia="Times New Roman" w:hAnsi="Calibri"/>
                      <w:color w:val="000000"/>
                    </w:rPr>
                  </w:pPr>
                  <w:r w:rsidRPr="00676024">
                    <w:rPr>
                      <w:rFonts w:ascii="Calibri" w:eastAsia="Times New Roman" w:hAnsi="Calibri"/>
                      <w:color w:val="000000"/>
                    </w:rPr>
                    <w:t>SQL Server R&amp;D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BDD7EE"/>
                  <w:vAlign w:val="bottom"/>
                </w:tcPr>
                <w:p w14:paraId="367CA14C" w14:textId="3A171372" w:rsidR="00676024" w:rsidRPr="00676024" w:rsidRDefault="00676024" w:rsidP="00676024">
                  <w:pPr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>
                    <w:rPr>
                      <w:rFonts w:ascii="Calibri" w:eastAsia="Times New Roman" w:hAnsi="Calibri"/>
                      <w:color w:val="000000"/>
                    </w:rPr>
                    <w:t>6</w:t>
                  </w:r>
                </w:p>
              </w:tc>
            </w:tr>
            <w:tr w:rsidR="00676024" w:rsidRPr="00676024" w14:paraId="4A70EDCC" w14:textId="6644B25B" w:rsidTr="00676024"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E654852" w14:textId="77777777" w:rsidR="00676024" w:rsidRPr="00676024" w:rsidRDefault="00676024" w:rsidP="00676024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67602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Thursday, September 22,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BDD7EE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E944D93" w14:textId="77777777" w:rsidR="00676024" w:rsidRPr="00676024" w:rsidRDefault="00676024" w:rsidP="00676024">
                  <w:pPr>
                    <w:suppressAutoHyphens w:val="0"/>
                    <w:rPr>
                      <w:rFonts w:ascii="Calibri" w:eastAsia="Times New Roman" w:hAnsi="Calibri"/>
                      <w:color w:val="000000"/>
                    </w:rPr>
                  </w:pPr>
                  <w:r w:rsidRPr="00676024">
                    <w:rPr>
                      <w:rFonts w:ascii="Calibri" w:eastAsia="Times New Roman" w:hAnsi="Calibri"/>
                      <w:color w:val="000000"/>
                    </w:rPr>
                    <w:t>SQL Server R&amp;D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BDD7EE"/>
                  <w:vAlign w:val="bottom"/>
                </w:tcPr>
                <w:p w14:paraId="747B2D6A" w14:textId="39CBBF52" w:rsidR="00676024" w:rsidRPr="00676024" w:rsidRDefault="00676024" w:rsidP="00676024">
                  <w:pPr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>
                    <w:rPr>
                      <w:rFonts w:ascii="Calibri" w:eastAsia="Times New Roman" w:hAnsi="Calibri"/>
                      <w:color w:val="000000"/>
                    </w:rPr>
                    <w:t>5</w:t>
                  </w:r>
                </w:p>
              </w:tc>
            </w:tr>
            <w:tr w:rsidR="00676024" w:rsidRPr="00676024" w14:paraId="1AC9B3BC" w14:textId="348A2BFA" w:rsidTr="00676024"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95F8C70" w14:textId="77777777" w:rsidR="00676024" w:rsidRPr="00676024" w:rsidRDefault="00676024" w:rsidP="00676024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67602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 xml:space="preserve">Friday, September 23, </w:t>
                  </w:r>
                  <w:r w:rsidRPr="0067602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lastRenderedPageBreak/>
                    <w:t>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BDD7EE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19BA305" w14:textId="77777777" w:rsidR="00676024" w:rsidRPr="00676024" w:rsidRDefault="00676024" w:rsidP="00676024">
                  <w:pPr>
                    <w:suppressAutoHyphens w:val="0"/>
                    <w:rPr>
                      <w:rFonts w:ascii="Calibri" w:eastAsia="Times New Roman" w:hAnsi="Calibri"/>
                      <w:color w:val="000000"/>
                    </w:rPr>
                  </w:pPr>
                  <w:r w:rsidRPr="00676024">
                    <w:rPr>
                      <w:rFonts w:ascii="Calibri" w:eastAsia="Times New Roman" w:hAnsi="Calibri"/>
                      <w:color w:val="000000"/>
                    </w:rPr>
                    <w:lastRenderedPageBreak/>
                    <w:t>SQL Server R&amp;D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BDD7EE"/>
                  <w:vAlign w:val="bottom"/>
                </w:tcPr>
                <w:p w14:paraId="33C5E206" w14:textId="78EE08C4" w:rsidR="00676024" w:rsidRPr="00676024" w:rsidRDefault="00676024" w:rsidP="00676024">
                  <w:pPr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>
                    <w:rPr>
                      <w:rFonts w:ascii="Calibri" w:eastAsia="Times New Roman" w:hAnsi="Calibri"/>
                      <w:color w:val="000000"/>
                    </w:rPr>
                    <w:t>5</w:t>
                  </w:r>
                </w:p>
              </w:tc>
            </w:tr>
            <w:tr w:rsidR="00676024" w:rsidRPr="00676024" w14:paraId="6888A09D" w14:textId="497CCF9A" w:rsidTr="00676024"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4701009F" w14:textId="77777777" w:rsidR="00676024" w:rsidRPr="00676024" w:rsidRDefault="00676024" w:rsidP="00676024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67602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lastRenderedPageBreak/>
                    <w:t>Saturday, September 24,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BDD7EE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C81BEFD" w14:textId="77777777" w:rsidR="00676024" w:rsidRPr="00676024" w:rsidRDefault="00676024" w:rsidP="00676024">
                  <w:pPr>
                    <w:suppressAutoHyphens w:val="0"/>
                    <w:rPr>
                      <w:rFonts w:ascii="Calibri" w:eastAsia="Times New Roman" w:hAnsi="Calibri"/>
                      <w:color w:val="000000"/>
                    </w:rPr>
                  </w:pPr>
                  <w:r w:rsidRPr="00676024">
                    <w:rPr>
                      <w:rFonts w:ascii="Calibri" w:eastAsia="Times New Roman" w:hAnsi="Calibri"/>
                      <w:color w:val="000000"/>
                    </w:rPr>
                    <w:t>SQL Server R&amp;D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BDD7EE"/>
                  <w:vAlign w:val="bottom"/>
                </w:tcPr>
                <w:p w14:paraId="54353577" w14:textId="68C94526" w:rsidR="00676024" w:rsidRPr="00676024" w:rsidRDefault="00676024" w:rsidP="00676024">
                  <w:pPr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>
                    <w:rPr>
                      <w:rFonts w:ascii="Calibri" w:eastAsia="Times New Roman" w:hAnsi="Calibri"/>
                      <w:color w:val="000000"/>
                    </w:rPr>
                    <w:t>3</w:t>
                  </w:r>
                </w:p>
              </w:tc>
            </w:tr>
            <w:tr w:rsidR="00676024" w:rsidRPr="00676024" w14:paraId="750F2D07" w14:textId="1850ED00" w:rsidTr="00676024"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C86836C" w14:textId="77777777" w:rsidR="00676024" w:rsidRPr="00676024" w:rsidRDefault="00676024" w:rsidP="00676024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67602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Saturday, September 24,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F6C9EA7" w14:textId="77777777" w:rsidR="00676024" w:rsidRPr="00676024" w:rsidRDefault="00676024" w:rsidP="00676024">
                  <w:pPr>
                    <w:suppressAutoHyphens w:val="0"/>
                    <w:rPr>
                      <w:rFonts w:ascii="Calibri" w:eastAsia="Times New Roman" w:hAnsi="Calibri"/>
                      <w:color w:val="000000"/>
                    </w:rPr>
                  </w:pPr>
                  <w:r w:rsidRPr="00676024">
                    <w:rPr>
                      <w:rFonts w:ascii="Calibri" w:eastAsia="Times New Roman" w:hAnsi="Calibri"/>
                      <w:color w:val="000000"/>
                    </w:rPr>
                    <w:t>Analysis and Design Documents : Database Evaluator Analysis and Design Document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</w:tcPr>
                <w:p w14:paraId="73A0D983" w14:textId="0E282D54" w:rsidR="00676024" w:rsidRPr="00676024" w:rsidRDefault="00676024" w:rsidP="00676024">
                  <w:pPr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>
                    <w:rPr>
                      <w:rFonts w:ascii="Calibri" w:eastAsia="Times New Roman" w:hAnsi="Calibri"/>
                      <w:color w:val="000000"/>
                    </w:rPr>
                    <w:t>2</w:t>
                  </w:r>
                </w:p>
              </w:tc>
            </w:tr>
            <w:tr w:rsidR="00676024" w:rsidRPr="00676024" w14:paraId="626066F0" w14:textId="7CC55F7C" w:rsidTr="00676024"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23F66DE" w14:textId="77777777" w:rsidR="00676024" w:rsidRPr="00676024" w:rsidRDefault="00676024" w:rsidP="00676024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67602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Sunday, September 25,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55A4045" w14:textId="77777777" w:rsidR="00676024" w:rsidRPr="00676024" w:rsidRDefault="00676024" w:rsidP="00676024">
                  <w:pPr>
                    <w:suppressAutoHyphens w:val="0"/>
                    <w:rPr>
                      <w:rFonts w:ascii="Calibri" w:eastAsia="Times New Roman" w:hAnsi="Calibri"/>
                      <w:color w:val="000000"/>
                    </w:rPr>
                  </w:pPr>
                  <w:r w:rsidRPr="00676024">
                    <w:rPr>
                      <w:rFonts w:ascii="Calibri" w:eastAsia="Times New Roman" w:hAnsi="Calibri"/>
                      <w:color w:val="000000"/>
                    </w:rPr>
                    <w:t>Project Admin : Personal Logs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</w:tcPr>
                <w:p w14:paraId="3AED23A4" w14:textId="0D30A521" w:rsidR="00676024" w:rsidRPr="00676024" w:rsidRDefault="00676024" w:rsidP="00676024">
                  <w:pPr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>
                    <w:rPr>
                      <w:rFonts w:ascii="Calibri" w:eastAsia="Times New Roman" w:hAnsi="Calibri"/>
                      <w:color w:val="000000"/>
                    </w:rPr>
                    <w:t>1</w:t>
                  </w:r>
                </w:p>
              </w:tc>
            </w:tr>
            <w:tr w:rsidR="00676024" w:rsidRPr="00676024" w14:paraId="52D7052A" w14:textId="367D0D57" w:rsidTr="00676024">
              <w:trPr>
                <w:trHeight w:val="315"/>
              </w:trPr>
              <w:tc>
                <w:tcPr>
                  <w:tcW w:w="1840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759F728" w14:textId="77777777" w:rsidR="00676024" w:rsidRPr="00676024" w:rsidRDefault="00676024" w:rsidP="00676024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67602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Sunday, September 25,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16B7792" w14:textId="77777777" w:rsidR="00676024" w:rsidRPr="00676024" w:rsidRDefault="00676024" w:rsidP="00676024">
                  <w:pPr>
                    <w:suppressAutoHyphens w:val="0"/>
                    <w:rPr>
                      <w:rFonts w:ascii="Calibri" w:eastAsia="Times New Roman" w:hAnsi="Calibri"/>
                      <w:color w:val="000000"/>
                    </w:rPr>
                  </w:pPr>
                  <w:r w:rsidRPr="00676024">
                    <w:rPr>
                      <w:rFonts w:ascii="Calibri" w:eastAsia="Times New Roman" w:hAnsi="Calibri"/>
                      <w:color w:val="000000"/>
                    </w:rPr>
                    <w:t>Project Admin : Timesheet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bottom"/>
                </w:tcPr>
                <w:p w14:paraId="7675965F" w14:textId="72919C29" w:rsidR="00676024" w:rsidRPr="00676024" w:rsidRDefault="00676024" w:rsidP="00676024">
                  <w:pPr>
                    <w:suppressAutoHyphens w:val="0"/>
                    <w:jc w:val="center"/>
                    <w:rPr>
                      <w:rFonts w:ascii="Calibri" w:eastAsia="Times New Roman" w:hAnsi="Calibri"/>
                      <w:color w:val="000000"/>
                    </w:rPr>
                  </w:pPr>
                  <w:r>
                    <w:rPr>
                      <w:rFonts w:ascii="Calibri" w:eastAsia="Times New Roman" w:hAnsi="Calibri"/>
                      <w:color w:val="000000"/>
                    </w:rPr>
                    <w:t>1</w:t>
                  </w:r>
                </w:p>
              </w:tc>
            </w:tr>
          </w:tbl>
          <w:p w14:paraId="612057A9" w14:textId="77777777" w:rsidR="003728B4" w:rsidRPr="00781172" w:rsidRDefault="003728B4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2FAA4D35" w14:textId="7965F7D7" w:rsidR="00676024" w:rsidRDefault="0068531C" w:rsidP="0068531C">
            <w:pPr>
              <w:spacing w:line="360" w:lineRule="auto"/>
              <w:rPr>
                <w:rFonts w:ascii="Verdana" w:hAnsi="Verdana"/>
                <w:b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sz w:val="20"/>
                <w:szCs w:val="20"/>
              </w:rPr>
              <w:t>Changming Wu:</w:t>
            </w:r>
          </w:p>
          <w:tbl>
            <w:tblPr>
              <w:tblW w:w="8647" w:type="dxa"/>
              <w:tblInd w:w="3" w:type="dxa"/>
              <w:tblLayout w:type="fixed"/>
              <w:tblLook w:val="04A0" w:firstRow="1" w:lastRow="0" w:firstColumn="1" w:lastColumn="0" w:noHBand="0" w:noVBand="1"/>
            </w:tblPr>
            <w:tblGrid>
              <w:gridCol w:w="1841"/>
              <w:gridCol w:w="5811"/>
              <w:gridCol w:w="995"/>
            </w:tblGrid>
            <w:tr w:rsidR="009B2B26" w:rsidRPr="00781172" w14:paraId="2051B3A8" w14:textId="77777777" w:rsidTr="009B2B26">
              <w:trPr>
                <w:trHeight w:val="510"/>
              </w:trPr>
              <w:tc>
                <w:tcPr>
                  <w:tcW w:w="18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A133D78" w14:textId="77777777" w:rsidR="009B2B26" w:rsidRPr="00781172" w:rsidRDefault="009B2B26" w:rsidP="00517AFB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Date</w:t>
                  </w:r>
                </w:p>
              </w:tc>
              <w:tc>
                <w:tcPr>
                  <w:tcW w:w="581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29E555" w14:textId="77777777" w:rsidR="009B2B26" w:rsidRPr="00781172" w:rsidRDefault="009B2B26" w:rsidP="00517AFB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Tasks</w:t>
                  </w:r>
                </w:p>
              </w:tc>
              <w:tc>
                <w:tcPr>
                  <w:tcW w:w="99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54FC552" w14:textId="77777777" w:rsidR="009B2B26" w:rsidRPr="009B2B26" w:rsidRDefault="009B2B26" w:rsidP="009B2B26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Hour</w:t>
                  </w:r>
                </w:p>
              </w:tc>
            </w:tr>
            <w:tr w:rsidR="00676024" w:rsidRPr="00676024" w14:paraId="118AD285" w14:textId="0E54444B" w:rsidTr="009B2B26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1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21D300B" w14:textId="77777777" w:rsidR="00676024" w:rsidRPr="00676024" w:rsidRDefault="00676024" w:rsidP="00676024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67602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Monday, September 19, 2016</w:t>
                  </w:r>
                </w:p>
              </w:tc>
              <w:tc>
                <w:tcPr>
                  <w:tcW w:w="5811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4C9172C" w14:textId="77777777" w:rsidR="00676024" w:rsidRPr="00676024" w:rsidRDefault="00676024" w:rsidP="00676024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67602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Create Supporting Documents -- System test plan</w:t>
                  </w:r>
                </w:p>
              </w:tc>
              <w:tc>
                <w:tcPr>
                  <w:tcW w:w="995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51CCA0AD" w14:textId="1297EBD9" w:rsidR="00676024" w:rsidRPr="009B2B26" w:rsidRDefault="00676024" w:rsidP="009B2B26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  <w:tr w:rsidR="00676024" w:rsidRPr="00676024" w14:paraId="4E78E322" w14:textId="323CE5DD" w:rsidTr="009B2B26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1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5BB0280" w14:textId="77777777" w:rsidR="00676024" w:rsidRPr="00676024" w:rsidRDefault="00676024" w:rsidP="00676024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25B953B" w14:textId="77777777" w:rsidR="00676024" w:rsidRPr="00676024" w:rsidRDefault="00676024" w:rsidP="00676024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67602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Project Diary</w:t>
                  </w:r>
                </w:p>
              </w:tc>
              <w:tc>
                <w:tcPr>
                  <w:tcW w:w="9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54B2108" w14:textId="46B0CDFA" w:rsidR="00676024" w:rsidRPr="009B2B26" w:rsidRDefault="00676024" w:rsidP="009B2B26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  <w:tr w:rsidR="00676024" w:rsidRPr="00676024" w14:paraId="40948497" w14:textId="0E3F1044" w:rsidTr="009B2B26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1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EAE5C02" w14:textId="77777777" w:rsidR="00676024" w:rsidRPr="00676024" w:rsidRDefault="00676024" w:rsidP="00676024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20C653C" w14:textId="77777777" w:rsidR="00676024" w:rsidRPr="00676024" w:rsidRDefault="00676024" w:rsidP="00676024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67602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Timesheet</w:t>
                  </w:r>
                </w:p>
              </w:tc>
              <w:tc>
                <w:tcPr>
                  <w:tcW w:w="9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45FCACF" w14:textId="6E4C3784" w:rsidR="00676024" w:rsidRPr="009B2B26" w:rsidRDefault="00676024" w:rsidP="009B2B26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  <w:tr w:rsidR="00676024" w:rsidRPr="00676024" w14:paraId="341353D6" w14:textId="09F43354" w:rsidTr="009B2B26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1" w:type="dxa"/>
                  <w:vMerge w:val="restart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CAF6DDF" w14:textId="77777777" w:rsidR="00676024" w:rsidRPr="00676024" w:rsidRDefault="00676024" w:rsidP="00676024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67602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Tuesday, September 20, 2016</w:t>
                  </w:r>
                </w:p>
              </w:tc>
              <w:tc>
                <w:tcPr>
                  <w:tcW w:w="581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116D5C3" w14:textId="77777777" w:rsidR="00676024" w:rsidRPr="00676024" w:rsidRDefault="00676024" w:rsidP="00676024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67602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Meeting : Weekly Meeting with Project Advisor</w:t>
                  </w:r>
                </w:p>
              </w:tc>
              <w:tc>
                <w:tcPr>
                  <w:tcW w:w="9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861E5F8" w14:textId="36499EE4" w:rsidR="00676024" w:rsidRPr="009B2B26" w:rsidRDefault="00676024" w:rsidP="009B2B26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  <w:tr w:rsidR="00676024" w:rsidRPr="00676024" w14:paraId="13A747D3" w14:textId="5EC04DBC" w:rsidTr="009B2B26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1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48402D8" w14:textId="77777777" w:rsidR="00676024" w:rsidRPr="00676024" w:rsidRDefault="00676024" w:rsidP="00676024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76E0AF6" w14:textId="77777777" w:rsidR="00676024" w:rsidRPr="00676024" w:rsidRDefault="00676024" w:rsidP="00676024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67602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Create Supporting Documents - Meeting minutes</w:t>
                  </w:r>
                </w:p>
              </w:tc>
              <w:tc>
                <w:tcPr>
                  <w:tcW w:w="9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272FBD8" w14:textId="4D9CDDF4" w:rsidR="00676024" w:rsidRPr="009B2B26" w:rsidRDefault="00676024" w:rsidP="009B2B26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676024" w:rsidRPr="00676024" w14:paraId="7BA9B297" w14:textId="60343913" w:rsidTr="009B2B26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1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37B35EF" w14:textId="77777777" w:rsidR="00676024" w:rsidRPr="00676024" w:rsidRDefault="00676024" w:rsidP="00676024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8D0C1DA" w14:textId="77777777" w:rsidR="00676024" w:rsidRPr="00676024" w:rsidRDefault="00676024" w:rsidP="00676024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67602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Meeting : Frequent Face-to-Face Meeting with Team Members</w:t>
                  </w:r>
                </w:p>
              </w:tc>
              <w:tc>
                <w:tcPr>
                  <w:tcW w:w="9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E7E832A" w14:textId="742CC6D6" w:rsidR="00676024" w:rsidRPr="009B2B26" w:rsidRDefault="00676024" w:rsidP="009B2B26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676024" w:rsidRPr="00676024" w14:paraId="19638A76" w14:textId="667AC65C" w:rsidTr="009B2B26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1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835485C" w14:textId="77777777" w:rsidR="00676024" w:rsidRPr="00676024" w:rsidRDefault="00676024" w:rsidP="00676024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F25D4D9" w14:textId="77777777" w:rsidR="00676024" w:rsidRPr="00676024" w:rsidRDefault="00676024" w:rsidP="00676024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67602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Create Supporting Documents - Team meeting minutes</w:t>
                  </w:r>
                </w:p>
              </w:tc>
              <w:tc>
                <w:tcPr>
                  <w:tcW w:w="9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F18AB0A" w14:textId="27E215E4" w:rsidR="00676024" w:rsidRPr="009B2B26" w:rsidRDefault="00676024" w:rsidP="009B2B26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676024" w:rsidRPr="00676024" w14:paraId="11CFB86A" w14:textId="40665C86" w:rsidTr="009B2B26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1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AC38DA3" w14:textId="77777777" w:rsidR="00676024" w:rsidRPr="00676024" w:rsidRDefault="00676024" w:rsidP="00676024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B1D659A" w14:textId="77777777" w:rsidR="00676024" w:rsidRPr="00676024" w:rsidRDefault="00676024" w:rsidP="00676024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67602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Create Supporting Documents -- System test plan</w:t>
                  </w:r>
                </w:p>
              </w:tc>
              <w:tc>
                <w:tcPr>
                  <w:tcW w:w="9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31F85BDE" w14:textId="57ABC743" w:rsidR="00676024" w:rsidRPr="009B2B26" w:rsidRDefault="00676024" w:rsidP="009B2B26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1.5</w:t>
                  </w:r>
                </w:p>
              </w:tc>
            </w:tr>
            <w:tr w:rsidR="00676024" w:rsidRPr="00676024" w14:paraId="16E682E0" w14:textId="1FE92FAA" w:rsidTr="009B2B26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1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8E26A76" w14:textId="77777777" w:rsidR="00676024" w:rsidRPr="00676024" w:rsidRDefault="00676024" w:rsidP="00676024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67602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Wednesday, September 21, 2016</w:t>
                  </w:r>
                </w:p>
              </w:tc>
              <w:tc>
                <w:tcPr>
                  <w:tcW w:w="581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11B144C" w14:textId="77777777" w:rsidR="00676024" w:rsidRPr="00676024" w:rsidRDefault="00676024" w:rsidP="00676024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67602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Create Supporting Documents -- System test case</w:t>
                  </w:r>
                </w:p>
              </w:tc>
              <w:tc>
                <w:tcPr>
                  <w:tcW w:w="9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4FD64255" w14:textId="7AA4B6C2" w:rsidR="00676024" w:rsidRPr="009B2B26" w:rsidRDefault="00676024" w:rsidP="009B2B26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  <w:tr w:rsidR="00676024" w:rsidRPr="00676024" w14:paraId="32428EB3" w14:textId="69BB8BD8" w:rsidTr="009B2B26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1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43787FE" w14:textId="77777777" w:rsidR="00676024" w:rsidRPr="00676024" w:rsidRDefault="00676024" w:rsidP="00676024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67602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Thursday, September 22, 2016</w:t>
                  </w:r>
                </w:p>
              </w:tc>
              <w:tc>
                <w:tcPr>
                  <w:tcW w:w="581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168F318" w14:textId="77777777" w:rsidR="00676024" w:rsidRPr="00676024" w:rsidRDefault="00676024" w:rsidP="00676024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67602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Create Supporting Documents -- System test case</w:t>
                  </w:r>
                </w:p>
              </w:tc>
              <w:tc>
                <w:tcPr>
                  <w:tcW w:w="9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5AF0DCEC" w14:textId="650EF483" w:rsidR="00676024" w:rsidRPr="009B2B26" w:rsidRDefault="00676024" w:rsidP="009B2B26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3.5</w:t>
                  </w:r>
                </w:p>
              </w:tc>
            </w:tr>
            <w:tr w:rsidR="00676024" w:rsidRPr="00676024" w14:paraId="3A859B99" w14:textId="65582273" w:rsidTr="009B2B26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1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E693E99" w14:textId="77777777" w:rsidR="00676024" w:rsidRPr="00676024" w:rsidRDefault="00676024" w:rsidP="00676024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67602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Friday, September 23, 2016</w:t>
                  </w:r>
                </w:p>
              </w:tc>
              <w:tc>
                <w:tcPr>
                  <w:tcW w:w="581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6934331" w14:textId="77777777" w:rsidR="00676024" w:rsidRPr="00676024" w:rsidRDefault="00676024" w:rsidP="00676024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67602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Create Supporting Documents -- System test case</w:t>
                  </w:r>
                </w:p>
              </w:tc>
              <w:tc>
                <w:tcPr>
                  <w:tcW w:w="9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012E7205" w14:textId="393E176A" w:rsidR="00676024" w:rsidRPr="009B2B26" w:rsidRDefault="00676024" w:rsidP="009B2B26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  <w:tr w:rsidR="00676024" w:rsidRPr="00676024" w14:paraId="5F204A1A" w14:textId="6DD8CDEE" w:rsidTr="009B2B26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1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2AF0C88" w14:textId="77777777" w:rsidR="00676024" w:rsidRPr="00676024" w:rsidRDefault="00676024" w:rsidP="00676024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67602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Saturday, September 24, 2016</w:t>
                  </w:r>
                </w:p>
              </w:tc>
              <w:tc>
                <w:tcPr>
                  <w:tcW w:w="581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0808FFB" w14:textId="77777777" w:rsidR="00676024" w:rsidRPr="00676024" w:rsidRDefault="00676024" w:rsidP="00676024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67602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Create Supporting Documents -- System test case</w:t>
                  </w:r>
                </w:p>
              </w:tc>
              <w:tc>
                <w:tcPr>
                  <w:tcW w:w="9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</w:tcPr>
                <w:p w14:paraId="3161126F" w14:textId="2A69E04A" w:rsidR="00676024" w:rsidRPr="009B2B26" w:rsidRDefault="00676024" w:rsidP="009B2B26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  <w:tr w:rsidR="00676024" w:rsidRPr="00676024" w14:paraId="3450538E" w14:textId="740CEBC9" w:rsidTr="009B2B26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1" w:type="dxa"/>
                  <w:vMerge w:val="restart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4C7B0F1" w14:textId="77777777" w:rsidR="00676024" w:rsidRPr="00676024" w:rsidRDefault="00676024" w:rsidP="00676024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67602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Sunday, September 25, 2016</w:t>
                  </w:r>
                </w:p>
              </w:tc>
              <w:tc>
                <w:tcPr>
                  <w:tcW w:w="581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BDC0FA1" w14:textId="77777777" w:rsidR="00676024" w:rsidRPr="00676024" w:rsidRDefault="00676024" w:rsidP="00676024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67602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Create Supporting Documents - Advisor Meeting agenda</w:t>
                  </w:r>
                </w:p>
              </w:tc>
              <w:tc>
                <w:tcPr>
                  <w:tcW w:w="9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2EBE7874" w14:textId="1671CC99" w:rsidR="00676024" w:rsidRPr="009B2B26" w:rsidRDefault="00676024" w:rsidP="009B2B26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  <w:tr w:rsidR="00676024" w:rsidRPr="00676024" w14:paraId="4ED9387D" w14:textId="5C1FCC7C" w:rsidTr="009B2B26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1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8A22DAE" w14:textId="77777777" w:rsidR="00676024" w:rsidRPr="00676024" w:rsidRDefault="00676024" w:rsidP="00676024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0BF1D70" w14:textId="77777777" w:rsidR="00676024" w:rsidRPr="00676024" w:rsidRDefault="00676024" w:rsidP="00676024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67602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Create Supporting Documents - Team Meeting agenda</w:t>
                  </w:r>
                </w:p>
              </w:tc>
              <w:tc>
                <w:tcPr>
                  <w:tcW w:w="9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AF4A2CA" w14:textId="1BE96B70" w:rsidR="00676024" w:rsidRPr="009B2B26" w:rsidRDefault="00676024" w:rsidP="009B2B26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  <w:tr w:rsidR="00676024" w:rsidRPr="00676024" w14:paraId="7943C076" w14:textId="2615EEE2" w:rsidTr="009B2B26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1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E58F557" w14:textId="77777777" w:rsidR="00676024" w:rsidRPr="00676024" w:rsidRDefault="00676024" w:rsidP="00676024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5C8F3F5" w14:textId="77777777" w:rsidR="00676024" w:rsidRPr="00676024" w:rsidRDefault="00676024" w:rsidP="00676024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67602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Create Supporting Documents - Weekly progress report (week 11)</w:t>
                  </w:r>
                </w:p>
              </w:tc>
              <w:tc>
                <w:tcPr>
                  <w:tcW w:w="9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27A233A" w14:textId="69A8BE17" w:rsidR="00676024" w:rsidRPr="009B2B26" w:rsidRDefault="00676024" w:rsidP="009B2B26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676024" w:rsidRPr="00676024" w14:paraId="372D334C" w14:textId="12A63AB8" w:rsidTr="009B2B26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1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73B737E" w14:textId="77777777" w:rsidR="00676024" w:rsidRPr="00676024" w:rsidRDefault="00676024" w:rsidP="00676024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ECA6FBA" w14:textId="77777777" w:rsidR="00676024" w:rsidRPr="00676024" w:rsidRDefault="00676024" w:rsidP="00676024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67602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Project Diary</w:t>
                  </w:r>
                </w:p>
              </w:tc>
              <w:tc>
                <w:tcPr>
                  <w:tcW w:w="9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E2765BC" w14:textId="29E2591E" w:rsidR="00676024" w:rsidRPr="009B2B26" w:rsidRDefault="00676024" w:rsidP="009B2B26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  <w:tr w:rsidR="00676024" w:rsidRPr="00676024" w14:paraId="4E8EEEAB" w14:textId="18769C50" w:rsidTr="009B2B26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1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C15C6D8" w14:textId="77777777" w:rsidR="00676024" w:rsidRPr="00676024" w:rsidRDefault="00676024" w:rsidP="00676024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A7A3D4F" w14:textId="77777777" w:rsidR="00676024" w:rsidRPr="00676024" w:rsidRDefault="00676024" w:rsidP="00676024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67602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Personal Logs</w:t>
                  </w:r>
                </w:p>
              </w:tc>
              <w:tc>
                <w:tcPr>
                  <w:tcW w:w="9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95779B0" w14:textId="67DC29E0" w:rsidR="00676024" w:rsidRPr="009B2B26" w:rsidRDefault="00676024" w:rsidP="009B2B26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  <w:tr w:rsidR="00676024" w:rsidRPr="00676024" w14:paraId="5FB9A479" w14:textId="4BE4197F" w:rsidTr="009B2B26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blBorders>
                <w:tblCellMar>
                  <w:left w:w="0" w:type="dxa"/>
                  <w:right w:w="0" w:type="dxa"/>
                </w:tblCellMar>
              </w:tblPrEx>
              <w:trPr>
                <w:trHeight w:val="315"/>
              </w:trPr>
              <w:tc>
                <w:tcPr>
                  <w:tcW w:w="1841" w:type="dxa"/>
                  <w:vMerge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C66F055" w14:textId="77777777" w:rsidR="00676024" w:rsidRPr="00676024" w:rsidRDefault="00676024" w:rsidP="00676024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811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41EE164" w14:textId="77777777" w:rsidR="00676024" w:rsidRPr="00676024" w:rsidRDefault="00676024" w:rsidP="00676024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67602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Project Admin : Timesheet</w:t>
                  </w:r>
                </w:p>
              </w:tc>
              <w:tc>
                <w:tcPr>
                  <w:tcW w:w="995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8B2FEB2" w14:textId="0E50C47F" w:rsidR="00676024" w:rsidRPr="009B2B26" w:rsidRDefault="00676024" w:rsidP="009B2B26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</w:tbl>
          <w:p w14:paraId="30CFCE87" w14:textId="77777777" w:rsidR="003728B4" w:rsidRPr="00781172" w:rsidRDefault="003728B4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  <w:p w14:paraId="0F47BA01" w14:textId="45353FEA" w:rsidR="003728B4" w:rsidRDefault="0032744D">
            <w:pPr>
              <w:spacing w:line="360" w:lineRule="auto"/>
              <w:rPr>
                <w:rFonts w:ascii="Verdana" w:eastAsia="Times New Roman" w:hAnsi="Verdana"/>
                <w:b/>
                <w:color w:val="000000"/>
                <w:sz w:val="20"/>
                <w:szCs w:val="20"/>
                <w:lang w:val="en-NZ"/>
              </w:rPr>
            </w:pPr>
            <w:r w:rsidRPr="00781172">
              <w:rPr>
                <w:rFonts w:ascii="Verdana" w:eastAsia="Times New Roman" w:hAnsi="Verdana"/>
                <w:b/>
                <w:color w:val="000000"/>
                <w:sz w:val="20"/>
                <w:szCs w:val="20"/>
                <w:lang w:val="en-NZ" w:eastAsia="en-NZ"/>
              </w:rPr>
              <w:t>Kwinno Pineda: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4"/>
              <w:gridCol w:w="5812"/>
              <w:gridCol w:w="992"/>
            </w:tblGrid>
            <w:tr w:rsidR="00320DD4" w:rsidRPr="00781172" w14:paraId="69D5AC06" w14:textId="77777777" w:rsidTr="00320DD4">
              <w:trPr>
                <w:trHeight w:val="309"/>
              </w:trPr>
              <w:tc>
                <w:tcPr>
                  <w:tcW w:w="1844" w:type="dxa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B7599CC" w14:textId="77777777" w:rsidR="00320DD4" w:rsidRPr="00781172" w:rsidRDefault="00320DD4" w:rsidP="002C58C0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Date</w:t>
                  </w:r>
                </w:p>
              </w:tc>
              <w:tc>
                <w:tcPr>
                  <w:tcW w:w="5812" w:type="dxa"/>
                  <w:shd w:val="clear" w:color="auto" w:fill="FFFFFF"/>
                  <w:vAlign w:val="center"/>
                </w:tcPr>
                <w:p w14:paraId="699A2390" w14:textId="77777777" w:rsidR="00320DD4" w:rsidRPr="009B2B26" w:rsidRDefault="00320DD4" w:rsidP="002C58C0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Tasks</w:t>
                  </w:r>
                </w:p>
              </w:tc>
              <w:tc>
                <w:tcPr>
                  <w:tcW w:w="992" w:type="dxa"/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9534046" w14:textId="77777777" w:rsidR="00320DD4" w:rsidRPr="00320DD4" w:rsidRDefault="00320DD4" w:rsidP="00320DD4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320DD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Hour</w:t>
                  </w:r>
                </w:p>
              </w:tc>
            </w:tr>
            <w:tr w:rsidR="00320DD4" w:rsidRPr="00320DD4" w14:paraId="34F1E23B" w14:textId="4F191A67" w:rsidTr="00320DD4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4E83093" w14:textId="77777777" w:rsidR="00320DD4" w:rsidRPr="00320DD4" w:rsidRDefault="00320DD4" w:rsidP="00320DD4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320DD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Monday, September 19,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A9C3032" w14:textId="77777777" w:rsidR="00320DD4" w:rsidRPr="00320DD4" w:rsidRDefault="00320DD4" w:rsidP="00320DD4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320DD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WordPress R&amp;D</w:t>
                  </w:r>
                </w:p>
              </w:tc>
              <w:tc>
                <w:tcPr>
                  <w:tcW w:w="992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116C2C1" w14:textId="0A60AB18" w:rsidR="00320DD4" w:rsidRPr="00320DD4" w:rsidRDefault="00320DD4" w:rsidP="00320DD4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320DD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  <w:tr w:rsidR="00320DD4" w:rsidRPr="00320DD4" w14:paraId="2A4F9297" w14:textId="313A17B8" w:rsidTr="00320DD4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4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E80B2C5" w14:textId="77777777" w:rsidR="00320DD4" w:rsidRPr="00320DD4" w:rsidRDefault="00320DD4" w:rsidP="00320DD4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320DD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Tuesday, September 20,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A571864" w14:textId="77777777" w:rsidR="00320DD4" w:rsidRPr="00320DD4" w:rsidRDefault="00320DD4" w:rsidP="00320DD4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320DD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WordPress R&amp;D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CACAAC3" w14:textId="77360EC3" w:rsidR="00320DD4" w:rsidRPr="00320DD4" w:rsidRDefault="00320DD4" w:rsidP="00320DD4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320DD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  <w:tr w:rsidR="00320DD4" w:rsidRPr="00320DD4" w14:paraId="44D41667" w14:textId="271FC82B" w:rsidTr="00320DD4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4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49B771AA" w14:textId="77777777" w:rsidR="00320DD4" w:rsidRPr="00320DD4" w:rsidRDefault="00320DD4" w:rsidP="00320DD4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320DD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Tuesday, September 20,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D905330" w14:textId="77777777" w:rsidR="00320DD4" w:rsidRPr="00320DD4" w:rsidRDefault="00320DD4" w:rsidP="00320DD4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320DD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Meeting : Frequent Face-to-Face Meeting with Team Members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94EDE7C" w14:textId="2DE215F0" w:rsidR="00320DD4" w:rsidRPr="00320DD4" w:rsidRDefault="00320DD4" w:rsidP="00320DD4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320DD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320DD4" w:rsidRPr="00320DD4" w14:paraId="6F3A238E" w14:textId="31B9EBC0" w:rsidTr="00320DD4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4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76C4F94" w14:textId="77777777" w:rsidR="00320DD4" w:rsidRPr="00320DD4" w:rsidRDefault="00320DD4" w:rsidP="00320DD4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320DD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Wednesday, September 21,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135924B" w14:textId="77777777" w:rsidR="00320DD4" w:rsidRPr="00320DD4" w:rsidRDefault="00320DD4" w:rsidP="00320DD4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320DD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WordPress R&amp;D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44960123" w14:textId="561E04DA" w:rsidR="00320DD4" w:rsidRPr="00320DD4" w:rsidRDefault="00320DD4" w:rsidP="00320DD4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320DD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  <w:tr w:rsidR="00320DD4" w:rsidRPr="00320DD4" w14:paraId="26244798" w14:textId="49B67421" w:rsidTr="00320DD4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4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472F666" w14:textId="77777777" w:rsidR="00320DD4" w:rsidRPr="00320DD4" w:rsidRDefault="00320DD4" w:rsidP="00320DD4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320DD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Thursday, September 22,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9636B9D" w14:textId="77777777" w:rsidR="00320DD4" w:rsidRPr="00320DD4" w:rsidRDefault="00320DD4" w:rsidP="00320DD4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320DD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Engineering : Iteration Three : Website : Notification Email for Customer and Developer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791FCB6" w14:textId="7FFA1301" w:rsidR="00320DD4" w:rsidRPr="00320DD4" w:rsidRDefault="00320DD4" w:rsidP="00320DD4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320DD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</w:tr>
            <w:tr w:rsidR="00320DD4" w:rsidRPr="00320DD4" w14:paraId="601DBFDC" w14:textId="3698D372" w:rsidTr="00320DD4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4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8DB58BA" w14:textId="77777777" w:rsidR="00320DD4" w:rsidRPr="00320DD4" w:rsidRDefault="00320DD4" w:rsidP="00320DD4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320DD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Friday, September 23,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1E7AE7C" w14:textId="77777777" w:rsidR="00320DD4" w:rsidRPr="00320DD4" w:rsidRDefault="00320DD4" w:rsidP="00320DD4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320DD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WordPress R&amp;D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FF483AC" w14:textId="2C577521" w:rsidR="00320DD4" w:rsidRPr="00320DD4" w:rsidRDefault="00320DD4" w:rsidP="00320DD4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320DD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</w:tr>
            <w:tr w:rsidR="00320DD4" w:rsidRPr="00320DD4" w14:paraId="7C42FF11" w14:textId="026C2D5D" w:rsidTr="00320DD4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4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0563BA7" w14:textId="77777777" w:rsidR="00320DD4" w:rsidRPr="00320DD4" w:rsidRDefault="00320DD4" w:rsidP="00320DD4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320DD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Saturday, September 24,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73B629D" w14:textId="77777777" w:rsidR="00320DD4" w:rsidRPr="00320DD4" w:rsidRDefault="00320DD4" w:rsidP="00320DD4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320DD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WordPress R&amp;D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B14EE07" w14:textId="3FB7AADF" w:rsidR="00320DD4" w:rsidRPr="00320DD4" w:rsidRDefault="00320DD4" w:rsidP="00320DD4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320DD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</w:tr>
            <w:tr w:rsidR="00320DD4" w:rsidRPr="00320DD4" w14:paraId="16D26D13" w14:textId="3CFC4096" w:rsidTr="00320DD4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trHeight w:val="315"/>
              </w:trPr>
              <w:tc>
                <w:tcPr>
                  <w:tcW w:w="1844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1402DCE" w14:textId="77777777" w:rsidR="00320DD4" w:rsidRPr="00320DD4" w:rsidRDefault="00320DD4" w:rsidP="00320DD4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320DD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Sunday, September 25,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62A10C8" w14:textId="77777777" w:rsidR="00320DD4" w:rsidRPr="00320DD4" w:rsidRDefault="00320DD4" w:rsidP="00320DD4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320DD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Engineering : Iteration Two : Website: Design All the Pages of the Website and Create all the Images needed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3446943F" w14:textId="4F3AC5D3" w:rsidR="00320DD4" w:rsidRPr="00320DD4" w:rsidRDefault="00320DD4" w:rsidP="00320DD4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320DD4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</w:tr>
          </w:tbl>
          <w:p w14:paraId="57E1DBB4" w14:textId="26E1D6C4" w:rsidR="009B2B26" w:rsidRDefault="0032744D">
            <w:pPr>
              <w:spacing w:line="360" w:lineRule="auto"/>
              <w:rPr>
                <w:rFonts w:ascii="Verdana" w:eastAsia="Times New Roman" w:hAnsi="Verdana"/>
                <w:b/>
                <w:color w:val="000000"/>
                <w:sz w:val="20"/>
                <w:szCs w:val="20"/>
                <w:lang w:val="en-NZ"/>
              </w:rPr>
            </w:pPr>
            <w:r w:rsidRPr="00781172">
              <w:rPr>
                <w:rFonts w:ascii="Verdana" w:eastAsia="Times New Roman" w:hAnsi="Verdana"/>
                <w:b/>
                <w:color w:val="000000"/>
                <w:sz w:val="20"/>
                <w:szCs w:val="20"/>
                <w:lang w:val="en-NZ" w:eastAsia="en-NZ"/>
              </w:rPr>
              <w:t>Patrick Cura: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4"/>
              <w:gridCol w:w="5812"/>
              <w:gridCol w:w="992"/>
              <w:gridCol w:w="16"/>
            </w:tblGrid>
            <w:tr w:rsidR="009B2B26" w:rsidRPr="00781172" w14:paraId="57428CE8" w14:textId="77777777" w:rsidTr="009B2B26">
              <w:trPr>
                <w:trHeight w:val="309"/>
              </w:trPr>
              <w:tc>
                <w:tcPr>
                  <w:tcW w:w="1844" w:type="dxa"/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31B0FBD" w14:textId="77777777" w:rsidR="009B2B26" w:rsidRPr="00781172" w:rsidRDefault="009B2B26" w:rsidP="00517AFB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Date</w:t>
                  </w:r>
                </w:p>
              </w:tc>
              <w:tc>
                <w:tcPr>
                  <w:tcW w:w="5812" w:type="dxa"/>
                  <w:shd w:val="clear" w:color="auto" w:fill="FFFFFF"/>
                  <w:vAlign w:val="center"/>
                </w:tcPr>
                <w:p w14:paraId="2037C424" w14:textId="77777777" w:rsidR="009B2B26" w:rsidRPr="009B2B26" w:rsidRDefault="009B2B26" w:rsidP="009B2B26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Tasks</w:t>
                  </w:r>
                </w:p>
              </w:tc>
              <w:tc>
                <w:tcPr>
                  <w:tcW w:w="1008" w:type="dxa"/>
                  <w:gridSpan w:val="2"/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66C63EF" w14:textId="77777777" w:rsidR="009B2B26" w:rsidRPr="009B2B26" w:rsidRDefault="009B2B26" w:rsidP="009B2B26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</w:pPr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Hour</w:t>
                  </w:r>
                </w:p>
              </w:tc>
            </w:tr>
            <w:tr w:rsidR="009B2B26" w:rsidRPr="009B2B26" w14:paraId="6FD17393" w14:textId="5C920291" w:rsidTr="009B2B26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gridAfter w:val="1"/>
                <w:wAfter w:w="16" w:type="dxa"/>
                <w:trHeight w:val="315"/>
              </w:trPr>
              <w:tc>
                <w:tcPr>
                  <w:tcW w:w="184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446BA3D" w14:textId="77777777" w:rsidR="009B2B26" w:rsidRPr="009B2B26" w:rsidRDefault="009B2B26" w:rsidP="009B2B26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Monday, September 19,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863982C" w14:textId="77777777" w:rsidR="009B2B26" w:rsidRPr="009B2B26" w:rsidRDefault="009B2B26" w:rsidP="009B2B26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Engineering : Iteration Three : exe App : Database Evaluator + Client Application Working Properly</w:t>
                  </w:r>
                </w:p>
              </w:tc>
              <w:tc>
                <w:tcPr>
                  <w:tcW w:w="992" w:type="dxa"/>
                  <w:tcBorders>
                    <w:top w:val="single" w:sz="6" w:space="0" w:color="000000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8794FC9" w14:textId="6E6A26A7" w:rsidR="009B2B26" w:rsidRPr="009B2B26" w:rsidRDefault="009B2B26" w:rsidP="009B2B26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</w:tr>
            <w:tr w:rsidR="009B2B26" w:rsidRPr="009B2B26" w14:paraId="5B0E51A9" w14:textId="10F6CD6E" w:rsidTr="009B2B26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gridAfter w:val="1"/>
                <w:wAfter w:w="16" w:type="dxa"/>
                <w:trHeight w:val="315"/>
              </w:trPr>
              <w:tc>
                <w:tcPr>
                  <w:tcW w:w="1844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14BB2F5" w14:textId="77777777" w:rsidR="009B2B26" w:rsidRPr="009B2B26" w:rsidRDefault="009B2B26" w:rsidP="009B2B26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Tuesday, September 20,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01D31DA" w14:textId="77777777" w:rsidR="009B2B26" w:rsidRPr="009B2B26" w:rsidRDefault="009B2B26" w:rsidP="009B2B26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Meeting : Weekly Meeting with Project Advisor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733AEA7" w14:textId="02F846D7" w:rsidR="009B2B26" w:rsidRPr="009B2B26" w:rsidRDefault="009B2B26" w:rsidP="009B2B26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0.5</w:t>
                  </w:r>
                </w:p>
              </w:tc>
            </w:tr>
            <w:tr w:rsidR="009B2B26" w:rsidRPr="009B2B26" w14:paraId="46794CC3" w14:textId="44C037A0" w:rsidTr="009B2B26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gridAfter w:val="1"/>
                <w:wAfter w:w="16" w:type="dxa"/>
                <w:trHeight w:val="315"/>
              </w:trPr>
              <w:tc>
                <w:tcPr>
                  <w:tcW w:w="1844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4F5F9596" w14:textId="77777777" w:rsidR="009B2B26" w:rsidRPr="009B2B26" w:rsidRDefault="009B2B26" w:rsidP="009B2B26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Tuesday, September 20,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0FA897D" w14:textId="77777777" w:rsidR="009B2B26" w:rsidRPr="009B2B26" w:rsidRDefault="009B2B26" w:rsidP="009B2B26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Engineering : Iteration Three : exe App : Database Evaluator + Client Application Working Properly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D22D1BD" w14:textId="7E1C1002" w:rsidR="009B2B26" w:rsidRPr="009B2B26" w:rsidRDefault="009B2B26" w:rsidP="009B2B26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5.5</w:t>
                  </w:r>
                </w:p>
              </w:tc>
            </w:tr>
            <w:tr w:rsidR="009B2B26" w:rsidRPr="009B2B26" w14:paraId="16259A5B" w14:textId="5BD5069E" w:rsidTr="009B2B26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gridAfter w:val="1"/>
                <w:wAfter w:w="16" w:type="dxa"/>
                <w:trHeight w:val="315"/>
              </w:trPr>
              <w:tc>
                <w:tcPr>
                  <w:tcW w:w="1844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682B234" w14:textId="77777777" w:rsidR="009B2B26" w:rsidRPr="009B2B26" w:rsidRDefault="009B2B26" w:rsidP="009B2B26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Tuesday, September 20,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EFB34CE" w14:textId="77777777" w:rsidR="009B2B26" w:rsidRPr="009B2B26" w:rsidRDefault="009B2B26" w:rsidP="009B2B26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Meeting : Frequent Face-to-Face Meeting with Team Members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166BB5C4" w14:textId="15531EB2" w:rsidR="009B2B26" w:rsidRPr="009B2B26" w:rsidRDefault="009B2B26" w:rsidP="009B2B26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9B2B26" w:rsidRPr="009B2B26" w14:paraId="7FA9BCB1" w14:textId="3D28D5ED" w:rsidTr="009B2B26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gridAfter w:val="1"/>
                <w:wAfter w:w="16" w:type="dxa"/>
                <w:trHeight w:val="315"/>
              </w:trPr>
              <w:tc>
                <w:tcPr>
                  <w:tcW w:w="1844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B9F4E87" w14:textId="77777777" w:rsidR="009B2B26" w:rsidRPr="009B2B26" w:rsidRDefault="009B2B26" w:rsidP="009B2B26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Wednesday, September 21,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9947718" w14:textId="77777777" w:rsidR="009B2B26" w:rsidRPr="009B2B26" w:rsidRDefault="009B2B26" w:rsidP="009B2B26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 xml:space="preserve">Engineering : Iteration </w:t>
                  </w:r>
                  <w:proofErr w:type="gramStart"/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Three :</w:t>
                  </w:r>
                  <w:proofErr w:type="gramEnd"/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 xml:space="preserve"> exe App : Database Evaluator + Client Application Working Properly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2A3C800" w14:textId="4E228396" w:rsidR="009B2B26" w:rsidRPr="009B2B26" w:rsidRDefault="009B2B26" w:rsidP="009B2B26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  <w:tr w:rsidR="009B2B26" w:rsidRPr="009B2B26" w14:paraId="3F29A05A" w14:textId="403C9F36" w:rsidTr="009B2B26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gridAfter w:val="1"/>
                <w:wAfter w:w="16" w:type="dxa"/>
                <w:trHeight w:val="315"/>
              </w:trPr>
              <w:tc>
                <w:tcPr>
                  <w:tcW w:w="1844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DB8BE80" w14:textId="77777777" w:rsidR="009B2B26" w:rsidRPr="009B2B26" w:rsidRDefault="009B2B26" w:rsidP="009B2B26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Thursday, September 22,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370F311" w14:textId="77777777" w:rsidR="009B2B26" w:rsidRPr="009B2B26" w:rsidRDefault="009B2B26" w:rsidP="009B2B26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proofErr w:type="gramStart"/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Engineering :</w:t>
                  </w:r>
                  <w:proofErr w:type="gramEnd"/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 xml:space="preserve"> Iteration Three : exe App : Database Evaluator + Client Application Working Properly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70B4B414" w14:textId="46568C21" w:rsidR="009B2B26" w:rsidRPr="009B2B26" w:rsidRDefault="009B2B26" w:rsidP="009B2B26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</w:tr>
            <w:tr w:rsidR="009B2B26" w:rsidRPr="009B2B26" w14:paraId="3E13CA69" w14:textId="5F6D5ED2" w:rsidTr="009B2B26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gridAfter w:val="1"/>
                <w:wAfter w:w="16" w:type="dxa"/>
                <w:trHeight w:val="315"/>
              </w:trPr>
              <w:tc>
                <w:tcPr>
                  <w:tcW w:w="1844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AF979FB" w14:textId="77777777" w:rsidR="009B2B26" w:rsidRPr="009B2B26" w:rsidRDefault="009B2B26" w:rsidP="009B2B26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lastRenderedPageBreak/>
                    <w:t>Friday, September 23,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FC9717F" w14:textId="77777777" w:rsidR="009B2B26" w:rsidRPr="009B2B26" w:rsidRDefault="009B2B26" w:rsidP="009B2B26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proofErr w:type="gramStart"/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Engineering :</w:t>
                  </w:r>
                  <w:proofErr w:type="gramEnd"/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 xml:space="preserve"> Iteration Three : exe App : Database Evaluator + Client Application Working Properly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01DB8C5D" w14:textId="26F8AE7E" w:rsidR="009B2B26" w:rsidRPr="009B2B26" w:rsidRDefault="009B2B26" w:rsidP="009B2B26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</w:tr>
            <w:tr w:rsidR="009B2B26" w:rsidRPr="009B2B26" w14:paraId="05D95389" w14:textId="5EA478BE" w:rsidTr="009B2B26">
              <w:tblPrEx>
                <w:tbl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  <w:insideH w:val="none" w:sz="0" w:space="0" w:color="auto"/>
                  <w:insideV w:val="none" w:sz="0" w:space="0" w:color="auto"/>
                </w:tblBorders>
              </w:tblPrEx>
              <w:trPr>
                <w:gridAfter w:val="1"/>
                <w:wAfter w:w="16" w:type="dxa"/>
                <w:trHeight w:val="315"/>
              </w:trPr>
              <w:tc>
                <w:tcPr>
                  <w:tcW w:w="1844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noWrap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848FD9B" w14:textId="77777777" w:rsidR="009B2B26" w:rsidRPr="009B2B26" w:rsidRDefault="009B2B26" w:rsidP="009B2B26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Saturday, September 24, 2016</w:t>
                  </w:r>
                </w:p>
              </w:tc>
              <w:tc>
                <w:tcPr>
                  <w:tcW w:w="581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4335E685" w14:textId="77777777" w:rsidR="009B2B26" w:rsidRPr="009B2B26" w:rsidRDefault="009B2B26" w:rsidP="009B2B26">
                  <w:pPr>
                    <w:suppressAutoHyphens w:val="0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proofErr w:type="gramStart"/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Engineering :</w:t>
                  </w:r>
                  <w:proofErr w:type="gramEnd"/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 xml:space="preserve"> Iteration Three : Submit Test Report Iteration Three (.exe App)</w:t>
                  </w:r>
                </w:p>
              </w:tc>
              <w:tc>
                <w:tcPr>
                  <w:tcW w:w="99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</w:tcPr>
                <w:p w14:paraId="66B8EA43" w14:textId="2CF92A2B" w:rsidR="009B2B26" w:rsidRPr="009B2B26" w:rsidRDefault="009B2B26" w:rsidP="009B2B26">
                  <w:pPr>
                    <w:suppressAutoHyphens w:val="0"/>
                    <w:jc w:val="center"/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</w:pPr>
                  <w:r w:rsidRPr="009B2B26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</w:rPr>
                    <w:t>7</w:t>
                  </w:r>
                </w:p>
              </w:tc>
            </w:tr>
          </w:tbl>
          <w:p w14:paraId="6F227F1B" w14:textId="77777777" w:rsidR="00F15707" w:rsidRPr="00781172" w:rsidRDefault="00F15707" w:rsidP="00455C3D">
            <w:pPr>
              <w:autoSpaceDE w:val="0"/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DD7C08" w:rsidRPr="00781172" w14:paraId="0FC4F02E" w14:textId="77777777" w:rsidTr="0097471D">
        <w:trPr>
          <w:trHeight w:val="2400"/>
        </w:trPr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D0F4C" w14:textId="77777777" w:rsidR="00E513B6" w:rsidRPr="00781172" w:rsidRDefault="00DD7C08" w:rsidP="00455C3D">
            <w:pPr>
              <w:spacing w:line="360" w:lineRule="auto"/>
              <w:rPr>
                <w:rFonts w:ascii="Verdana" w:hAnsi="Verdana"/>
                <w:bCs/>
                <w:i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lastRenderedPageBreak/>
              <w:t xml:space="preserve">Work to complete next reporting period: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62"/>
              <w:gridCol w:w="992"/>
              <w:gridCol w:w="2551"/>
            </w:tblGrid>
            <w:tr w:rsidR="00BC3A0F" w:rsidRPr="00781172" w14:paraId="74CD85D8" w14:textId="77777777" w:rsidTr="00BC3A0F">
              <w:tc>
                <w:tcPr>
                  <w:tcW w:w="4962" w:type="dxa"/>
                  <w:shd w:val="clear" w:color="auto" w:fill="DFE3E8"/>
                  <w:vAlign w:val="center"/>
                  <w:hideMark/>
                </w:tcPr>
                <w:p w14:paraId="04E5D382" w14:textId="77777777" w:rsidR="00BC3A0F" w:rsidRPr="00781172" w:rsidRDefault="00BC3A0F" w:rsidP="008B215A">
                  <w:pPr>
                    <w:suppressAutoHyphens w:val="0"/>
                    <w:spacing w:line="360" w:lineRule="auto"/>
                    <w:rPr>
                      <w:rFonts w:ascii="Verdana" w:eastAsia="Times New Roman" w:hAnsi="Verdana" w:cs="Segoe UI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 w:cs="Segoe UI"/>
                      <w:color w:val="363636"/>
                      <w:sz w:val="20"/>
                      <w:szCs w:val="20"/>
                      <w:shd w:val="clear" w:color="auto" w:fill="DFE3E8"/>
                      <w:lang w:val="en-NZ"/>
                    </w:rPr>
                    <w:t>Task Name</w:t>
                  </w:r>
                </w:p>
              </w:tc>
              <w:tc>
                <w:tcPr>
                  <w:tcW w:w="992" w:type="dxa"/>
                  <w:shd w:val="clear" w:color="auto" w:fill="DFE3E8"/>
                  <w:vAlign w:val="center"/>
                  <w:hideMark/>
                </w:tcPr>
                <w:p w14:paraId="7FEFCE81" w14:textId="77777777" w:rsidR="00BC3A0F" w:rsidRPr="00781172" w:rsidRDefault="00BC3A0F" w:rsidP="008B215A">
                  <w:pPr>
                    <w:suppressAutoHyphens w:val="0"/>
                    <w:spacing w:line="360" w:lineRule="auto"/>
                    <w:rPr>
                      <w:rFonts w:ascii="Verdana" w:eastAsia="Times New Roman" w:hAnsi="Verdana" w:cs="Segoe UI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 w:cs="Segoe UI"/>
                      <w:color w:val="363636"/>
                      <w:sz w:val="20"/>
                      <w:szCs w:val="20"/>
                      <w:shd w:val="clear" w:color="auto" w:fill="DFE3E8"/>
                      <w:lang w:val="en-NZ"/>
                    </w:rPr>
                    <w:t>Duration</w:t>
                  </w:r>
                </w:p>
              </w:tc>
              <w:tc>
                <w:tcPr>
                  <w:tcW w:w="2551" w:type="dxa"/>
                  <w:shd w:val="clear" w:color="auto" w:fill="DFE3E8"/>
                  <w:vAlign w:val="center"/>
                </w:tcPr>
                <w:p w14:paraId="2DD2387B" w14:textId="77777777" w:rsidR="00BC3A0F" w:rsidRPr="00781172" w:rsidRDefault="00BC3A0F" w:rsidP="008B215A">
                  <w:pPr>
                    <w:suppressAutoHyphens w:val="0"/>
                    <w:spacing w:line="360" w:lineRule="auto"/>
                    <w:rPr>
                      <w:rFonts w:ascii="Verdana" w:eastAsia="Times New Roman" w:hAnsi="Verdana" w:cs="Segoe UI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 w:cs="Segoe UI"/>
                      <w:color w:val="363636"/>
                      <w:sz w:val="20"/>
                      <w:szCs w:val="20"/>
                      <w:shd w:val="clear" w:color="auto" w:fill="DFE3E8"/>
                      <w:lang w:val="en-NZ"/>
                    </w:rPr>
                    <w:t>Resource Names</w:t>
                  </w:r>
                </w:p>
              </w:tc>
            </w:tr>
            <w:tr w:rsidR="00BC3A0F" w:rsidRPr="00BC3A0F" w14:paraId="7347DC72" w14:textId="5A30BBF3" w:rsidTr="00BC3A0F">
              <w:tc>
                <w:tcPr>
                  <w:tcW w:w="4962" w:type="dxa"/>
                  <w:shd w:val="clear" w:color="auto" w:fill="FFFFFF"/>
                  <w:vAlign w:val="center"/>
                  <w:hideMark/>
                </w:tcPr>
                <w:p w14:paraId="2A6B5926" w14:textId="77777777" w:rsidR="00BC3A0F" w:rsidRPr="00BC3A0F" w:rsidRDefault="00BC3A0F" w:rsidP="00BC3A0F">
                  <w:pPr>
                    <w:suppressAutoHyphens w:val="0"/>
                    <w:rPr>
                      <w:rFonts w:ascii="Calibri" w:eastAsia="Times New Roman" w:hAnsi="Calibri"/>
                      <w:sz w:val="22"/>
                      <w:szCs w:val="22"/>
                      <w:lang w:val="en-NZ"/>
                    </w:rPr>
                  </w:pPr>
                  <w:r w:rsidRPr="00BC3A0F">
                    <w:rPr>
                      <w:rFonts w:ascii="Calibri" w:eastAsia="Times New Roman" w:hAnsi="Calibri"/>
                      <w:b/>
                      <w:bCs/>
                      <w:color w:val="000000"/>
                      <w:sz w:val="22"/>
                      <w:szCs w:val="22"/>
                      <w:lang w:val="en-NZ"/>
                    </w:rPr>
                    <w:t>Deployment</w:t>
                  </w:r>
                </w:p>
              </w:tc>
              <w:tc>
                <w:tcPr>
                  <w:tcW w:w="992" w:type="dxa"/>
                  <w:vAlign w:val="center"/>
                </w:tcPr>
                <w:p w14:paraId="7010D4C8" w14:textId="50BFFD28" w:rsidR="00BC3A0F" w:rsidRPr="00BC3A0F" w:rsidRDefault="00BC3A0F" w:rsidP="00BC3A0F">
                  <w:pPr>
                    <w:suppressAutoHyphens w:val="0"/>
                    <w:rPr>
                      <w:rFonts w:eastAsia="Times New Roman"/>
                      <w:sz w:val="20"/>
                      <w:szCs w:val="20"/>
                      <w:lang w:val="en-NZ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5 days</w:t>
                  </w:r>
                </w:p>
              </w:tc>
              <w:tc>
                <w:tcPr>
                  <w:tcW w:w="2551" w:type="dxa"/>
                  <w:vAlign w:val="center"/>
                </w:tcPr>
                <w:p w14:paraId="1AA75224" w14:textId="77777777" w:rsidR="00BC3A0F" w:rsidRPr="00BC3A0F" w:rsidRDefault="00BC3A0F" w:rsidP="00BC3A0F">
                  <w:pPr>
                    <w:suppressAutoHyphens w:val="0"/>
                    <w:rPr>
                      <w:rFonts w:eastAsia="Times New Roman"/>
                      <w:sz w:val="20"/>
                      <w:szCs w:val="20"/>
                      <w:lang w:val="en-NZ"/>
                    </w:rPr>
                  </w:pPr>
                </w:p>
              </w:tc>
            </w:tr>
            <w:tr w:rsidR="00BC3A0F" w:rsidRPr="00BC3A0F" w14:paraId="1ED195B3" w14:textId="2006E208" w:rsidTr="00BC3A0F">
              <w:tc>
                <w:tcPr>
                  <w:tcW w:w="4962" w:type="dxa"/>
                  <w:shd w:val="clear" w:color="auto" w:fill="FFFFFF"/>
                  <w:vAlign w:val="center"/>
                  <w:hideMark/>
                </w:tcPr>
                <w:p w14:paraId="26E0F2DB" w14:textId="77777777" w:rsidR="00BC3A0F" w:rsidRPr="00BC3A0F" w:rsidRDefault="00BC3A0F" w:rsidP="00BC3A0F">
                  <w:pPr>
                    <w:suppressAutoHyphens w:val="0"/>
                    <w:rPr>
                      <w:rFonts w:ascii="Calibri" w:eastAsia="Times New Roman" w:hAnsi="Calibri"/>
                      <w:sz w:val="22"/>
                      <w:szCs w:val="22"/>
                      <w:lang w:val="en-NZ"/>
                    </w:rPr>
                  </w:pPr>
                  <w:r w:rsidRPr="00BC3A0F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NZ"/>
                    </w:rPr>
                    <w:t xml:space="preserve">   Combine Website, Client Application and Database Evaluator</w:t>
                  </w:r>
                </w:p>
              </w:tc>
              <w:tc>
                <w:tcPr>
                  <w:tcW w:w="992" w:type="dxa"/>
                  <w:vAlign w:val="center"/>
                </w:tcPr>
                <w:p w14:paraId="2781090B" w14:textId="1C44B6C0" w:rsidR="00BC3A0F" w:rsidRPr="00BC3A0F" w:rsidRDefault="00BC3A0F" w:rsidP="00BC3A0F">
                  <w:pPr>
                    <w:suppressAutoHyphens w:val="0"/>
                    <w:rPr>
                      <w:rFonts w:eastAsia="Times New Roman"/>
                      <w:sz w:val="20"/>
                      <w:szCs w:val="20"/>
                      <w:lang w:val="en-NZ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 days?</w:t>
                  </w:r>
                </w:p>
              </w:tc>
              <w:tc>
                <w:tcPr>
                  <w:tcW w:w="2551" w:type="dxa"/>
                  <w:vAlign w:val="center"/>
                </w:tcPr>
                <w:p w14:paraId="431A142A" w14:textId="5A845F21" w:rsidR="00BC3A0F" w:rsidRPr="00BC3A0F" w:rsidRDefault="00BC3A0F" w:rsidP="00BC3A0F">
                  <w:pPr>
                    <w:suppressAutoHyphens w:val="0"/>
                    <w:rPr>
                      <w:rFonts w:eastAsia="Times New Roman"/>
                      <w:sz w:val="20"/>
                      <w:szCs w:val="20"/>
                      <w:lang w:val="en-NZ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Hardik Kansara</w:t>
                  </w:r>
                  <w:proofErr w:type="gram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,Kwinno</w:t>
                  </w:r>
                  <w:proofErr w:type="gram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Pineda,Patrick Cura</w:t>
                  </w:r>
                </w:p>
              </w:tc>
            </w:tr>
            <w:tr w:rsidR="00BC3A0F" w:rsidRPr="00BC3A0F" w14:paraId="71E2CF85" w14:textId="234266F5" w:rsidTr="00BC3A0F">
              <w:tc>
                <w:tcPr>
                  <w:tcW w:w="4962" w:type="dxa"/>
                  <w:shd w:val="clear" w:color="auto" w:fill="FFFFFF"/>
                  <w:vAlign w:val="center"/>
                  <w:hideMark/>
                </w:tcPr>
                <w:p w14:paraId="6968BB35" w14:textId="77777777" w:rsidR="00BC3A0F" w:rsidRPr="00BC3A0F" w:rsidRDefault="00BC3A0F" w:rsidP="00BC3A0F">
                  <w:pPr>
                    <w:suppressAutoHyphens w:val="0"/>
                    <w:rPr>
                      <w:rFonts w:ascii="Calibri" w:eastAsia="Times New Roman" w:hAnsi="Calibri"/>
                      <w:sz w:val="22"/>
                      <w:szCs w:val="22"/>
                      <w:lang w:val="en-NZ"/>
                    </w:rPr>
                  </w:pPr>
                  <w:r w:rsidRPr="00BC3A0F">
                    <w:rPr>
                      <w:rFonts w:ascii="Calibri" w:eastAsia="Times New Roman" w:hAnsi="Calibri"/>
                      <w:b/>
                      <w:bCs/>
                      <w:color w:val="000000"/>
                      <w:sz w:val="22"/>
                      <w:szCs w:val="22"/>
                      <w:lang w:val="en-NZ"/>
                    </w:rPr>
                    <w:t xml:space="preserve">   System Test</w:t>
                  </w:r>
                </w:p>
              </w:tc>
              <w:tc>
                <w:tcPr>
                  <w:tcW w:w="992" w:type="dxa"/>
                  <w:vAlign w:val="center"/>
                </w:tcPr>
                <w:p w14:paraId="5B195374" w14:textId="75A35DA8" w:rsidR="00BC3A0F" w:rsidRPr="00BC3A0F" w:rsidRDefault="00BC3A0F" w:rsidP="00BC3A0F">
                  <w:pPr>
                    <w:suppressAutoHyphens w:val="0"/>
                    <w:rPr>
                      <w:rFonts w:eastAsia="Times New Roman"/>
                      <w:sz w:val="20"/>
                      <w:szCs w:val="20"/>
                      <w:lang w:val="en-NZ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sz w:val="22"/>
                      <w:szCs w:val="22"/>
                    </w:rPr>
                    <w:t>5 days</w:t>
                  </w:r>
                </w:p>
              </w:tc>
              <w:tc>
                <w:tcPr>
                  <w:tcW w:w="2551" w:type="dxa"/>
                  <w:vAlign w:val="center"/>
                </w:tcPr>
                <w:p w14:paraId="4574830B" w14:textId="77777777" w:rsidR="00BC3A0F" w:rsidRPr="00BC3A0F" w:rsidRDefault="00BC3A0F" w:rsidP="00BC3A0F">
                  <w:pPr>
                    <w:suppressAutoHyphens w:val="0"/>
                    <w:rPr>
                      <w:rFonts w:eastAsia="Times New Roman"/>
                      <w:sz w:val="20"/>
                      <w:szCs w:val="20"/>
                      <w:lang w:val="en-NZ"/>
                    </w:rPr>
                  </w:pPr>
                </w:p>
              </w:tc>
            </w:tr>
            <w:tr w:rsidR="00BC3A0F" w:rsidRPr="00BC3A0F" w14:paraId="26CEAE73" w14:textId="21D4261F" w:rsidTr="00BC3A0F">
              <w:tc>
                <w:tcPr>
                  <w:tcW w:w="4962" w:type="dxa"/>
                  <w:shd w:val="clear" w:color="auto" w:fill="FFFFFF"/>
                  <w:vAlign w:val="center"/>
                  <w:hideMark/>
                </w:tcPr>
                <w:p w14:paraId="25401768" w14:textId="77777777" w:rsidR="00BC3A0F" w:rsidRPr="00BC3A0F" w:rsidRDefault="00BC3A0F" w:rsidP="00BC3A0F">
                  <w:pPr>
                    <w:suppressAutoHyphens w:val="0"/>
                    <w:rPr>
                      <w:rFonts w:ascii="Calibri" w:eastAsia="Times New Roman" w:hAnsi="Calibri"/>
                      <w:sz w:val="22"/>
                      <w:szCs w:val="22"/>
                      <w:lang w:val="en-NZ"/>
                    </w:rPr>
                  </w:pPr>
                  <w:r w:rsidRPr="00BC3A0F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NZ"/>
                    </w:rPr>
                    <w:t xml:space="preserve">      Test Plan for System Test</w:t>
                  </w:r>
                </w:p>
              </w:tc>
              <w:tc>
                <w:tcPr>
                  <w:tcW w:w="992" w:type="dxa"/>
                  <w:vAlign w:val="center"/>
                </w:tcPr>
                <w:p w14:paraId="7DEE34C8" w14:textId="366BE3FA" w:rsidR="00BC3A0F" w:rsidRPr="00BC3A0F" w:rsidRDefault="00BC3A0F" w:rsidP="00BC3A0F">
                  <w:pPr>
                    <w:suppressAutoHyphens w:val="0"/>
                    <w:rPr>
                      <w:rFonts w:eastAsia="Times New Roman"/>
                      <w:sz w:val="20"/>
                      <w:szCs w:val="20"/>
                      <w:lang w:val="en-NZ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 days</w:t>
                  </w:r>
                </w:p>
              </w:tc>
              <w:tc>
                <w:tcPr>
                  <w:tcW w:w="2551" w:type="dxa"/>
                  <w:vAlign w:val="center"/>
                </w:tcPr>
                <w:p w14:paraId="62C74708" w14:textId="11FCDA98" w:rsidR="00BC3A0F" w:rsidRPr="00BC3A0F" w:rsidRDefault="00BC3A0F" w:rsidP="00BC3A0F">
                  <w:pPr>
                    <w:suppressAutoHyphens w:val="0"/>
                    <w:rPr>
                      <w:rFonts w:eastAsia="Times New Roman"/>
                      <w:sz w:val="20"/>
                      <w:szCs w:val="20"/>
                      <w:lang w:val="en-NZ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Changming Wu</w:t>
                  </w:r>
                  <w:proofErr w:type="gram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,Hardik</w:t>
                  </w:r>
                  <w:proofErr w:type="gram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Kansara,Kwinno Pineda,Patrick Cura</w:t>
                  </w:r>
                </w:p>
              </w:tc>
            </w:tr>
            <w:tr w:rsidR="00BC3A0F" w:rsidRPr="00BC3A0F" w14:paraId="49FE7FD3" w14:textId="2C5AC725" w:rsidTr="00BC3A0F">
              <w:tc>
                <w:tcPr>
                  <w:tcW w:w="4962" w:type="dxa"/>
                  <w:shd w:val="clear" w:color="auto" w:fill="FFFFFF"/>
                  <w:vAlign w:val="center"/>
                  <w:hideMark/>
                </w:tcPr>
                <w:p w14:paraId="6207380F" w14:textId="77777777" w:rsidR="00BC3A0F" w:rsidRPr="00BC3A0F" w:rsidRDefault="00BC3A0F" w:rsidP="00BC3A0F">
                  <w:pPr>
                    <w:suppressAutoHyphens w:val="0"/>
                    <w:rPr>
                      <w:rFonts w:ascii="Calibri" w:eastAsia="Times New Roman" w:hAnsi="Calibri"/>
                      <w:sz w:val="22"/>
                      <w:szCs w:val="22"/>
                      <w:lang w:val="en-NZ"/>
                    </w:rPr>
                  </w:pPr>
                  <w:r w:rsidRPr="00BC3A0F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NZ"/>
                    </w:rPr>
                    <w:t xml:space="preserve">      Test Case for System Test</w:t>
                  </w:r>
                </w:p>
              </w:tc>
              <w:tc>
                <w:tcPr>
                  <w:tcW w:w="992" w:type="dxa"/>
                  <w:vAlign w:val="center"/>
                </w:tcPr>
                <w:p w14:paraId="32DE6CF7" w14:textId="1A0702F2" w:rsidR="00BC3A0F" w:rsidRPr="00BC3A0F" w:rsidRDefault="00BC3A0F" w:rsidP="00BC3A0F">
                  <w:pPr>
                    <w:suppressAutoHyphens w:val="0"/>
                    <w:rPr>
                      <w:rFonts w:eastAsia="Times New Roman"/>
                      <w:sz w:val="20"/>
                      <w:szCs w:val="20"/>
                      <w:lang w:val="en-NZ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 days</w:t>
                  </w:r>
                </w:p>
              </w:tc>
              <w:tc>
                <w:tcPr>
                  <w:tcW w:w="2551" w:type="dxa"/>
                  <w:vAlign w:val="center"/>
                </w:tcPr>
                <w:p w14:paraId="3196ACAF" w14:textId="7C6B9208" w:rsidR="00BC3A0F" w:rsidRPr="00BC3A0F" w:rsidRDefault="00BC3A0F" w:rsidP="00BC3A0F">
                  <w:pPr>
                    <w:suppressAutoHyphens w:val="0"/>
                    <w:rPr>
                      <w:rFonts w:eastAsia="Times New Roman"/>
                      <w:sz w:val="20"/>
                      <w:szCs w:val="20"/>
                      <w:lang w:val="en-NZ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Changming Wu</w:t>
                  </w:r>
                  <w:proofErr w:type="gram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,Hardik</w:t>
                  </w:r>
                  <w:proofErr w:type="gram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Kansara,Kwinno Pineda,Patrick Cura</w:t>
                  </w:r>
                </w:p>
              </w:tc>
            </w:tr>
            <w:tr w:rsidR="00BC3A0F" w:rsidRPr="00BC3A0F" w14:paraId="51D160C3" w14:textId="45CE42A7" w:rsidTr="00BC3A0F">
              <w:tc>
                <w:tcPr>
                  <w:tcW w:w="4962" w:type="dxa"/>
                  <w:shd w:val="clear" w:color="auto" w:fill="FFFFFF"/>
                  <w:vAlign w:val="center"/>
                  <w:hideMark/>
                </w:tcPr>
                <w:p w14:paraId="437A9C77" w14:textId="77777777" w:rsidR="00BC3A0F" w:rsidRPr="00BC3A0F" w:rsidRDefault="00BC3A0F" w:rsidP="00BC3A0F">
                  <w:pPr>
                    <w:suppressAutoHyphens w:val="0"/>
                    <w:rPr>
                      <w:rFonts w:ascii="Calibri" w:eastAsia="Times New Roman" w:hAnsi="Calibri"/>
                      <w:sz w:val="22"/>
                      <w:szCs w:val="22"/>
                      <w:lang w:val="en-NZ"/>
                    </w:rPr>
                  </w:pPr>
                  <w:r w:rsidRPr="00BC3A0F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NZ"/>
                    </w:rPr>
                    <w:t xml:space="preserve">      Test Results for System Test</w:t>
                  </w:r>
                </w:p>
              </w:tc>
              <w:tc>
                <w:tcPr>
                  <w:tcW w:w="992" w:type="dxa"/>
                  <w:vAlign w:val="center"/>
                </w:tcPr>
                <w:p w14:paraId="5A257F86" w14:textId="6B9A2E37" w:rsidR="00BC3A0F" w:rsidRPr="00BC3A0F" w:rsidRDefault="00BC3A0F" w:rsidP="00BC3A0F">
                  <w:pPr>
                    <w:suppressAutoHyphens w:val="0"/>
                    <w:rPr>
                      <w:rFonts w:eastAsia="Times New Roman"/>
                      <w:sz w:val="20"/>
                      <w:szCs w:val="20"/>
                      <w:lang w:val="en-NZ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 days</w:t>
                  </w:r>
                </w:p>
              </w:tc>
              <w:tc>
                <w:tcPr>
                  <w:tcW w:w="2551" w:type="dxa"/>
                  <w:vAlign w:val="center"/>
                </w:tcPr>
                <w:p w14:paraId="14DFE35A" w14:textId="6C21AFA3" w:rsidR="00BC3A0F" w:rsidRPr="00BC3A0F" w:rsidRDefault="00BC3A0F" w:rsidP="00BC3A0F">
                  <w:pPr>
                    <w:suppressAutoHyphens w:val="0"/>
                    <w:rPr>
                      <w:rFonts w:eastAsia="Times New Roman"/>
                      <w:sz w:val="20"/>
                      <w:szCs w:val="20"/>
                      <w:lang w:val="en-NZ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Changming Wu</w:t>
                  </w:r>
                  <w:proofErr w:type="gram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,Hardik</w:t>
                  </w:r>
                  <w:proofErr w:type="gram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Kansara,Kwinno Pineda,Patrick Cura</w:t>
                  </w:r>
                </w:p>
              </w:tc>
            </w:tr>
            <w:tr w:rsidR="00BC3A0F" w:rsidRPr="00BC3A0F" w14:paraId="2CC6C7B3" w14:textId="635BE60A" w:rsidTr="00BC3A0F">
              <w:tc>
                <w:tcPr>
                  <w:tcW w:w="4962" w:type="dxa"/>
                  <w:shd w:val="clear" w:color="auto" w:fill="FFFFFF"/>
                  <w:vAlign w:val="center"/>
                  <w:hideMark/>
                </w:tcPr>
                <w:p w14:paraId="687A0961" w14:textId="77777777" w:rsidR="00BC3A0F" w:rsidRPr="00BC3A0F" w:rsidRDefault="00BC3A0F" w:rsidP="00BC3A0F">
                  <w:pPr>
                    <w:suppressAutoHyphens w:val="0"/>
                    <w:rPr>
                      <w:rFonts w:ascii="Calibri" w:eastAsia="Times New Roman" w:hAnsi="Calibri"/>
                      <w:sz w:val="22"/>
                      <w:szCs w:val="22"/>
                      <w:lang w:val="en-NZ"/>
                    </w:rPr>
                  </w:pPr>
                  <w:r w:rsidRPr="00BC3A0F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  <w:lang w:val="en-NZ"/>
                    </w:rPr>
                    <w:t xml:space="preserve">      Check all the Phases If all Requirements were Delivered</w:t>
                  </w:r>
                </w:p>
              </w:tc>
              <w:tc>
                <w:tcPr>
                  <w:tcW w:w="992" w:type="dxa"/>
                  <w:vAlign w:val="center"/>
                </w:tcPr>
                <w:p w14:paraId="374EEB80" w14:textId="69AD58BA" w:rsidR="00BC3A0F" w:rsidRPr="00BC3A0F" w:rsidRDefault="00BC3A0F" w:rsidP="00BC3A0F">
                  <w:pPr>
                    <w:suppressAutoHyphens w:val="0"/>
                    <w:rPr>
                      <w:rFonts w:eastAsia="Times New Roman"/>
                      <w:sz w:val="20"/>
                      <w:szCs w:val="20"/>
                      <w:lang w:val="en-NZ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5 days</w:t>
                  </w:r>
                </w:p>
              </w:tc>
              <w:tc>
                <w:tcPr>
                  <w:tcW w:w="2551" w:type="dxa"/>
                  <w:vAlign w:val="center"/>
                </w:tcPr>
                <w:p w14:paraId="57950824" w14:textId="0B66263F" w:rsidR="00BC3A0F" w:rsidRPr="00BC3A0F" w:rsidRDefault="00BC3A0F" w:rsidP="00BC3A0F">
                  <w:pPr>
                    <w:suppressAutoHyphens w:val="0"/>
                    <w:rPr>
                      <w:rFonts w:eastAsia="Times New Roman"/>
                      <w:sz w:val="20"/>
                      <w:szCs w:val="20"/>
                      <w:lang w:val="en-NZ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Changming Wu</w:t>
                  </w:r>
                  <w:proofErr w:type="gram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,Hardik</w:t>
                  </w:r>
                  <w:proofErr w:type="gramEnd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Kansara,Kwinno Pineda,Patrick Cura</w:t>
                  </w:r>
                </w:p>
              </w:tc>
            </w:tr>
          </w:tbl>
          <w:p w14:paraId="658E5623" w14:textId="77777777" w:rsidR="00BC3A0F" w:rsidRPr="00781172" w:rsidRDefault="00BC3A0F" w:rsidP="00455C3D">
            <w:pPr>
              <w:spacing w:line="360" w:lineRule="auto"/>
              <w:rPr>
                <w:rFonts w:ascii="Verdana" w:hAnsi="Verdana"/>
                <w:sz w:val="20"/>
                <w:szCs w:val="20"/>
                <w:lang w:val="en-NZ"/>
              </w:rPr>
            </w:pPr>
          </w:p>
          <w:tbl>
            <w:tblPr>
              <w:tblW w:w="8370" w:type="dxa"/>
              <w:tblBorders>
                <w:top w:val="single" w:sz="4" w:space="0" w:color="B1BBCC"/>
                <w:left w:val="single" w:sz="4" w:space="0" w:color="B1BBCC"/>
                <w:bottom w:val="single" w:sz="4" w:space="0" w:color="B1BBCC"/>
                <w:right w:val="single" w:sz="4" w:space="0" w:color="B1BBCC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65"/>
              <w:gridCol w:w="989"/>
              <w:gridCol w:w="2416"/>
            </w:tblGrid>
            <w:tr w:rsidR="008C1A17" w:rsidRPr="00781172" w14:paraId="101036A2" w14:textId="77777777" w:rsidTr="00BD5DEE">
              <w:tc>
                <w:tcPr>
                  <w:tcW w:w="49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DFE3E8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12B73BD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 w:cs="Segoe UI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 w:cs="Segoe UI"/>
                      <w:color w:val="363636"/>
                      <w:sz w:val="20"/>
                      <w:szCs w:val="20"/>
                      <w:shd w:val="clear" w:color="auto" w:fill="DFE3E8"/>
                      <w:lang w:val="en-NZ"/>
                    </w:rPr>
                    <w:t>Task Name</w:t>
                  </w:r>
                </w:p>
              </w:tc>
              <w:tc>
                <w:tcPr>
                  <w:tcW w:w="989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DFE3E8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B03DD66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 w:cs="Segoe UI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 w:cs="Segoe UI"/>
                      <w:color w:val="363636"/>
                      <w:sz w:val="20"/>
                      <w:szCs w:val="20"/>
                      <w:shd w:val="clear" w:color="auto" w:fill="DFE3E8"/>
                      <w:lang w:val="en-NZ"/>
                    </w:rPr>
                    <w:t>Duration</w:t>
                  </w:r>
                </w:p>
              </w:tc>
              <w:tc>
                <w:tcPr>
                  <w:tcW w:w="2416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DFE3E8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14:paraId="7E514D52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 w:cs="Segoe UI"/>
                      <w:color w:val="363636"/>
                      <w:sz w:val="20"/>
                      <w:szCs w:val="20"/>
                      <w:shd w:val="clear" w:color="auto" w:fill="DFE3E8"/>
                      <w:lang w:val="en-NZ"/>
                    </w:rPr>
                  </w:pPr>
                  <w:r w:rsidRPr="00781172">
                    <w:rPr>
                      <w:rFonts w:ascii="Verdana" w:eastAsia="Times New Roman" w:hAnsi="Verdana" w:cs="Segoe UI"/>
                      <w:color w:val="363636"/>
                      <w:sz w:val="20"/>
                      <w:szCs w:val="20"/>
                      <w:shd w:val="clear" w:color="auto" w:fill="DFE3E8"/>
                      <w:lang w:val="en-NZ"/>
                    </w:rPr>
                    <w:t>Resource Names</w:t>
                  </w:r>
                </w:p>
              </w:tc>
            </w:tr>
            <w:tr w:rsidR="008C1A17" w:rsidRPr="00781172" w14:paraId="383D0296" w14:textId="77777777" w:rsidTr="00BD5DEE">
              <w:tc>
                <w:tcPr>
                  <w:tcW w:w="49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90C916F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b/>
                      <w:bCs/>
                      <w:color w:val="000000"/>
                      <w:sz w:val="20"/>
                      <w:szCs w:val="20"/>
                      <w:lang w:val="en-NZ"/>
                    </w:rPr>
                    <w:t>Project Admin</w:t>
                  </w:r>
                </w:p>
              </w:tc>
              <w:tc>
                <w:tcPr>
                  <w:tcW w:w="989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2342C16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b/>
                      <w:bCs/>
                      <w:color w:val="000000"/>
                      <w:sz w:val="20"/>
                      <w:szCs w:val="20"/>
                      <w:lang w:val="en-NZ"/>
                    </w:rPr>
                    <w:t>68 days</w:t>
                  </w:r>
                </w:p>
              </w:tc>
              <w:tc>
                <w:tcPr>
                  <w:tcW w:w="2416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368C1CE3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b/>
                      <w:bCs/>
                      <w:color w:val="000000"/>
                      <w:sz w:val="20"/>
                      <w:szCs w:val="20"/>
                      <w:lang w:val="en-NZ"/>
                    </w:rPr>
                  </w:pPr>
                </w:p>
              </w:tc>
            </w:tr>
            <w:tr w:rsidR="008C1A17" w:rsidRPr="00781172" w14:paraId="2F58735F" w14:textId="77777777" w:rsidTr="00BD5DEE">
              <w:tc>
                <w:tcPr>
                  <w:tcW w:w="49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991155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Project Diary</w:t>
                  </w:r>
                </w:p>
              </w:tc>
              <w:tc>
                <w:tcPr>
                  <w:tcW w:w="989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63A9F60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68 days</w:t>
                  </w:r>
                </w:p>
              </w:tc>
              <w:tc>
                <w:tcPr>
                  <w:tcW w:w="2416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2011A3C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Changming Wu,Hardik Kansara,Kwinno Pineda,Patrick Cura</w:t>
                  </w:r>
                </w:p>
              </w:tc>
            </w:tr>
            <w:tr w:rsidR="008C1A17" w:rsidRPr="00781172" w14:paraId="06E35A0C" w14:textId="77777777" w:rsidTr="00BD5DEE">
              <w:tc>
                <w:tcPr>
                  <w:tcW w:w="49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F4EDBDA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Personal Logs</w:t>
                  </w:r>
                </w:p>
              </w:tc>
              <w:tc>
                <w:tcPr>
                  <w:tcW w:w="989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F5519F4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68 days</w:t>
                  </w:r>
                </w:p>
              </w:tc>
              <w:tc>
                <w:tcPr>
                  <w:tcW w:w="2416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ED184E0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Changming Wu,Hardik Kansara,Kwinno Pineda,Patrick Cura</w:t>
                  </w:r>
                </w:p>
              </w:tc>
            </w:tr>
            <w:tr w:rsidR="008C1A17" w:rsidRPr="00781172" w14:paraId="1C4A1F38" w14:textId="77777777" w:rsidTr="00BD5DEE">
              <w:tc>
                <w:tcPr>
                  <w:tcW w:w="49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B023B93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Collocation: documents</w:t>
                  </w:r>
                </w:p>
              </w:tc>
              <w:tc>
                <w:tcPr>
                  <w:tcW w:w="989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FB45F99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58 days</w:t>
                  </w:r>
                </w:p>
              </w:tc>
              <w:tc>
                <w:tcPr>
                  <w:tcW w:w="2416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5C471AF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Changming Wu,Hardik Kansara,Kwinno Pineda,Patrick Cura</w:t>
                  </w:r>
                </w:p>
              </w:tc>
            </w:tr>
            <w:tr w:rsidR="008C1A17" w:rsidRPr="00781172" w14:paraId="5415F555" w14:textId="77777777" w:rsidTr="00BD5DEE">
              <w:tc>
                <w:tcPr>
                  <w:tcW w:w="49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29C563F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Project Admin : Create Supporting Documents</w:t>
                  </w:r>
                </w:p>
              </w:tc>
              <w:tc>
                <w:tcPr>
                  <w:tcW w:w="989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2A5A3DA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68 days?</w:t>
                  </w:r>
                </w:p>
              </w:tc>
              <w:tc>
                <w:tcPr>
                  <w:tcW w:w="2416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478BAA6D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</w:p>
              </w:tc>
            </w:tr>
            <w:tr w:rsidR="008C1A17" w:rsidRPr="00781172" w14:paraId="590E3A52" w14:textId="77777777" w:rsidTr="00BD5DEE">
              <w:tc>
                <w:tcPr>
                  <w:tcW w:w="49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971A0A2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b/>
                      <w:bCs/>
                      <w:color w:val="000000"/>
                      <w:sz w:val="20"/>
                      <w:szCs w:val="20"/>
                      <w:lang w:val="en-NZ"/>
                    </w:rPr>
                    <w:t xml:space="preserve">   Meeting</w:t>
                  </w:r>
                </w:p>
              </w:tc>
              <w:tc>
                <w:tcPr>
                  <w:tcW w:w="989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72C5020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b/>
                      <w:bCs/>
                      <w:color w:val="000000"/>
                      <w:sz w:val="20"/>
                      <w:szCs w:val="20"/>
                      <w:lang w:val="en-NZ"/>
                    </w:rPr>
                    <w:t>68 days</w:t>
                  </w:r>
                </w:p>
              </w:tc>
              <w:tc>
                <w:tcPr>
                  <w:tcW w:w="2416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</w:tcPr>
                <w:p w14:paraId="0A0ABD56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</w:p>
              </w:tc>
            </w:tr>
            <w:tr w:rsidR="008C1A17" w:rsidRPr="00781172" w14:paraId="465CC959" w14:textId="77777777" w:rsidTr="00BD5DEE">
              <w:tc>
                <w:tcPr>
                  <w:tcW w:w="49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1E050D5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   Frequent Face-to-Face Meeting with Team Members</w:t>
                  </w:r>
                </w:p>
              </w:tc>
              <w:tc>
                <w:tcPr>
                  <w:tcW w:w="989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589A436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68 days</w:t>
                  </w:r>
                </w:p>
              </w:tc>
              <w:tc>
                <w:tcPr>
                  <w:tcW w:w="2416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C6DAB98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Changming Wu,Hardik Kansara,Kwinno Pineda,Patrick Cura</w:t>
                  </w:r>
                </w:p>
              </w:tc>
            </w:tr>
            <w:tr w:rsidR="008C1A17" w:rsidRPr="00781172" w14:paraId="0DED85A6" w14:textId="77777777" w:rsidTr="00BD5DEE">
              <w:tc>
                <w:tcPr>
                  <w:tcW w:w="4965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0A54128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 xml:space="preserve">      Weekly Meeting with Project Advisor</w:t>
                  </w:r>
                </w:p>
              </w:tc>
              <w:tc>
                <w:tcPr>
                  <w:tcW w:w="989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EC195F8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68 days</w:t>
                  </w:r>
                </w:p>
              </w:tc>
              <w:tc>
                <w:tcPr>
                  <w:tcW w:w="2416" w:type="dxa"/>
                  <w:tcBorders>
                    <w:top w:val="single" w:sz="4" w:space="0" w:color="B1BBCC"/>
                    <w:left w:val="single" w:sz="4" w:space="0" w:color="B1BBCC"/>
                    <w:bottom w:val="single" w:sz="4" w:space="0" w:color="B1BBCC"/>
                    <w:right w:val="single" w:sz="4" w:space="0" w:color="B1BBCC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A2F714" w14:textId="77777777" w:rsidR="008C1A17" w:rsidRPr="00781172" w:rsidRDefault="008C1A17" w:rsidP="008C1A17">
                  <w:pPr>
                    <w:suppressAutoHyphens w:val="0"/>
                    <w:rPr>
                      <w:rFonts w:ascii="Verdana" w:eastAsia="Times New Roman" w:hAnsi="Verdana"/>
                      <w:sz w:val="20"/>
                      <w:szCs w:val="20"/>
                      <w:lang w:val="en-NZ"/>
                    </w:rPr>
                  </w:pPr>
                  <w:r w:rsidRPr="00781172">
                    <w:rPr>
                      <w:rFonts w:ascii="Verdana" w:eastAsia="Times New Roman" w:hAnsi="Verdana"/>
                      <w:color w:val="000000"/>
                      <w:sz w:val="20"/>
                      <w:szCs w:val="20"/>
                      <w:lang w:val="en-NZ"/>
                    </w:rPr>
                    <w:t>Changming Wu,Hardik Kansara,Kwinno Pineda,Patrick Cura,Steve McKinlay</w:t>
                  </w:r>
                </w:p>
              </w:tc>
            </w:tr>
          </w:tbl>
          <w:p w14:paraId="6C2CDA70" w14:textId="77777777" w:rsidR="00FE71DD" w:rsidRPr="00781172" w:rsidRDefault="00FE71DD" w:rsidP="00455C3D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DD7C08" w:rsidRPr="00781172" w14:paraId="18D04A77" w14:textId="77777777" w:rsidTr="00781172"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F8E01D" w14:textId="77777777" w:rsidR="00320DD4" w:rsidRDefault="00320DD4" w:rsidP="008A6CB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</w:p>
          <w:p w14:paraId="113EC0FF" w14:textId="77777777" w:rsidR="008A6CB8" w:rsidRPr="00781172" w:rsidRDefault="00DD7C08" w:rsidP="008A6CB8">
            <w:pPr>
              <w:spacing w:line="36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lastRenderedPageBreak/>
              <w:t xml:space="preserve">What’s going well and why: </w:t>
            </w:r>
          </w:p>
          <w:p w14:paraId="3BBE9113" w14:textId="6FDCF268" w:rsidR="008C6956" w:rsidRPr="00781172" w:rsidRDefault="00714BCE" w:rsidP="008C6956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NO</w:t>
            </w:r>
          </w:p>
        </w:tc>
      </w:tr>
      <w:tr w:rsidR="00DD7C08" w:rsidRPr="00781172" w14:paraId="0548FE06" w14:textId="77777777" w:rsidTr="00781172"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70F60" w14:textId="13D595CB" w:rsidR="004E01CB" w:rsidRDefault="00DD7C08">
            <w:pPr>
              <w:spacing w:line="360" w:lineRule="auto"/>
              <w:rPr>
                <w:rFonts w:ascii="Verdana" w:hAnsi="Verdana" w:hint="eastAsia"/>
                <w:b/>
                <w:bCs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lastRenderedPageBreak/>
              <w:t xml:space="preserve">What’s not going well and why: </w:t>
            </w:r>
          </w:p>
          <w:p w14:paraId="70AD33AB" w14:textId="4A0EA5FC" w:rsidR="00663E30" w:rsidRPr="00663E30" w:rsidRDefault="00663E30">
            <w:pPr>
              <w:spacing w:line="360" w:lineRule="auto"/>
              <w:rPr>
                <w:rFonts w:ascii="Verdana" w:hAnsi="Verdana" w:hint="eastAsia"/>
                <w:bCs/>
                <w:sz w:val="20"/>
                <w:szCs w:val="20"/>
              </w:rPr>
            </w:pPr>
            <w:r w:rsidRPr="00663E30">
              <w:rPr>
                <w:rFonts w:ascii="Verdana" w:hAnsi="Verdana" w:hint="eastAsia"/>
                <w:bCs/>
                <w:sz w:val="20"/>
                <w:szCs w:val="20"/>
              </w:rPr>
              <w:t>The progress of project is a little bit behind the schedule.</w:t>
            </w:r>
          </w:p>
          <w:p w14:paraId="6A53FBAD" w14:textId="0F192917" w:rsidR="00714BCE" w:rsidRDefault="00714BCE" w:rsidP="00714BCE">
            <w:pPr>
              <w:suppressAutoHyphens w:val="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T</w:t>
            </w:r>
            <w:r>
              <w:rPr>
                <w:rFonts w:ascii="Verdana" w:eastAsia="Times New Roman" w:hAnsi="Verdana" w:hint="eastAsia"/>
                <w:color w:val="000000"/>
                <w:sz w:val="20"/>
                <w:szCs w:val="20"/>
              </w:rPr>
              <w:t xml:space="preserve">he task of </w:t>
            </w: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“Engineering : Iteration </w:t>
            </w:r>
            <w:r>
              <w:rPr>
                <w:rFonts w:ascii="Verdana" w:eastAsia="Times New Roman" w:hAnsi="Verdana" w:hint="eastAsia"/>
                <w:color w:val="000000"/>
                <w:sz w:val="20"/>
                <w:szCs w:val="20"/>
              </w:rPr>
              <w:t>Three</w:t>
            </w:r>
            <w:r w:rsidRPr="003728B4">
              <w:rPr>
                <w:rFonts w:ascii="Verdana" w:eastAsia="Times New Roman" w:hAnsi="Verdana"/>
                <w:color w:val="000000"/>
                <w:sz w:val="20"/>
                <w:szCs w:val="20"/>
              </w:rPr>
              <w:t xml:space="preserve"> : </w:t>
            </w:r>
            <w:r w:rsidRPr="00781172">
              <w:rPr>
                <w:rFonts w:ascii="Verdana" w:eastAsia="Times New Roman" w:hAnsi="Verdana"/>
                <w:color w:val="000000"/>
                <w:sz w:val="20"/>
                <w:szCs w:val="20"/>
                <w:lang w:val="en-NZ"/>
              </w:rPr>
              <w:t>Website: Upload the Website Online and Test all function if working</w:t>
            </w: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eastAsia="Times New Roman" w:hAnsi="Verdana" w:hint="eastAsia"/>
                <w:color w:val="000000"/>
                <w:sz w:val="20"/>
                <w:szCs w:val="20"/>
              </w:rPr>
              <w:t xml:space="preserve"> has not been finished. </w:t>
            </w: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I</w:t>
            </w:r>
            <w:r>
              <w:rPr>
                <w:rFonts w:ascii="Verdana" w:eastAsia="Times New Roman" w:hAnsi="Verdana" w:hint="eastAsia"/>
                <w:color w:val="000000"/>
                <w:sz w:val="20"/>
                <w:szCs w:val="20"/>
              </w:rPr>
              <w:t>t is still working.</w:t>
            </w:r>
          </w:p>
          <w:p w14:paraId="32EB1DED" w14:textId="407C3FC3" w:rsidR="00714BCE" w:rsidRDefault="00714BCE" w:rsidP="00714BCE">
            <w:pPr>
              <w:suppressAutoHyphens w:val="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T</w:t>
            </w:r>
            <w:r>
              <w:rPr>
                <w:rFonts w:ascii="Verdana" w:eastAsia="Times New Roman" w:hAnsi="Verdana" w:hint="eastAsia"/>
                <w:color w:val="000000"/>
                <w:sz w:val="20"/>
                <w:szCs w:val="20"/>
              </w:rPr>
              <w:t xml:space="preserve">hen the task of </w:t>
            </w: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“</w:t>
            </w:r>
            <w:r>
              <w:rPr>
                <w:rFonts w:ascii="Verdana" w:eastAsia="Times New Roman" w:hAnsi="Verdana" w:hint="eastAsia"/>
                <w:color w:val="000000"/>
                <w:sz w:val="20"/>
                <w:szCs w:val="20"/>
              </w:rPr>
              <w:t>Engineering: Test Report Iteration Three (Website)</w:t>
            </w:r>
            <w:r>
              <w:rPr>
                <w:rFonts w:ascii="Verdana" w:eastAsia="Times New Roman" w:hAnsi="Verdana"/>
                <w:color w:val="000000"/>
                <w:sz w:val="20"/>
                <w:szCs w:val="20"/>
              </w:rPr>
              <w:t>”</w:t>
            </w:r>
            <w:r>
              <w:rPr>
                <w:rFonts w:ascii="Verdana" w:eastAsia="Times New Roman" w:hAnsi="Verdana" w:hint="eastAsia"/>
                <w:color w:val="000000"/>
                <w:sz w:val="20"/>
                <w:szCs w:val="20"/>
              </w:rPr>
              <w:t xml:space="preserve"> also has not been finished.</w:t>
            </w:r>
          </w:p>
          <w:p w14:paraId="45FC90BA" w14:textId="26172349" w:rsidR="004E01CB" w:rsidRPr="004E01CB" w:rsidRDefault="004E01CB" w:rsidP="00714BCE">
            <w:pPr>
              <w:suppressAutoHyphens w:val="0"/>
              <w:rPr>
                <w:rFonts w:ascii="Verdana" w:eastAsia="Times New Roman" w:hAnsi="Verdana"/>
                <w:color w:val="000000"/>
                <w:sz w:val="20"/>
                <w:szCs w:val="20"/>
              </w:rPr>
            </w:pPr>
          </w:p>
        </w:tc>
      </w:tr>
      <w:tr w:rsidR="00DD7C08" w:rsidRPr="00781172" w14:paraId="382FD3D5" w14:textId="77777777" w:rsidTr="00781172"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5E679" w14:textId="77777777" w:rsidR="00DD7C08" w:rsidRPr="00781172" w:rsidRDefault="00DD7C08" w:rsidP="000F526F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781172">
              <w:rPr>
                <w:rFonts w:ascii="Verdana" w:hAnsi="Verdana"/>
                <w:b/>
                <w:bCs/>
                <w:sz w:val="20"/>
                <w:szCs w:val="20"/>
              </w:rPr>
              <w:t xml:space="preserve">Suggestions/Issues: </w:t>
            </w:r>
          </w:p>
          <w:p w14:paraId="00A795F0" w14:textId="306982EA" w:rsidR="00F15707" w:rsidRPr="00781172" w:rsidRDefault="00663E30" w:rsidP="004E01CB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 w:hint="eastAsia"/>
                <w:sz w:val="20"/>
                <w:szCs w:val="20"/>
              </w:rPr>
              <w:t>NO</w:t>
            </w:r>
            <w:bookmarkStart w:id="0" w:name="_GoBack"/>
            <w:bookmarkEnd w:id="0"/>
          </w:p>
        </w:tc>
      </w:tr>
      <w:tr w:rsidR="00DD7C08" w:rsidRPr="00781172" w14:paraId="048CF83D" w14:textId="77777777" w:rsidTr="004E01CB">
        <w:trPr>
          <w:trHeight w:val="591"/>
        </w:trPr>
        <w:tc>
          <w:tcPr>
            <w:tcW w:w="8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E5C56" w14:textId="77777777" w:rsidR="00DD7C08" w:rsidRPr="00781172" w:rsidRDefault="00DD7C08">
            <w:pPr>
              <w:pStyle w:val="4"/>
              <w:spacing w:line="360" w:lineRule="auto"/>
              <w:rPr>
                <w:rFonts w:ascii="Verdana" w:hAnsi="Verdana"/>
                <w:sz w:val="20"/>
                <w:szCs w:val="20"/>
                <w:lang w:val="en-US"/>
              </w:rPr>
            </w:pPr>
            <w:r w:rsidRPr="00781172">
              <w:rPr>
                <w:rFonts w:ascii="Verdana" w:hAnsi="Verdana"/>
                <w:sz w:val="20"/>
                <w:szCs w:val="20"/>
                <w:lang w:val="en-US"/>
              </w:rPr>
              <w:t>Project changes</w:t>
            </w:r>
          </w:p>
          <w:p w14:paraId="768918E5" w14:textId="77777777" w:rsidR="00F15707" w:rsidRPr="00781172" w:rsidRDefault="00D723E3" w:rsidP="00D723E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781172">
              <w:rPr>
                <w:rFonts w:ascii="Verdana" w:hAnsi="Verdana"/>
                <w:sz w:val="20"/>
                <w:szCs w:val="20"/>
              </w:rPr>
              <w:t>No</w:t>
            </w:r>
          </w:p>
        </w:tc>
      </w:tr>
    </w:tbl>
    <w:p w14:paraId="2F1BF721" w14:textId="77777777" w:rsidR="00D723E3" w:rsidRPr="00781172" w:rsidRDefault="00D723E3">
      <w:pPr>
        <w:spacing w:line="360" w:lineRule="auto"/>
        <w:rPr>
          <w:rFonts w:ascii="Verdana" w:hAnsi="Verdana"/>
          <w:sz w:val="20"/>
          <w:szCs w:val="20"/>
        </w:rPr>
      </w:pPr>
    </w:p>
    <w:p w14:paraId="5EE484F4" w14:textId="77777777" w:rsidR="00DD7C08" w:rsidRPr="00781172" w:rsidRDefault="00DD7C08">
      <w:pPr>
        <w:spacing w:line="360" w:lineRule="auto"/>
        <w:rPr>
          <w:rFonts w:ascii="Verdana" w:hAnsi="Verdana"/>
          <w:sz w:val="20"/>
          <w:szCs w:val="20"/>
        </w:rPr>
      </w:pPr>
      <w:r w:rsidRPr="00781172">
        <w:rPr>
          <w:rFonts w:ascii="Verdana" w:hAnsi="Verdana"/>
          <w:sz w:val="20"/>
          <w:szCs w:val="20"/>
        </w:rPr>
        <w:t>Set Agenda for Advisor Meeting</w:t>
      </w:r>
      <w:r w:rsidRPr="00781172">
        <w:rPr>
          <w:rFonts w:ascii="Verdana" w:hAnsi="Verdana"/>
          <w:sz w:val="20"/>
          <w:szCs w:val="20"/>
        </w:rPr>
        <w:tab/>
      </w:r>
      <w:r w:rsidRPr="00781172">
        <w:rPr>
          <w:rFonts w:ascii="Verdana" w:hAnsi="Verdana"/>
          <w:sz w:val="20"/>
          <w:szCs w:val="20"/>
          <w:highlight w:val="black"/>
        </w:rPr>
        <w:t>□</w:t>
      </w:r>
    </w:p>
    <w:p w14:paraId="7FCD67EB" w14:textId="77777777" w:rsidR="00DD7C08" w:rsidRPr="00781172" w:rsidRDefault="00DD7C08">
      <w:pPr>
        <w:spacing w:line="360" w:lineRule="auto"/>
        <w:rPr>
          <w:rFonts w:ascii="Verdana" w:hAnsi="Verdana"/>
          <w:sz w:val="20"/>
          <w:szCs w:val="20"/>
        </w:rPr>
      </w:pPr>
      <w:r w:rsidRPr="00781172">
        <w:rPr>
          <w:rFonts w:ascii="Verdana" w:hAnsi="Verdana"/>
          <w:sz w:val="20"/>
          <w:szCs w:val="20"/>
        </w:rPr>
        <w:t>Set Agenda for Team Meeting</w:t>
      </w:r>
      <w:r w:rsidRPr="00781172">
        <w:rPr>
          <w:rFonts w:ascii="Verdana" w:hAnsi="Verdana"/>
          <w:sz w:val="20"/>
          <w:szCs w:val="20"/>
        </w:rPr>
        <w:tab/>
      </w:r>
      <w:r w:rsidRPr="00781172">
        <w:rPr>
          <w:rFonts w:ascii="Verdana" w:hAnsi="Verdana"/>
          <w:sz w:val="20"/>
          <w:szCs w:val="20"/>
          <w:highlight w:val="black"/>
        </w:rPr>
        <w:t>□</w:t>
      </w:r>
    </w:p>
    <w:p w14:paraId="06189610" w14:textId="77777777" w:rsidR="00EC7E70" w:rsidRPr="00781172" w:rsidRDefault="00EC7E70">
      <w:pPr>
        <w:spacing w:line="360" w:lineRule="auto"/>
        <w:rPr>
          <w:rFonts w:ascii="Verdana" w:hAnsi="Verdana"/>
          <w:sz w:val="20"/>
          <w:szCs w:val="20"/>
        </w:rPr>
      </w:pPr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2966"/>
        <w:gridCol w:w="2966"/>
      </w:tblGrid>
      <w:tr w:rsidR="00C36E51" w:rsidRPr="00781172" w14:paraId="14D36ED5" w14:textId="77777777" w:rsidTr="000F1BAF">
        <w:trPr>
          <w:jc w:val="center"/>
        </w:trPr>
        <w:tc>
          <w:tcPr>
            <w:tcW w:w="2965" w:type="dxa"/>
            <w:shd w:val="clear" w:color="auto" w:fill="auto"/>
            <w:vAlign w:val="center"/>
          </w:tcPr>
          <w:p w14:paraId="7841A8AB" w14:textId="77777777" w:rsidR="00C36E51" w:rsidRPr="00781172" w:rsidRDefault="00C36E51" w:rsidP="00FE063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81172">
              <w:rPr>
                <w:rFonts w:ascii="Verdana" w:hAnsi="Verdana"/>
                <w:sz w:val="20"/>
                <w:szCs w:val="20"/>
              </w:rPr>
              <w:t>Name</w:t>
            </w:r>
          </w:p>
        </w:tc>
        <w:tc>
          <w:tcPr>
            <w:tcW w:w="2966" w:type="dxa"/>
            <w:shd w:val="clear" w:color="auto" w:fill="auto"/>
            <w:vAlign w:val="center"/>
          </w:tcPr>
          <w:p w14:paraId="09F0A58E" w14:textId="77777777" w:rsidR="00C36E51" w:rsidRPr="00781172" w:rsidRDefault="00C36E51" w:rsidP="00FE063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81172">
              <w:rPr>
                <w:rFonts w:ascii="Verdana" w:hAnsi="Verdana"/>
                <w:sz w:val="20"/>
                <w:szCs w:val="20"/>
              </w:rPr>
              <w:t>Sign</w:t>
            </w:r>
          </w:p>
        </w:tc>
        <w:tc>
          <w:tcPr>
            <w:tcW w:w="2966" w:type="dxa"/>
            <w:shd w:val="clear" w:color="auto" w:fill="auto"/>
            <w:vAlign w:val="center"/>
          </w:tcPr>
          <w:p w14:paraId="700BEEC2" w14:textId="77777777" w:rsidR="00C36E51" w:rsidRPr="00781172" w:rsidRDefault="00C36E51" w:rsidP="00FE063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81172">
              <w:rPr>
                <w:rFonts w:ascii="Verdana" w:hAnsi="Verdana"/>
                <w:sz w:val="20"/>
                <w:szCs w:val="20"/>
              </w:rPr>
              <w:t>Date</w:t>
            </w:r>
          </w:p>
        </w:tc>
      </w:tr>
      <w:tr w:rsidR="00C36E51" w:rsidRPr="00781172" w14:paraId="119B48DC" w14:textId="77777777" w:rsidTr="000F1BAF">
        <w:trPr>
          <w:trHeight w:val="552"/>
          <w:jc w:val="center"/>
        </w:trPr>
        <w:tc>
          <w:tcPr>
            <w:tcW w:w="2965" w:type="dxa"/>
            <w:shd w:val="clear" w:color="auto" w:fill="auto"/>
            <w:vAlign w:val="center"/>
          </w:tcPr>
          <w:p w14:paraId="0E4F99A7" w14:textId="77777777" w:rsidR="00C36E51" w:rsidRPr="00781172" w:rsidRDefault="00C36E51" w:rsidP="00FE063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81172">
              <w:rPr>
                <w:rFonts w:ascii="Verdana" w:hAnsi="Verdana"/>
                <w:sz w:val="20"/>
                <w:szCs w:val="20"/>
              </w:rPr>
              <w:t>Dr. Steve McKinlay</w:t>
            </w:r>
          </w:p>
        </w:tc>
        <w:tc>
          <w:tcPr>
            <w:tcW w:w="2966" w:type="dxa"/>
            <w:shd w:val="clear" w:color="auto" w:fill="auto"/>
            <w:vAlign w:val="center"/>
          </w:tcPr>
          <w:p w14:paraId="1EC65EF5" w14:textId="77777777" w:rsidR="00C36E51" w:rsidRPr="00781172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shd w:val="clear" w:color="auto" w:fill="auto"/>
            <w:vAlign w:val="center"/>
          </w:tcPr>
          <w:p w14:paraId="3B3594D3" w14:textId="77777777" w:rsidR="00C36E51" w:rsidRPr="00781172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C36E51" w:rsidRPr="00781172" w14:paraId="59D23386" w14:textId="77777777" w:rsidTr="000F1BAF">
        <w:trPr>
          <w:trHeight w:val="560"/>
          <w:jc w:val="center"/>
        </w:trPr>
        <w:tc>
          <w:tcPr>
            <w:tcW w:w="2965" w:type="dxa"/>
            <w:shd w:val="clear" w:color="auto" w:fill="auto"/>
            <w:vAlign w:val="center"/>
          </w:tcPr>
          <w:p w14:paraId="0D46CA1C" w14:textId="77777777" w:rsidR="00C36E51" w:rsidRPr="00781172" w:rsidRDefault="00C36E51" w:rsidP="00FE063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81172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>Patrick Cura</w:t>
            </w:r>
          </w:p>
        </w:tc>
        <w:tc>
          <w:tcPr>
            <w:tcW w:w="2966" w:type="dxa"/>
            <w:shd w:val="clear" w:color="auto" w:fill="auto"/>
            <w:vAlign w:val="center"/>
          </w:tcPr>
          <w:p w14:paraId="6FC451C3" w14:textId="77777777" w:rsidR="00C36E51" w:rsidRPr="00781172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shd w:val="clear" w:color="auto" w:fill="auto"/>
            <w:vAlign w:val="center"/>
          </w:tcPr>
          <w:p w14:paraId="59818B84" w14:textId="77777777" w:rsidR="00C36E51" w:rsidRPr="00781172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C36E51" w:rsidRPr="00781172" w14:paraId="0007F38D" w14:textId="77777777" w:rsidTr="000F1BAF">
        <w:trPr>
          <w:trHeight w:val="568"/>
          <w:jc w:val="center"/>
        </w:trPr>
        <w:tc>
          <w:tcPr>
            <w:tcW w:w="2965" w:type="dxa"/>
            <w:shd w:val="clear" w:color="auto" w:fill="auto"/>
            <w:vAlign w:val="center"/>
          </w:tcPr>
          <w:p w14:paraId="700F7D15" w14:textId="77777777" w:rsidR="00C36E51" w:rsidRPr="00781172" w:rsidRDefault="00C36E51" w:rsidP="00FE063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81172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>Kwinno Pineda</w:t>
            </w:r>
          </w:p>
        </w:tc>
        <w:tc>
          <w:tcPr>
            <w:tcW w:w="2966" w:type="dxa"/>
            <w:shd w:val="clear" w:color="auto" w:fill="auto"/>
            <w:vAlign w:val="center"/>
          </w:tcPr>
          <w:p w14:paraId="1D3E93EE" w14:textId="77777777" w:rsidR="00C36E51" w:rsidRPr="00781172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shd w:val="clear" w:color="auto" w:fill="auto"/>
            <w:vAlign w:val="center"/>
          </w:tcPr>
          <w:p w14:paraId="04BDCA56" w14:textId="77777777" w:rsidR="00C36E51" w:rsidRPr="00781172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C36E51" w:rsidRPr="00781172" w14:paraId="479980EB" w14:textId="77777777" w:rsidTr="000F1BAF">
        <w:trPr>
          <w:trHeight w:val="548"/>
          <w:jc w:val="center"/>
        </w:trPr>
        <w:tc>
          <w:tcPr>
            <w:tcW w:w="2965" w:type="dxa"/>
            <w:shd w:val="clear" w:color="auto" w:fill="auto"/>
            <w:vAlign w:val="center"/>
          </w:tcPr>
          <w:p w14:paraId="4C172570" w14:textId="77777777" w:rsidR="00C36E51" w:rsidRPr="00781172" w:rsidRDefault="00C36E51" w:rsidP="00FE063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81172">
              <w:rPr>
                <w:rFonts w:ascii="Verdana" w:hAnsi="Verdana"/>
                <w:sz w:val="20"/>
                <w:szCs w:val="20"/>
              </w:rPr>
              <w:t>Hardik Kansara</w:t>
            </w:r>
          </w:p>
        </w:tc>
        <w:tc>
          <w:tcPr>
            <w:tcW w:w="2966" w:type="dxa"/>
            <w:shd w:val="clear" w:color="auto" w:fill="auto"/>
            <w:vAlign w:val="center"/>
          </w:tcPr>
          <w:p w14:paraId="2F0422E4" w14:textId="77777777" w:rsidR="00C36E51" w:rsidRPr="00781172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shd w:val="clear" w:color="auto" w:fill="auto"/>
            <w:vAlign w:val="center"/>
          </w:tcPr>
          <w:p w14:paraId="4CBB46D7" w14:textId="77777777" w:rsidR="00C36E51" w:rsidRPr="00781172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C36E51" w:rsidRPr="00781172" w14:paraId="548B1110" w14:textId="77777777" w:rsidTr="000F1BAF">
        <w:trPr>
          <w:trHeight w:val="567"/>
          <w:jc w:val="center"/>
        </w:trPr>
        <w:tc>
          <w:tcPr>
            <w:tcW w:w="2965" w:type="dxa"/>
            <w:shd w:val="clear" w:color="auto" w:fill="auto"/>
            <w:vAlign w:val="center"/>
          </w:tcPr>
          <w:p w14:paraId="66F396E7" w14:textId="77777777" w:rsidR="00C36E51" w:rsidRPr="00781172" w:rsidRDefault="00C36E51" w:rsidP="00FE063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81172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>Changming Wu</w:t>
            </w:r>
          </w:p>
        </w:tc>
        <w:tc>
          <w:tcPr>
            <w:tcW w:w="2966" w:type="dxa"/>
            <w:shd w:val="clear" w:color="auto" w:fill="auto"/>
            <w:vAlign w:val="center"/>
          </w:tcPr>
          <w:p w14:paraId="29F10C76" w14:textId="77777777" w:rsidR="00C36E51" w:rsidRPr="00781172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shd w:val="clear" w:color="auto" w:fill="auto"/>
            <w:vAlign w:val="center"/>
          </w:tcPr>
          <w:p w14:paraId="1F77DDF7" w14:textId="77777777" w:rsidR="00C36E51" w:rsidRPr="00781172" w:rsidRDefault="00C36E51" w:rsidP="00F2675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761A85D3" w14:textId="77777777" w:rsidR="00C36E51" w:rsidRPr="00781172" w:rsidRDefault="00C36E51">
      <w:pPr>
        <w:spacing w:line="360" w:lineRule="auto"/>
        <w:rPr>
          <w:rFonts w:ascii="Verdana" w:hAnsi="Verdana"/>
          <w:sz w:val="20"/>
          <w:szCs w:val="20"/>
        </w:rPr>
      </w:pPr>
    </w:p>
    <w:sectPr w:rsidR="00C36E51" w:rsidRPr="00781172" w:rsidSect="00781172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360A9F" w14:textId="77777777" w:rsidR="00517AFB" w:rsidRDefault="00517AFB" w:rsidP="00FE0633">
      <w:r>
        <w:separator/>
      </w:r>
    </w:p>
  </w:endnote>
  <w:endnote w:type="continuationSeparator" w:id="0">
    <w:p w14:paraId="3CAFC73B" w14:textId="77777777" w:rsidR="00517AFB" w:rsidRDefault="00517AFB" w:rsidP="00FE0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E7B2B3" w14:textId="77777777" w:rsidR="00517AFB" w:rsidRDefault="00517AFB">
    <w:pPr>
      <w:pStyle w:val="a9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663E30">
      <w:rPr>
        <w:b/>
        <w:bCs/>
        <w:noProof/>
      </w:rPr>
      <w:t>5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663E30">
      <w:rPr>
        <w:b/>
        <w:bCs/>
        <w:noProof/>
      </w:rPr>
      <w:t>5</w:t>
    </w:r>
    <w:r>
      <w:rPr>
        <w:b/>
        <w:bCs/>
      </w:rPr>
      <w:fldChar w:fldCharType="end"/>
    </w:r>
  </w:p>
  <w:p w14:paraId="46BF30BA" w14:textId="77777777" w:rsidR="00517AFB" w:rsidRDefault="00517AFB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8CE8E2" w14:textId="77777777" w:rsidR="00517AFB" w:rsidRDefault="00517AFB" w:rsidP="00FE0633">
      <w:r>
        <w:separator/>
      </w:r>
    </w:p>
  </w:footnote>
  <w:footnote w:type="continuationSeparator" w:id="0">
    <w:p w14:paraId="7F67D6CE" w14:textId="77777777" w:rsidR="00517AFB" w:rsidRDefault="00517AFB" w:rsidP="00FE0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BB8C18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960" w:hanging="480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320" w:hanging="480"/>
      </w:pPr>
      <w:rPr>
        <w:rFonts w:ascii="Wingdings" w:hAnsi="Wingdings" w:cs="Wingdings" w:hint="default"/>
      </w:rPr>
    </w:lvl>
  </w:abstractNum>
  <w:abstractNum w:abstractNumId="3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eastAsia"/>
      </w:rPr>
    </w:lvl>
  </w:abstractNum>
  <w:abstractNum w:abstractNumId="4">
    <w:nsid w:val="00000004"/>
    <w:multiLevelType w:val="singleLevel"/>
    <w:tmpl w:val="00000004"/>
    <w:name w:val="WW8Num6"/>
    <w:lvl w:ilvl="0">
      <w:start w:val="1"/>
      <w:numFmt w:val="bullet"/>
      <w:lvlText w:val=""/>
      <w:lvlJc w:val="left"/>
      <w:pPr>
        <w:tabs>
          <w:tab w:val="num" w:pos="0"/>
        </w:tabs>
        <w:ind w:left="480" w:hanging="480"/>
      </w:pPr>
      <w:rPr>
        <w:rFonts w:ascii="Wingdings" w:hAnsi="Wingdings" w:cs="Wingdings" w:hint="default"/>
        <w:color w:val="auto"/>
        <w:lang w:eastAsia="zh-CN"/>
      </w:rPr>
    </w:lvl>
  </w:abstractNum>
  <w:abstractNum w:abstractNumId="5">
    <w:nsid w:val="232E4C5F"/>
    <w:multiLevelType w:val="hybridMultilevel"/>
    <w:tmpl w:val="AF4ECF58"/>
    <w:lvl w:ilvl="0" w:tplc="68FE6B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280"/>
    <w:rsid w:val="00047CE5"/>
    <w:rsid w:val="00054359"/>
    <w:rsid w:val="0007292F"/>
    <w:rsid w:val="00095124"/>
    <w:rsid w:val="000A0304"/>
    <w:rsid w:val="000B60EE"/>
    <w:rsid w:val="000D3CE1"/>
    <w:rsid w:val="000F1BAF"/>
    <w:rsid w:val="000F526F"/>
    <w:rsid w:val="00104C4D"/>
    <w:rsid w:val="001300AC"/>
    <w:rsid w:val="001B5CA4"/>
    <w:rsid w:val="001E4283"/>
    <w:rsid w:val="001E5E4E"/>
    <w:rsid w:val="002B367D"/>
    <w:rsid w:val="00320DD4"/>
    <w:rsid w:val="0032744D"/>
    <w:rsid w:val="003728B4"/>
    <w:rsid w:val="003A30AA"/>
    <w:rsid w:val="003A41E7"/>
    <w:rsid w:val="003B0B18"/>
    <w:rsid w:val="00450224"/>
    <w:rsid w:val="00455C3D"/>
    <w:rsid w:val="00476280"/>
    <w:rsid w:val="00477339"/>
    <w:rsid w:val="004D4E5F"/>
    <w:rsid w:val="004E01CB"/>
    <w:rsid w:val="004E7697"/>
    <w:rsid w:val="004F4D82"/>
    <w:rsid w:val="00517AFB"/>
    <w:rsid w:val="00520631"/>
    <w:rsid w:val="00637D2E"/>
    <w:rsid w:val="00656DFB"/>
    <w:rsid w:val="00663E30"/>
    <w:rsid w:val="00667815"/>
    <w:rsid w:val="00676024"/>
    <w:rsid w:val="0068531C"/>
    <w:rsid w:val="00714BCE"/>
    <w:rsid w:val="0076649C"/>
    <w:rsid w:val="00781172"/>
    <w:rsid w:val="007B347D"/>
    <w:rsid w:val="007D3E70"/>
    <w:rsid w:val="00863CC1"/>
    <w:rsid w:val="00875DBB"/>
    <w:rsid w:val="00876F44"/>
    <w:rsid w:val="00895761"/>
    <w:rsid w:val="008A6CB8"/>
    <w:rsid w:val="008A74D8"/>
    <w:rsid w:val="008C1A17"/>
    <w:rsid w:val="008C6956"/>
    <w:rsid w:val="008D693D"/>
    <w:rsid w:val="008F3192"/>
    <w:rsid w:val="009142B6"/>
    <w:rsid w:val="00933CC8"/>
    <w:rsid w:val="009401FE"/>
    <w:rsid w:val="00940E23"/>
    <w:rsid w:val="00951329"/>
    <w:rsid w:val="0097471D"/>
    <w:rsid w:val="00977DDB"/>
    <w:rsid w:val="00997487"/>
    <w:rsid w:val="009A18AE"/>
    <w:rsid w:val="009B2B26"/>
    <w:rsid w:val="009F70B3"/>
    <w:rsid w:val="00A05516"/>
    <w:rsid w:val="00A330DA"/>
    <w:rsid w:val="00A50B3F"/>
    <w:rsid w:val="00A70006"/>
    <w:rsid w:val="00B055D8"/>
    <w:rsid w:val="00B93E34"/>
    <w:rsid w:val="00BC28BC"/>
    <w:rsid w:val="00BC3A0F"/>
    <w:rsid w:val="00BC5E51"/>
    <w:rsid w:val="00BD5DEE"/>
    <w:rsid w:val="00BF549B"/>
    <w:rsid w:val="00C1135A"/>
    <w:rsid w:val="00C24B1A"/>
    <w:rsid w:val="00C24E36"/>
    <w:rsid w:val="00C36E51"/>
    <w:rsid w:val="00C91AE9"/>
    <w:rsid w:val="00CC1652"/>
    <w:rsid w:val="00CE285C"/>
    <w:rsid w:val="00CE5CF1"/>
    <w:rsid w:val="00CF0A43"/>
    <w:rsid w:val="00D00EBB"/>
    <w:rsid w:val="00D14B17"/>
    <w:rsid w:val="00D168CD"/>
    <w:rsid w:val="00D723E3"/>
    <w:rsid w:val="00DD7C08"/>
    <w:rsid w:val="00E14385"/>
    <w:rsid w:val="00E25017"/>
    <w:rsid w:val="00E45D71"/>
    <w:rsid w:val="00E510EE"/>
    <w:rsid w:val="00E513B6"/>
    <w:rsid w:val="00E61DF6"/>
    <w:rsid w:val="00E72EC1"/>
    <w:rsid w:val="00EC3D7C"/>
    <w:rsid w:val="00EC7E70"/>
    <w:rsid w:val="00EF3455"/>
    <w:rsid w:val="00F15707"/>
    <w:rsid w:val="00F24CE0"/>
    <w:rsid w:val="00F26753"/>
    <w:rsid w:val="00F77B22"/>
    <w:rsid w:val="00F976AA"/>
    <w:rsid w:val="00FA7BB3"/>
    <w:rsid w:val="00FA7FDB"/>
    <w:rsid w:val="00FB366A"/>
    <w:rsid w:val="00FC6980"/>
    <w:rsid w:val="00FD0521"/>
    <w:rsid w:val="00FE0633"/>
    <w:rsid w:val="00FE1429"/>
    <w:rsid w:val="00FE1896"/>
    <w:rsid w:val="00FE71DD"/>
    <w:rsid w:val="00FF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B7155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outlineLvl w:val="3"/>
    </w:pPr>
    <w:rPr>
      <w:b/>
      <w:bCs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1z1">
    <w:name w:val="WW8Num1z1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2z0">
    <w:name w:val="WW8Num2z0"/>
    <w:rPr>
      <w:rFonts w:ascii="Symbol" w:hAnsi="Symbol" w:cs="Symbol" w:hint="default"/>
      <w:color w:val="auto"/>
    </w:rPr>
  </w:style>
  <w:style w:type="character" w:customStyle="1" w:styleId="WW8Num2z1">
    <w:name w:val="WW8Num2z1"/>
    <w:rPr>
      <w:rFonts w:ascii="Wingdings" w:hAnsi="Wingdings" w:cs="Wingdings" w:hint="default"/>
    </w:rPr>
  </w:style>
  <w:style w:type="character" w:customStyle="1" w:styleId="WW8Num3z0">
    <w:name w:val="WW8Num3z0"/>
    <w:rPr>
      <w:rFonts w:ascii="Symbol" w:hAnsi="Symbol" w:cs="Symbol" w:hint="default"/>
      <w:color w:val="auto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hint="eastAsia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eastAsia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Wingdings" w:hAnsi="Wingdings" w:cs="Wingdings" w:hint="default"/>
      <w:color w:val="auto"/>
      <w:lang w:eastAsia="zh-CN"/>
    </w:rPr>
  </w:style>
  <w:style w:type="character" w:customStyle="1" w:styleId="WW8Num6z1">
    <w:name w:val="WW8Num6z1"/>
    <w:rPr>
      <w:rFonts w:ascii="Wingdings" w:hAnsi="Wingdings" w:cs="Wingdings" w:hint="default"/>
    </w:rPr>
  </w:style>
  <w:style w:type="character" w:customStyle="1" w:styleId="1">
    <w:name w:val="默认段落字体1"/>
  </w:style>
  <w:style w:type="paragraph" w:customStyle="1" w:styleId="Heading">
    <w:name w:val="Heading"/>
    <w:basedOn w:val="a"/>
    <w:next w:val="a3"/>
    <w:pPr>
      <w:jc w:val="center"/>
    </w:pPr>
    <w:rPr>
      <w:b/>
      <w:bCs/>
      <w:sz w:val="36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a"/>
    <w:pPr>
      <w:suppressLineNumbers/>
    </w:pPr>
    <w:rPr>
      <w:rFonts w:cs="Lucida Sans"/>
    </w:rPr>
  </w:style>
  <w:style w:type="paragraph" w:customStyle="1" w:styleId="ColorfulShading-Accent31">
    <w:name w:val="Colorful Shading - Accent 31"/>
    <w:basedOn w:val="a"/>
    <w:qFormat/>
    <w:pPr>
      <w:ind w:firstLine="420"/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a6">
    <w:name w:val="Table Grid"/>
    <w:basedOn w:val="a1"/>
    <w:uiPriority w:val="59"/>
    <w:rsid w:val="00C36E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FE0633"/>
    <w:pPr>
      <w:tabs>
        <w:tab w:val="center" w:pos="4513"/>
        <w:tab w:val="right" w:pos="9026"/>
      </w:tabs>
    </w:pPr>
  </w:style>
  <w:style w:type="character" w:customStyle="1" w:styleId="a8">
    <w:name w:val="页眉字符"/>
    <w:link w:val="a7"/>
    <w:uiPriority w:val="99"/>
    <w:rsid w:val="00FE0633"/>
    <w:rPr>
      <w:sz w:val="24"/>
      <w:szCs w:val="24"/>
      <w:lang w:val="en-US"/>
    </w:rPr>
  </w:style>
  <w:style w:type="paragraph" w:styleId="a9">
    <w:name w:val="footer"/>
    <w:basedOn w:val="a"/>
    <w:link w:val="aa"/>
    <w:uiPriority w:val="99"/>
    <w:unhideWhenUsed/>
    <w:rsid w:val="00FE0633"/>
    <w:pPr>
      <w:tabs>
        <w:tab w:val="center" w:pos="4513"/>
        <w:tab w:val="right" w:pos="9026"/>
      </w:tabs>
    </w:pPr>
  </w:style>
  <w:style w:type="character" w:customStyle="1" w:styleId="aa">
    <w:name w:val="页脚字符"/>
    <w:link w:val="a9"/>
    <w:uiPriority w:val="99"/>
    <w:rsid w:val="00FE0633"/>
    <w:rPr>
      <w:sz w:val="24"/>
      <w:szCs w:val="24"/>
      <w:lang w:val="en-US"/>
    </w:rPr>
  </w:style>
  <w:style w:type="paragraph" w:customStyle="1" w:styleId="western">
    <w:name w:val="western"/>
    <w:basedOn w:val="a"/>
    <w:rsid w:val="007B347D"/>
    <w:pPr>
      <w:suppressAutoHyphens w:val="0"/>
      <w:spacing w:before="100" w:beforeAutospacing="1" w:after="144" w:line="288" w:lineRule="auto"/>
    </w:pPr>
    <w:rPr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outlineLvl w:val="3"/>
    </w:pPr>
    <w:rPr>
      <w:b/>
      <w:bCs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 w:hint="default"/>
    </w:rPr>
  </w:style>
  <w:style w:type="character" w:customStyle="1" w:styleId="WW8Num1z1">
    <w:name w:val="WW8Num1z1"/>
    <w:rPr>
      <w:rFonts w:ascii="Symbol" w:hAnsi="Symbol" w:cs="Symbol" w:hint="default"/>
    </w:rPr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2z0">
    <w:name w:val="WW8Num2z0"/>
    <w:rPr>
      <w:rFonts w:ascii="Symbol" w:hAnsi="Symbol" w:cs="Symbol" w:hint="default"/>
      <w:color w:val="auto"/>
    </w:rPr>
  </w:style>
  <w:style w:type="character" w:customStyle="1" w:styleId="WW8Num2z1">
    <w:name w:val="WW8Num2z1"/>
    <w:rPr>
      <w:rFonts w:ascii="Wingdings" w:hAnsi="Wingdings" w:cs="Wingdings" w:hint="default"/>
    </w:rPr>
  </w:style>
  <w:style w:type="character" w:customStyle="1" w:styleId="WW8Num3z0">
    <w:name w:val="WW8Num3z0"/>
    <w:rPr>
      <w:rFonts w:ascii="Symbol" w:hAnsi="Symbol" w:cs="Symbol" w:hint="default"/>
      <w:color w:val="auto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hint="eastAsia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eastAsia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Wingdings" w:hAnsi="Wingdings" w:cs="Wingdings" w:hint="default"/>
      <w:color w:val="auto"/>
      <w:lang w:eastAsia="zh-CN"/>
    </w:rPr>
  </w:style>
  <w:style w:type="character" w:customStyle="1" w:styleId="WW8Num6z1">
    <w:name w:val="WW8Num6z1"/>
    <w:rPr>
      <w:rFonts w:ascii="Wingdings" w:hAnsi="Wingdings" w:cs="Wingdings" w:hint="default"/>
    </w:rPr>
  </w:style>
  <w:style w:type="character" w:customStyle="1" w:styleId="1">
    <w:name w:val="默认段落字体1"/>
  </w:style>
  <w:style w:type="paragraph" w:customStyle="1" w:styleId="Heading">
    <w:name w:val="Heading"/>
    <w:basedOn w:val="a"/>
    <w:next w:val="a3"/>
    <w:pPr>
      <w:jc w:val="center"/>
    </w:pPr>
    <w:rPr>
      <w:b/>
      <w:bCs/>
      <w:sz w:val="36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a"/>
    <w:pPr>
      <w:suppressLineNumbers/>
    </w:pPr>
    <w:rPr>
      <w:rFonts w:cs="Lucida Sans"/>
    </w:rPr>
  </w:style>
  <w:style w:type="paragraph" w:customStyle="1" w:styleId="ColorfulShading-Accent31">
    <w:name w:val="Colorful Shading - Accent 31"/>
    <w:basedOn w:val="a"/>
    <w:qFormat/>
    <w:pPr>
      <w:ind w:firstLine="420"/>
    </w:p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a6">
    <w:name w:val="Table Grid"/>
    <w:basedOn w:val="a1"/>
    <w:uiPriority w:val="59"/>
    <w:rsid w:val="00C36E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FE0633"/>
    <w:pPr>
      <w:tabs>
        <w:tab w:val="center" w:pos="4513"/>
        <w:tab w:val="right" w:pos="9026"/>
      </w:tabs>
    </w:pPr>
  </w:style>
  <w:style w:type="character" w:customStyle="1" w:styleId="a8">
    <w:name w:val="页眉字符"/>
    <w:link w:val="a7"/>
    <w:uiPriority w:val="99"/>
    <w:rsid w:val="00FE0633"/>
    <w:rPr>
      <w:sz w:val="24"/>
      <w:szCs w:val="24"/>
      <w:lang w:val="en-US"/>
    </w:rPr>
  </w:style>
  <w:style w:type="paragraph" w:styleId="a9">
    <w:name w:val="footer"/>
    <w:basedOn w:val="a"/>
    <w:link w:val="aa"/>
    <w:uiPriority w:val="99"/>
    <w:unhideWhenUsed/>
    <w:rsid w:val="00FE0633"/>
    <w:pPr>
      <w:tabs>
        <w:tab w:val="center" w:pos="4513"/>
        <w:tab w:val="right" w:pos="9026"/>
      </w:tabs>
    </w:pPr>
  </w:style>
  <w:style w:type="character" w:customStyle="1" w:styleId="aa">
    <w:name w:val="页脚字符"/>
    <w:link w:val="a9"/>
    <w:uiPriority w:val="99"/>
    <w:rsid w:val="00FE0633"/>
    <w:rPr>
      <w:sz w:val="24"/>
      <w:szCs w:val="24"/>
      <w:lang w:val="en-US"/>
    </w:rPr>
  </w:style>
  <w:style w:type="paragraph" w:customStyle="1" w:styleId="western">
    <w:name w:val="western"/>
    <w:basedOn w:val="a"/>
    <w:rsid w:val="007B347D"/>
    <w:pPr>
      <w:suppressAutoHyphens w:val="0"/>
      <w:spacing w:before="100" w:beforeAutospacing="1" w:after="144" w:line="288" w:lineRule="auto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2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C8D36-506B-F442-B89C-2DAF6EAD7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906</Words>
  <Characters>5165</Characters>
  <Application>Microsoft Macintosh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>Weekly Status Report</vt:lpstr>
      <vt:lpstr>Weekly Status Report</vt:lpstr>
    </vt:vector>
  </TitlesOfParts>
  <Company/>
  <LinksUpToDate>false</LinksUpToDate>
  <CharactersWithSpaces>6059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subject/>
  <dc:creator>IT Department</dc:creator>
  <cp:keywords/>
  <dc:description/>
  <cp:lastModifiedBy>Jerry</cp:lastModifiedBy>
  <cp:revision>12</cp:revision>
  <cp:lastPrinted>1900-12-31T12:30:00Z</cp:lastPrinted>
  <dcterms:created xsi:type="dcterms:W3CDTF">2016-09-25T08:09:00Z</dcterms:created>
  <dcterms:modified xsi:type="dcterms:W3CDTF">2016-09-25T20:01:00Z</dcterms:modified>
</cp:coreProperties>
</file>