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7AF7F" w14:textId="1243BDEE" w:rsidR="00D168CD" w:rsidRPr="00976FAB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976FAB">
        <w:rPr>
          <w:rFonts w:ascii="Verdana" w:hAnsi="Verdana"/>
          <w:sz w:val="28"/>
          <w:szCs w:val="28"/>
        </w:rPr>
        <w:t>Progress Report</w:t>
      </w:r>
      <w:r w:rsidR="00676024" w:rsidRPr="00976FAB">
        <w:rPr>
          <w:rFonts w:ascii="Verdana" w:hAnsi="Verdana"/>
          <w:sz w:val="28"/>
          <w:szCs w:val="28"/>
        </w:rPr>
        <w:t xml:space="preserve"> Week 1</w:t>
      </w:r>
      <w:r w:rsidR="001D5C32" w:rsidRPr="00976FAB">
        <w:rPr>
          <w:rFonts w:ascii="Verdana" w:hAnsi="Verdana"/>
          <w:sz w:val="28"/>
          <w:szCs w:val="28"/>
        </w:rPr>
        <w:t>4</w:t>
      </w:r>
    </w:p>
    <w:p w14:paraId="2E045B34" w14:textId="77777777" w:rsidR="00DD7C08" w:rsidRPr="00976FAB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976FAB" w14:paraId="5E2C5A86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976FAB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976FAB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976FAB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976FA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940E23" w:rsidRPr="00976FAB">
              <w:rPr>
                <w:rFonts w:ascii="Verdana" w:hAnsi="Verdana"/>
                <w:sz w:val="20"/>
                <w:szCs w:val="20"/>
              </w:rPr>
              <w:t>Changming</w:t>
            </w:r>
            <w:proofErr w:type="spellEnd"/>
            <w:r w:rsidR="00940E23" w:rsidRPr="00976F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40E23" w:rsidRPr="00976FAB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976FAB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3BA3A01E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1D5C32" w:rsidRPr="00976FAB">
              <w:rPr>
                <w:rFonts w:ascii="Verdana" w:hAnsi="Verdana"/>
                <w:bCs/>
                <w:sz w:val="20"/>
                <w:szCs w:val="20"/>
              </w:rPr>
              <w:t>16</w:t>
            </w:r>
            <w:r w:rsidR="0067400B" w:rsidRPr="00976FAB">
              <w:rPr>
                <w:rFonts w:ascii="Verdana" w:hAnsi="Verdana"/>
                <w:bCs/>
                <w:sz w:val="20"/>
                <w:szCs w:val="20"/>
              </w:rPr>
              <w:t>/10</w:t>
            </w:r>
            <w:r w:rsidRPr="00976FAB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6CFA31F4" w:rsidR="00DD7C08" w:rsidRPr="00976FAB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976F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D5C32" w:rsidRPr="00976FAB">
              <w:rPr>
                <w:rFonts w:ascii="Verdana" w:hAnsi="Verdana" w:cs="Verdana"/>
                <w:sz w:val="20"/>
                <w:szCs w:val="20"/>
              </w:rPr>
              <w:t>10/</w:t>
            </w:r>
            <w:r w:rsidR="00172B0C" w:rsidRPr="00976FAB">
              <w:rPr>
                <w:rFonts w:ascii="Verdana" w:hAnsi="Verdana" w:cs="Verdana"/>
                <w:sz w:val="20"/>
                <w:szCs w:val="20"/>
              </w:rPr>
              <w:t>10</w:t>
            </w:r>
            <w:r w:rsidR="00676024" w:rsidRPr="00976FAB"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1D5C32" w:rsidRPr="00976FAB">
              <w:rPr>
                <w:rFonts w:ascii="Verdana" w:hAnsi="Verdana" w:cs="Verdana"/>
                <w:sz w:val="20"/>
                <w:szCs w:val="20"/>
              </w:rPr>
              <w:t>16</w:t>
            </w:r>
            <w:r w:rsidR="0067400B" w:rsidRPr="00976FAB">
              <w:rPr>
                <w:rFonts w:ascii="Verdana" w:hAnsi="Verdana" w:cs="Verdana"/>
                <w:sz w:val="20"/>
                <w:szCs w:val="20"/>
              </w:rPr>
              <w:t>/10</w:t>
            </w:r>
            <w:r w:rsidR="00A330DA" w:rsidRPr="00976FAB">
              <w:rPr>
                <w:rFonts w:ascii="Verdana" w:hAnsi="Verdana" w:cs="Verdana"/>
                <w:sz w:val="20"/>
                <w:szCs w:val="20"/>
              </w:rPr>
              <w:t>/16</w:t>
            </w:r>
          </w:p>
        </w:tc>
      </w:tr>
      <w:tr w:rsidR="00DD7C08" w:rsidRPr="00976FAB" w14:paraId="313E3392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976FAB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976FAB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976FAB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976FAB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976FAB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</w:t>
                  </w:r>
                  <w:proofErr w:type="spellEnd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976FAB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</w:t>
                  </w:r>
                  <w:proofErr w:type="spellEnd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</w:t>
                  </w:r>
                  <w:proofErr w:type="spellStart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Kansara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976FAB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proofErr w:type="spellStart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</w:t>
                  </w:r>
                  <w:proofErr w:type="spellEnd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976FAB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 xml:space="preserve">Patrick </w:t>
                  </w:r>
                  <w:proofErr w:type="spellStart"/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Cura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976FAB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976FAB" w:rsidRPr="00976FAB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607A0C15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Verdana"/>
                      <w:sz w:val="20"/>
                      <w:szCs w:val="20"/>
                    </w:rPr>
                    <w:t>26/09/16 - 02/10/16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3D2A047D" w:rsidR="00976FAB" w:rsidRPr="00976FAB" w:rsidRDefault="00976FAB" w:rsidP="00976FAB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32.5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29E70D38" w:rsidR="00976FAB" w:rsidRPr="00976FAB" w:rsidRDefault="00976FAB" w:rsidP="00976FAB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46EA98C8" w:rsidR="00976FAB" w:rsidRPr="00976FAB" w:rsidRDefault="00976FAB" w:rsidP="00976FAB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32.5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1C6345E6" w:rsidR="00976FAB" w:rsidRPr="00976FAB" w:rsidRDefault="00976FAB" w:rsidP="00976FAB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0C913845" w:rsidR="00976FAB" w:rsidRPr="00976FAB" w:rsidRDefault="00976FAB" w:rsidP="00976FAB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129</w:t>
                  </w:r>
                </w:p>
              </w:tc>
            </w:tr>
          </w:tbl>
          <w:p w14:paraId="052DF36A" w14:textId="11A163C2" w:rsidR="00E510EE" w:rsidRPr="00976FAB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976FAB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172B0C" w:rsidRPr="00976FAB">
              <w:rPr>
                <w:rFonts w:ascii="Verdana" w:hAnsi="Verdana"/>
                <w:bCs/>
                <w:sz w:val="20"/>
                <w:szCs w:val="20"/>
              </w:rPr>
              <w:t>665</w:t>
            </w:r>
            <w:r w:rsidR="00F976AA"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976FAB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976FAB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976FAB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proofErr w:type="spellStart"/>
            <w:r w:rsidR="00CF0A43" w:rsidRPr="00976FAB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="00CF0A43"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 has taken weekly backup to Google Drive.</w:t>
            </w:r>
            <w:r w:rsidRPr="00976FAB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574967D7" w14:textId="3878AFCB" w:rsidR="00DD7C08" w:rsidRPr="00976FAB" w:rsidRDefault="00DD7C08" w:rsidP="00A330DA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976FAB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1D5C32" w:rsidRPr="00976FAB">
              <w:rPr>
                <w:rFonts w:ascii="Verdana" w:hAnsi="Verdana"/>
                <w:bCs/>
                <w:i/>
                <w:sz w:val="20"/>
                <w:szCs w:val="20"/>
              </w:rPr>
              <w:t>16</w:t>
            </w:r>
            <w:r w:rsidR="00EC3D7C" w:rsidRPr="00976FAB">
              <w:rPr>
                <w:rFonts w:ascii="Verdana" w:hAnsi="Verdana"/>
                <w:bCs/>
                <w:i/>
                <w:sz w:val="20"/>
                <w:szCs w:val="20"/>
              </w:rPr>
              <w:t>/</w:t>
            </w:r>
            <w:r w:rsidR="0067400B" w:rsidRPr="00976FAB">
              <w:rPr>
                <w:rFonts w:ascii="Verdana" w:hAnsi="Verdana"/>
                <w:bCs/>
                <w:i/>
                <w:sz w:val="20"/>
                <w:szCs w:val="20"/>
              </w:rPr>
              <w:t>10</w:t>
            </w:r>
            <w:r w:rsidR="00EC3D7C" w:rsidRPr="00976FAB">
              <w:rPr>
                <w:rFonts w:ascii="Verdana" w:hAnsi="Verdana"/>
                <w:bCs/>
                <w:i/>
                <w:sz w:val="20"/>
                <w:szCs w:val="20"/>
              </w:rPr>
              <w:t>/16</w:t>
            </w:r>
          </w:p>
          <w:p w14:paraId="1F2D8B1A" w14:textId="31DB3F6F" w:rsidR="000123D8" w:rsidRPr="00976FAB" w:rsidRDefault="000123D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976FAB" w14:paraId="197333F5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612057A9" w14:textId="7F353482" w:rsidR="003728B4" w:rsidRPr="00976FAB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Hardik</w:t>
            </w:r>
            <w:proofErr w:type="spellEnd"/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>Kansara</w:t>
            </w:r>
            <w:proofErr w:type="spellEnd"/>
            <w:r w:rsidR="00F24CE0" w:rsidRPr="00976FAB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586934" w:rsidRPr="00976FAB" w14:paraId="26370EAD" w14:textId="77777777" w:rsidTr="00586934">
              <w:trPr>
                <w:trHeight w:val="385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BD26E9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8AA12B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55D773" w14:textId="77777777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586934" w:rsidRPr="00976FAB" w14:paraId="36813CD4" w14:textId="663E700E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38D2BB7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Monday, October 10,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D2C94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5DBCDB" w14:textId="1E3B8BB4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586934" w:rsidRPr="00976FAB" w14:paraId="140AE0A4" w14:textId="1B22C306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077127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8C9A5F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A09021" w14:textId="467E32CA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586934" w:rsidRPr="00976FAB" w14:paraId="1F1AA9E5" w14:textId="6DC5F862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58BAEA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7537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ED6C2DB" w14:textId="341F0CF2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586934" w:rsidRPr="00976FAB" w14:paraId="0A4B922F" w14:textId="6FFE441E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CF482FE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Wednesday, October 12,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B522B15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8816B5" w14:textId="12A2B1C1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586934" w:rsidRPr="00976FAB" w14:paraId="3D79B2B1" w14:textId="67DBCF21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033C87A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Wednesday, October 12,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D9EBB06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6A619B9" w14:textId="7503E5FD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586934" w:rsidRPr="00976FAB" w14:paraId="3903E8A3" w14:textId="5D35CE42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C8FE28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Thursday, October 13,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9CAED71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Personal Logs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436A426" w14:textId="25D68002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6B904092" w14:textId="6F442E67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007953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lastRenderedPageBreak/>
                    <w:t>Thursday, October 13,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3B4343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Timesheet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5B51523" w14:textId="73108A83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7AA0A1D6" w14:textId="2EF8B2F6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0A1C13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Friday, October 14,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E3C244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5F659A4" w14:textId="4E6E9B16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586934" w:rsidRPr="00976FAB" w14:paraId="6EFEC98A" w14:textId="26D9ACFD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F6D8799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Saturday, October 15,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F7F856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7CE3989" w14:textId="386CF9F0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586934" w:rsidRPr="00976FAB" w14:paraId="38068DC9" w14:textId="0D81E529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F86AC38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9A834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Frequent Face-to-Face Meeting with Team Members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4105B3" w14:textId="43AA26EA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75444F82" w14:textId="18847986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E7A2904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8465DA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D36C6D3" w14:textId="2E92EA0D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0BB45E6" w14:textId="77777777" w:rsidR="00586934" w:rsidRPr="00976FAB" w:rsidRDefault="0058693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4EB2AC47" w14:textId="77777777" w:rsidR="00586934" w:rsidRPr="00976FAB" w:rsidRDefault="0058693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5DAA1CF5" w14:textId="0BD52E9D" w:rsidR="00DD47C7" w:rsidRPr="00976FAB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976FAB">
              <w:rPr>
                <w:rFonts w:ascii="Verdana" w:hAnsi="Verdana"/>
                <w:b/>
                <w:sz w:val="20"/>
                <w:szCs w:val="20"/>
              </w:rPr>
              <w:t>Changming</w:t>
            </w:r>
            <w:proofErr w:type="spellEnd"/>
            <w:r w:rsidRPr="00976FAB">
              <w:rPr>
                <w:rFonts w:ascii="Verdana" w:hAnsi="Verdana"/>
                <w:b/>
                <w:sz w:val="20"/>
                <w:szCs w:val="20"/>
              </w:rPr>
              <w:t xml:space="preserve"> Wu:</w:t>
            </w:r>
          </w:p>
          <w:p w14:paraId="576CB2D5" w14:textId="77777777" w:rsidR="00586934" w:rsidRPr="00976FAB" w:rsidRDefault="00586934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586934" w:rsidRPr="00976FAB" w14:paraId="354F4E15" w14:textId="77777777" w:rsidTr="00744D0A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FF8AF42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22682FD9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006C81" w14:textId="77777777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586934" w:rsidRPr="00976FAB" w14:paraId="4D6AACA5" w14:textId="481E8750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E868718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Monday, October 10,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95625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Deployment : Create System test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639D191" w14:textId="6ECB048C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2.5</w:t>
                  </w:r>
                </w:p>
              </w:tc>
            </w:tr>
            <w:tr w:rsidR="00586934" w:rsidRPr="00976FAB" w14:paraId="396DD55A" w14:textId="032988C9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6E22AA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C349CB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Project Close out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6B714A14" w14:textId="5A90E6C0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586934" w:rsidRPr="00976FAB" w14:paraId="1BB7B77A" w14:textId="7433D0E9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59EBDAE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DF89D5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Project Close out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2E25DEE" w14:textId="59D2E478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586934" w:rsidRPr="00976FAB" w14:paraId="073A5336" w14:textId="413A1A80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20689FA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FE820A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Consulting Robert For Documents Review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6D176C54" w14:textId="60FCB4C8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586934" w:rsidRPr="00976FAB" w14:paraId="125FB236" w14:textId="36A3BC77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396E14F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4E715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Collating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281F513" w14:textId="5D62FB8B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586934" w:rsidRPr="00976FAB" w14:paraId="34B92A42" w14:textId="0EA3BD8F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C4488A5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Wednesday, October 12,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C3B29A2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Project Close out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AABE0C1" w14:textId="20C88292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586934" w:rsidRPr="00976FAB" w14:paraId="1EDEECE6" w14:textId="6EDA22BA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96E9F0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Thursday, October 13,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E996C5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17338E0" w14:textId="60FB76FB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586934" w:rsidRPr="00976FAB" w14:paraId="0F6DF4D1" w14:textId="7C59B43A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330779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Friday, October 14,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B29794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8640085" w14:textId="4F3E9CFD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4.5</w:t>
                  </w:r>
                </w:p>
              </w:tc>
            </w:tr>
            <w:tr w:rsidR="00586934" w:rsidRPr="00976FAB" w14:paraId="278CE1E7" w14:textId="4F74B413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55A68F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Saturday, October 15,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E36B01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B2D1ADD" w14:textId="5D538E3A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586934" w:rsidRPr="00976FAB" w14:paraId="08E57EEB" w14:textId="1C6C6196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C31AE8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EC14C3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E86E0B" w14:textId="1036B68E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32DE19E3" w14:textId="63D25876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42BD6F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6A30C8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 - Team meeting minutes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8971D" w14:textId="6E8E635B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3F92F22E" w14:textId="53E9EAC2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D93D9E8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1B54D9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 - Weekly progress report (week 14)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FE94B" w14:textId="30DBD978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4027B6B7" w14:textId="5C05D3C3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361B78A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CAE107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99C0CC" w14:textId="19966EF5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586934" w:rsidRPr="00976FAB" w14:paraId="2346D0D4" w14:textId="33862D99" w:rsidTr="0058693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9956E8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BA7E69C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90181B" w14:textId="0E48B082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52979AA9" w14:textId="77777777" w:rsidR="00586934" w:rsidRPr="00976FAB" w:rsidRDefault="00586934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14:paraId="0015778A" w14:textId="77777777" w:rsidR="00586934" w:rsidRPr="00976FAB" w:rsidRDefault="00586934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14:paraId="30CFCE87" w14:textId="77777777" w:rsidR="003728B4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3A285A9A" w14:textId="77777777" w:rsidR="00976FAB" w:rsidRPr="00976FAB" w:rsidRDefault="00976FA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EF284B6" w14:textId="194F7B56" w:rsidR="002353F8" w:rsidRPr="00976FAB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</w:pPr>
            <w:proofErr w:type="spellStart"/>
            <w:r w:rsidRPr="00976FAB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lastRenderedPageBreak/>
              <w:t>Kwinno</w:t>
            </w:r>
            <w:proofErr w:type="spellEnd"/>
            <w:r w:rsidRPr="00976FAB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 Pineda:</w:t>
            </w:r>
          </w:p>
          <w:p w14:paraId="18F2A107" w14:textId="77777777" w:rsidR="00976FAB" w:rsidRPr="00976FAB" w:rsidRDefault="00976FAB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976FAB" w:rsidRPr="00976FAB" w14:paraId="574A8AED" w14:textId="77777777" w:rsidTr="00B00100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E419BC" w14:textId="77777777" w:rsidR="00976FAB" w:rsidRPr="00976FAB" w:rsidRDefault="00976FAB" w:rsidP="00B0010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24BBF1A1" w14:textId="77777777" w:rsidR="00976FAB" w:rsidRPr="00976FAB" w:rsidRDefault="00976FAB" w:rsidP="00B0010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9316708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976FAB" w:rsidRPr="00976FAB" w14:paraId="11C6F5EA" w14:textId="714CCA8B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AC3172B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Monday, October 10,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95CA231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0332F4" w14:textId="43BECE29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976FAB" w:rsidRPr="00976FAB" w14:paraId="3BE1BB00" w14:textId="57C6893D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D4C9C2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64CD059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BD7C0" w14:textId="060A668E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6.5</w:t>
                  </w:r>
                </w:p>
              </w:tc>
            </w:tr>
            <w:tr w:rsidR="00976FAB" w:rsidRPr="00976FAB" w14:paraId="706ABE77" w14:textId="6DE0E4D9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DCFD294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CE60F8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Consulting Robert For Documents Review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B83BA9" w14:textId="085DAE43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976FAB" w:rsidRPr="00976FAB" w14:paraId="2B4C81A1" w14:textId="21D5B2B7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A19DA29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Wednesday, October 12,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CD32558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Create Supporting Documents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5D4AC" w14:textId="607D5F3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976FAB" w:rsidRPr="00976FAB" w14:paraId="075ADC19" w14:textId="122C9B2F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115BD1B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Thursday, October 13,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A047074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4A259A" w14:textId="48E5D88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976FAB" w:rsidRPr="00976FAB" w14:paraId="0BFE8485" w14:textId="3B916262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BA6946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Friday, October 14,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657320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78107C" w14:textId="718A2942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976FAB" w:rsidRPr="00976FAB" w14:paraId="73A7E302" w14:textId="401D3871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2E9964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Saturday, October 15,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CBF5836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3C0B2742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</w:p>
              </w:tc>
            </w:tr>
            <w:tr w:rsidR="00976FAB" w:rsidRPr="00976FAB" w14:paraId="12A44173" w14:textId="12EDF183" w:rsidTr="00976FAB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BCCA4D" w14:textId="77777777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7A9A825" w14:textId="77777777" w:rsidR="00976FAB" w:rsidRPr="00976FAB" w:rsidRDefault="00976FAB" w:rsidP="00976FAB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56DC98" w14:textId="11FF1DDD" w:rsidR="00976FAB" w:rsidRPr="00976FAB" w:rsidRDefault="00976FAB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8.5</w:t>
                  </w:r>
                </w:p>
              </w:tc>
            </w:tr>
          </w:tbl>
          <w:p w14:paraId="68618417" w14:textId="77777777" w:rsidR="00DD47C7" w:rsidRPr="00976FAB" w:rsidRDefault="00DD47C7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</w:p>
          <w:p w14:paraId="5EE16EDC" w14:textId="193B5861" w:rsidR="002353F8" w:rsidRPr="00976FAB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</w:pPr>
            <w:r w:rsidRPr="00976FAB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976FAB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  <w:r w:rsidRPr="00976FAB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586934" w:rsidRPr="00976FAB" w14:paraId="4D9A1670" w14:textId="77777777" w:rsidTr="00744D0A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47112E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516AE57B" w14:textId="77777777" w:rsidR="00586934" w:rsidRPr="00976FAB" w:rsidRDefault="00586934" w:rsidP="00744D0A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CF27C60" w14:textId="77777777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76FAB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586934" w:rsidRPr="00976FAB" w14:paraId="1370900F" w14:textId="4409592A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2C8E6F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Monday, October 10,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060FA56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5AE73A7" w14:textId="4011EBDC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586934" w:rsidRPr="00976FAB" w14:paraId="3C5781A6" w14:textId="0097ADE1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53489E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Tuesday, October 11,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15C5F0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5F64CE8" w14:textId="25993830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586934" w:rsidRPr="00976FAB" w14:paraId="464F3D32" w14:textId="64F134A6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1581B8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Wednesday, October 12,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81E1D1A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Individual Report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47DBDD7" w14:textId="51372B0F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  <w:tr w:rsidR="00586934" w:rsidRPr="00976FAB" w14:paraId="3E3F4F04" w14:textId="36E8AC69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EB7D54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Thursday, October 13,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D33FB60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172B00AE" w14:textId="413D18DA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063A5085" w14:textId="67C5C017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DC72EB0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Friday, October 14,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D56CE6E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Post Project : Create Implementation Support Document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28672AFE" w14:textId="77057F73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586934" w:rsidRPr="00976FAB" w14:paraId="5BD72BD9" w14:textId="18E916B0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2FA9DB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Saturday, October 15,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D93D820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1180B32" w14:textId="326B92BB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74FD57BE" w14:textId="52724BEA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BA1725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D52F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5D7262E" w14:textId="783ACFA9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586934" w:rsidRPr="00976FAB" w14:paraId="268EF96E" w14:textId="29E061D8" w:rsidTr="00E852DA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61C14E7" w14:textId="77777777" w:rsidR="00586934" w:rsidRPr="00976FAB" w:rsidRDefault="00586934" w:rsidP="00586934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Sunday, October 16,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E5AA593" w14:textId="77777777" w:rsidR="00586934" w:rsidRPr="00976FAB" w:rsidRDefault="00586934" w:rsidP="00586934">
                  <w:pPr>
                    <w:suppressAutoHyphens w:val="0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6589D" w14:textId="6972D7FC" w:rsidR="00586934" w:rsidRPr="00976FAB" w:rsidRDefault="00586934" w:rsidP="00976FAB">
                  <w:pPr>
                    <w:suppressAutoHyphens w:val="0"/>
                    <w:jc w:val="center"/>
                    <w:rPr>
                      <w:rFonts w:ascii="Verdana" w:eastAsia="Times New Roman" w:hAnsi="Verdana" w:cs="Calibri"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976FAB">
                    <w:rPr>
                      <w:rFonts w:ascii="Verdana" w:hAnsi="Verdana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15F405DD" w14:textId="77777777" w:rsidR="00586934" w:rsidRPr="00976FAB" w:rsidRDefault="00586934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</w:pPr>
          </w:p>
          <w:p w14:paraId="6F227F1B" w14:textId="77777777" w:rsidR="00F15707" w:rsidRPr="00976FAB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D7C08" w:rsidRPr="00976FAB" w14:paraId="0FC4F02E" w14:textId="77777777" w:rsidTr="00976FAB">
        <w:trPr>
          <w:trHeight w:val="1139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E5623" w14:textId="727967E4" w:rsidR="00BC3A0F" w:rsidRPr="00976FAB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p w14:paraId="6C2CDA70" w14:textId="449D7A63" w:rsidR="00FE71DD" w:rsidRPr="00976FAB" w:rsidRDefault="00F351FE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>Prepare the documentations and video for the project panel.</w:t>
            </w:r>
          </w:p>
        </w:tc>
      </w:tr>
      <w:tr w:rsidR="00DD7C08" w:rsidRPr="00976FAB" w14:paraId="18D04A77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EC0FF" w14:textId="77777777" w:rsidR="008A6CB8" w:rsidRPr="00976FAB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going well and why: </w:t>
            </w:r>
          </w:p>
          <w:p w14:paraId="3BBE9113" w14:textId="429CEE9B" w:rsidR="00FF7116" w:rsidRPr="00976FAB" w:rsidRDefault="001D5C32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>Complete this project and created all the deliverables which had been list on the requirement document</w:t>
            </w:r>
            <w:r w:rsidR="00E852DA" w:rsidRPr="00976FAB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DD7C08" w:rsidRPr="00976FAB" w14:paraId="0548FE06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698519A" w:rsidR="004E01CB" w:rsidRPr="00976FAB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What’s not going well and why: </w:t>
            </w:r>
          </w:p>
          <w:p w14:paraId="45FC90BA" w14:textId="7CFA3024" w:rsidR="004E01CB" w:rsidRPr="00976FAB" w:rsidRDefault="00BA469B" w:rsidP="00BA469B">
            <w:pPr>
              <w:spacing w:line="360" w:lineRule="auto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976FAB">
              <w:rPr>
                <w:rFonts w:ascii="Verdana" w:hAnsi="Verdana"/>
                <w:bCs/>
                <w:sz w:val="20"/>
                <w:szCs w:val="20"/>
              </w:rPr>
              <w:t>No</w:t>
            </w:r>
          </w:p>
        </w:tc>
      </w:tr>
      <w:tr w:rsidR="00DD7C08" w:rsidRPr="00976FAB" w14:paraId="382FD3D5" w14:textId="77777777" w:rsidTr="00976FAB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E1498" w14:textId="5AE3466F" w:rsidR="00F15707" w:rsidRPr="00976FAB" w:rsidRDefault="00DD7C08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b/>
                <w:bCs/>
                <w:sz w:val="20"/>
                <w:szCs w:val="20"/>
              </w:rPr>
              <w:t xml:space="preserve">Suggestions/Issues: </w:t>
            </w:r>
          </w:p>
          <w:p w14:paraId="00A795F0" w14:textId="7BBB94F6" w:rsidR="00382535" w:rsidRPr="00976FAB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  <w:tr w:rsidR="00DD7C08" w:rsidRPr="00976FAB" w14:paraId="048CF83D" w14:textId="77777777" w:rsidTr="00976FAB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976FAB" w:rsidRDefault="00DD7C08">
            <w:pPr>
              <w:pStyle w:val="Heading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976FAB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768918E5" w14:textId="7148B367" w:rsidR="00382535" w:rsidRPr="00976FAB" w:rsidRDefault="00BA469B" w:rsidP="00BA469B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</w:rPr>
              <w:t>No</w:t>
            </w:r>
          </w:p>
        </w:tc>
      </w:tr>
    </w:tbl>
    <w:p w14:paraId="2F1BF721" w14:textId="77777777" w:rsidR="00D723E3" w:rsidRPr="00976FAB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976FAB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976FAB">
        <w:rPr>
          <w:rFonts w:ascii="Verdana" w:hAnsi="Verdana"/>
          <w:sz w:val="20"/>
          <w:szCs w:val="20"/>
        </w:rPr>
        <w:t>Set Agenda for Advisor Meeting</w:t>
      </w:r>
      <w:r w:rsidRPr="00976FAB">
        <w:rPr>
          <w:rFonts w:ascii="Verdana" w:hAnsi="Verdana"/>
          <w:sz w:val="20"/>
          <w:szCs w:val="20"/>
        </w:rPr>
        <w:tab/>
      </w:r>
      <w:r w:rsidRPr="00976FAB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976FAB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976FAB">
        <w:rPr>
          <w:rFonts w:ascii="Verdana" w:hAnsi="Verdana"/>
          <w:sz w:val="20"/>
          <w:szCs w:val="20"/>
        </w:rPr>
        <w:t>Set Agenda for Team Meeting</w:t>
      </w:r>
      <w:r w:rsidRPr="00976FAB">
        <w:rPr>
          <w:rFonts w:ascii="Verdana" w:hAnsi="Verdana"/>
          <w:sz w:val="20"/>
          <w:szCs w:val="20"/>
        </w:rPr>
        <w:tab/>
      </w:r>
      <w:r w:rsidRPr="00976FAB">
        <w:rPr>
          <w:rFonts w:ascii="Verdana" w:hAnsi="Verdana"/>
          <w:sz w:val="20"/>
          <w:szCs w:val="20"/>
          <w:highlight w:val="black"/>
        </w:rPr>
        <w:t>□</w:t>
      </w:r>
    </w:p>
    <w:p w14:paraId="06189610" w14:textId="77777777" w:rsidR="00EC7E70" w:rsidRPr="00976FAB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976FAB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976FAB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976FAB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976FAB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976FAB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976FAB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76FAB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976FA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976FAB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976FAB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976FAB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</w:t>
            </w:r>
            <w:proofErr w:type="spellEnd"/>
            <w:r w:rsidRPr="00976FAB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976FAB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976FAB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976FAB" w:rsidSect="00976FA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60A9F" w14:textId="77777777" w:rsidR="002353F8" w:rsidRDefault="002353F8" w:rsidP="00FE0633">
      <w:r>
        <w:separator/>
      </w:r>
    </w:p>
  </w:endnote>
  <w:endnote w:type="continuationSeparator" w:id="0">
    <w:p w14:paraId="3CAFC73B" w14:textId="77777777" w:rsidR="002353F8" w:rsidRDefault="002353F8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7B2B3" w14:textId="77777777" w:rsidR="002353F8" w:rsidRDefault="002353F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976FAB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976FAB">
      <w:rPr>
        <w:b/>
        <w:bCs/>
        <w:noProof/>
      </w:rPr>
      <w:t>4</w:t>
    </w:r>
    <w:r>
      <w:rPr>
        <w:b/>
        <w:bCs/>
      </w:rPr>
      <w:fldChar w:fldCharType="end"/>
    </w:r>
  </w:p>
  <w:p w14:paraId="46BF30BA" w14:textId="77777777" w:rsidR="002353F8" w:rsidRDefault="002353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CE8E2" w14:textId="77777777" w:rsidR="002353F8" w:rsidRDefault="002353F8" w:rsidP="00FE0633">
      <w:r>
        <w:separator/>
      </w:r>
    </w:p>
  </w:footnote>
  <w:footnote w:type="continuationSeparator" w:id="0">
    <w:p w14:paraId="7F67D6CE" w14:textId="77777777" w:rsidR="002353F8" w:rsidRDefault="002353F8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 w15:restartNumberingAfterBreak="0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546F11"/>
    <w:multiLevelType w:val="hybridMultilevel"/>
    <w:tmpl w:val="3BD6F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37E6C"/>
    <w:multiLevelType w:val="hybridMultilevel"/>
    <w:tmpl w:val="A10615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0590E"/>
    <w:multiLevelType w:val="hybridMultilevel"/>
    <w:tmpl w:val="67303B88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0A4A9C"/>
    <w:multiLevelType w:val="hybridMultilevel"/>
    <w:tmpl w:val="16BC9C40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7E66A2"/>
    <w:multiLevelType w:val="hybridMultilevel"/>
    <w:tmpl w:val="4C2A47CC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123D8"/>
    <w:rsid w:val="00047CE5"/>
    <w:rsid w:val="00054359"/>
    <w:rsid w:val="0007292F"/>
    <w:rsid w:val="00095124"/>
    <w:rsid w:val="000A0304"/>
    <w:rsid w:val="000A577C"/>
    <w:rsid w:val="000B60EE"/>
    <w:rsid w:val="000D3CE1"/>
    <w:rsid w:val="000F1BAF"/>
    <w:rsid w:val="000F526F"/>
    <w:rsid w:val="00104C4D"/>
    <w:rsid w:val="00111C6C"/>
    <w:rsid w:val="001300AC"/>
    <w:rsid w:val="00172B0C"/>
    <w:rsid w:val="001B5CA4"/>
    <w:rsid w:val="001D5C32"/>
    <w:rsid w:val="001E4283"/>
    <w:rsid w:val="001E5E4E"/>
    <w:rsid w:val="002264E7"/>
    <w:rsid w:val="002353F8"/>
    <w:rsid w:val="002B367D"/>
    <w:rsid w:val="00320DD4"/>
    <w:rsid w:val="0032744D"/>
    <w:rsid w:val="003728B4"/>
    <w:rsid w:val="00382535"/>
    <w:rsid w:val="003A30AA"/>
    <w:rsid w:val="003A41E7"/>
    <w:rsid w:val="003A649C"/>
    <w:rsid w:val="003B0B18"/>
    <w:rsid w:val="003B280D"/>
    <w:rsid w:val="00450224"/>
    <w:rsid w:val="00455C3D"/>
    <w:rsid w:val="00476280"/>
    <w:rsid w:val="00477339"/>
    <w:rsid w:val="004D4E5F"/>
    <w:rsid w:val="004E01CB"/>
    <w:rsid w:val="004E7697"/>
    <w:rsid w:val="004F4D82"/>
    <w:rsid w:val="00504A39"/>
    <w:rsid w:val="00517AFB"/>
    <w:rsid w:val="00520631"/>
    <w:rsid w:val="00586934"/>
    <w:rsid w:val="00637D2E"/>
    <w:rsid w:val="00656DFB"/>
    <w:rsid w:val="00663E30"/>
    <w:rsid w:val="00667815"/>
    <w:rsid w:val="0067400B"/>
    <w:rsid w:val="00676024"/>
    <w:rsid w:val="0068531C"/>
    <w:rsid w:val="00697517"/>
    <w:rsid w:val="00714BCE"/>
    <w:rsid w:val="0076649C"/>
    <w:rsid w:val="00781172"/>
    <w:rsid w:val="007B347D"/>
    <w:rsid w:val="007D3E70"/>
    <w:rsid w:val="00806331"/>
    <w:rsid w:val="008327EA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2AF9"/>
    <w:rsid w:val="008F3192"/>
    <w:rsid w:val="009142B6"/>
    <w:rsid w:val="00933CC8"/>
    <w:rsid w:val="009401FE"/>
    <w:rsid w:val="00940E23"/>
    <w:rsid w:val="00951329"/>
    <w:rsid w:val="0097471D"/>
    <w:rsid w:val="00976FAB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AE77FD"/>
    <w:rsid w:val="00B055D8"/>
    <w:rsid w:val="00B93E34"/>
    <w:rsid w:val="00BA469B"/>
    <w:rsid w:val="00BC28BC"/>
    <w:rsid w:val="00BC3A0F"/>
    <w:rsid w:val="00BC5E51"/>
    <w:rsid w:val="00BD5DEE"/>
    <w:rsid w:val="00BF549B"/>
    <w:rsid w:val="00C1135A"/>
    <w:rsid w:val="00C21C27"/>
    <w:rsid w:val="00C24B1A"/>
    <w:rsid w:val="00C24E36"/>
    <w:rsid w:val="00C36E51"/>
    <w:rsid w:val="00C91AE9"/>
    <w:rsid w:val="00C9743E"/>
    <w:rsid w:val="00CC1652"/>
    <w:rsid w:val="00CE285C"/>
    <w:rsid w:val="00CE5CF1"/>
    <w:rsid w:val="00CF0A43"/>
    <w:rsid w:val="00D00EBB"/>
    <w:rsid w:val="00D14B17"/>
    <w:rsid w:val="00D168CD"/>
    <w:rsid w:val="00D723E3"/>
    <w:rsid w:val="00DD47C7"/>
    <w:rsid w:val="00DD7C08"/>
    <w:rsid w:val="00DD7C9C"/>
    <w:rsid w:val="00E14385"/>
    <w:rsid w:val="00E25017"/>
    <w:rsid w:val="00E45D71"/>
    <w:rsid w:val="00E510EE"/>
    <w:rsid w:val="00E513B6"/>
    <w:rsid w:val="00E61DF6"/>
    <w:rsid w:val="00E72EC1"/>
    <w:rsid w:val="00E852DA"/>
    <w:rsid w:val="00EC3D7C"/>
    <w:rsid w:val="00EC7E70"/>
    <w:rsid w:val="00EF3455"/>
    <w:rsid w:val="00F15707"/>
    <w:rsid w:val="00F24CE0"/>
    <w:rsid w:val="00F26753"/>
    <w:rsid w:val="00F351FE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1FE1"/>
    <w:rsid w:val="00FF2F8E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  <w15:docId w15:val="{E9046E7D-661D-456B-BD89-CF9A3874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Normal"/>
    <w:next w:val="BodyText"/>
    <w:pPr>
      <w:jc w:val="center"/>
    </w:pPr>
    <w:rPr>
      <w:b/>
      <w:bCs/>
      <w:sz w:val="36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Normal"/>
    <w:qFormat/>
    <w:pPr>
      <w:ind w:firstLine="4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36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E0633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Normal"/>
    <w:rsid w:val="007B347D"/>
    <w:pPr>
      <w:suppressAutoHyphens w:val="0"/>
      <w:spacing w:before="100" w:beforeAutospacing="1" w:after="144" w:line="288" w:lineRule="auto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11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70B6A-FDDB-4DE2-96AE-701622CB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Changmin.Wu001</cp:lastModifiedBy>
  <cp:revision>6</cp:revision>
  <cp:lastPrinted>1900-12-31T12:30:00Z</cp:lastPrinted>
  <dcterms:created xsi:type="dcterms:W3CDTF">2016-10-11T10:42:00Z</dcterms:created>
  <dcterms:modified xsi:type="dcterms:W3CDTF">2016-10-13T01:01:00Z</dcterms:modified>
</cp:coreProperties>
</file>